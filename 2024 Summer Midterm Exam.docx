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B06D0" w14:textId="77777777" w:rsidR="00A8731E" w:rsidRDefault="00A8731E">
      <w:pPr>
        <w:snapToGrid w:val="0"/>
        <w:jc w:val="center"/>
        <w:rPr>
          <w:rStyle w:val="Hyperlink"/>
          <w:rFonts w:eastAsia="TimesNewRomanPS-BoldMT" w:cs="SimSun"/>
          <w:b/>
          <w:bCs/>
          <w:color w:val="000000"/>
          <w:sz w:val="32"/>
          <w:szCs w:val="32"/>
          <w:u w:val="none"/>
        </w:rPr>
      </w:pPr>
    </w:p>
    <w:p w14:paraId="29E153EC" w14:textId="77777777" w:rsidR="00211265" w:rsidRPr="004E4EE3" w:rsidRDefault="00211265" w:rsidP="00211265">
      <w:pPr>
        <w:snapToGrid w:val="0"/>
        <w:rPr>
          <w:b/>
          <w:bCs/>
          <w:sz w:val="32"/>
          <w:szCs w:val="28"/>
        </w:rPr>
      </w:pPr>
      <w:r w:rsidRPr="00FF5DA7">
        <w:rPr>
          <w:b/>
          <w:bCs/>
          <w:noProof/>
          <w:sz w:val="32"/>
          <w:szCs w:val="28"/>
        </w:rPr>
        <w:drawing>
          <wp:inline distT="0" distB="0" distL="0" distR="0" wp14:anchorId="3D9DD07E" wp14:editId="6A543608">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445D4FF6" w14:textId="77777777" w:rsidR="0069329C" w:rsidRDefault="0069329C" w:rsidP="0069329C">
      <w:pPr>
        <w:snapToGrid w:val="0"/>
        <w:rPr>
          <w:rStyle w:val="Hyperlink"/>
          <w:rFonts w:eastAsia="TimesNewRomanPS-BoldMT" w:cs="SimSun"/>
          <w:b/>
          <w:bCs/>
          <w:color w:val="000000"/>
          <w:sz w:val="32"/>
          <w:szCs w:val="32"/>
          <w:u w:val="none"/>
        </w:rPr>
      </w:pPr>
    </w:p>
    <w:p w14:paraId="4AD1784B" w14:textId="77777777" w:rsidR="00165779" w:rsidRDefault="004C089B">
      <w:pPr>
        <w:snapToGrid w:val="0"/>
        <w:jc w:val="center"/>
        <w:rPr>
          <w:rFonts w:ascii="Verdana" w:hAnsi="Verdana"/>
          <w:color w:val="696969"/>
          <w:sz w:val="18"/>
          <w:szCs w:val="18"/>
          <w:shd w:val="clear" w:color="auto" w:fill="FFFFFF"/>
        </w:rPr>
      </w:pPr>
      <w:r w:rsidRPr="004C089B">
        <w:rPr>
          <w:rFonts w:eastAsia="TimesNewRomanPS-BoldMT" w:cs="SimSun"/>
          <w:b/>
          <w:bCs/>
          <w:sz w:val="24"/>
          <w:lang w:eastAsia="zh-CN"/>
        </w:rPr>
        <w:t>EE488 - Computer Architecture</w:t>
      </w:r>
    </w:p>
    <w:p w14:paraId="6100AC9C" w14:textId="59A801B3" w:rsidR="00165779" w:rsidRDefault="00092850" w:rsidP="00012855">
      <w:pPr>
        <w:snapToGrid w:val="0"/>
        <w:jc w:val="center"/>
        <w:rPr>
          <w:rFonts w:eastAsia="TimesNewRomanPS-BoldMT" w:cs="SimSun"/>
          <w:b/>
          <w:bCs/>
          <w:sz w:val="24"/>
          <w:lang w:eastAsia="zh-CN"/>
        </w:rPr>
      </w:pPr>
      <w:r>
        <w:rPr>
          <w:rFonts w:eastAsia="TimesNewRomanPS-BoldMT" w:cs="SimSun"/>
          <w:b/>
          <w:bCs/>
          <w:sz w:val="24"/>
          <w:lang w:eastAsia="zh-CN"/>
        </w:rPr>
        <w:t>202</w:t>
      </w:r>
      <w:r w:rsidR="00012855">
        <w:rPr>
          <w:rFonts w:eastAsia="TimesNewRomanPS-BoldMT" w:cs="SimSun"/>
          <w:b/>
          <w:bCs/>
          <w:sz w:val="24"/>
          <w:lang w:eastAsia="zh-CN"/>
        </w:rPr>
        <w:t>4</w:t>
      </w:r>
      <w:r>
        <w:rPr>
          <w:rFonts w:eastAsia="TimesNewRomanPS-BoldMT" w:cs="SimSun"/>
          <w:b/>
          <w:bCs/>
          <w:sz w:val="24"/>
          <w:lang w:eastAsia="zh-CN"/>
        </w:rPr>
        <w:t xml:space="preserve"> </w:t>
      </w:r>
      <w:r w:rsidR="00012855">
        <w:rPr>
          <w:rFonts w:eastAsia="TimesNewRomanPS-BoldMT" w:cs="SimSun"/>
          <w:b/>
          <w:bCs/>
          <w:sz w:val="24"/>
          <w:lang w:eastAsia="zh-CN"/>
        </w:rPr>
        <w:t>Summer</w:t>
      </w:r>
      <w:r>
        <w:rPr>
          <w:rFonts w:eastAsia="TimesNewRomanPS-BoldMT" w:cs="SimSun"/>
          <w:b/>
          <w:bCs/>
          <w:sz w:val="24"/>
          <w:lang w:eastAsia="zh-CN"/>
        </w:rPr>
        <w:t xml:space="preserve"> Midterm Exam</w:t>
      </w:r>
    </w:p>
    <w:p w14:paraId="71EAD4EE" w14:textId="77777777" w:rsidR="00915E2C" w:rsidRDefault="00915E2C">
      <w:pPr>
        <w:snapToGrid w:val="0"/>
        <w:jc w:val="center"/>
        <w:rPr>
          <w:rFonts w:eastAsia="TimesNewRomanPS-BoldMT" w:cs="SimSun"/>
          <w:b/>
          <w:bCs/>
          <w:sz w:val="24"/>
          <w:lang w:eastAsia="zh-CN"/>
        </w:rPr>
      </w:pPr>
    </w:p>
    <w:p w14:paraId="58F79CC1" w14:textId="08C09EB0" w:rsidR="00165779" w:rsidRDefault="00C54658" w:rsidP="00C54658">
      <w:pPr>
        <w:snapToGrid w:val="0"/>
        <w:rPr>
          <w:rFonts w:eastAsia="TimesNewRomanPS-BoldMT" w:cs="SimSun"/>
          <w:b/>
          <w:bCs/>
          <w:sz w:val="24"/>
          <w:lang w:eastAsia="zh-CN"/>
        </w:rPr>
      </w:pPr>
      <w:r>
        <w:rPr>
          <w:rFonts w:eastAsia="TimesNewRomanPS-BoldMT" w:cs="SimSun"/>
          <w:b/>
          <w:bCs/>
          <w:sz w:val="24"/>
          <w:lang w:eastAsia="zh-CN"/>
        </w:rPr>
        <w:t>Student ID:</w:t>
      </w:r>
      <w:r w:rsidR="00DF3F10">
        <w:rPr>
          <w:rFonts w:eastAsia="TimesNewRomanPS-BoldMT" w:cs="SimSun"/>
          <w:b/>
          <w:bCs/>
          <w:sz w:val="24"/>
          <w:lang w:eastAsia="zh-CN"/>
        </w:rPr>
        <w:tab/>
        <w:t>20099</w:t>
      </w:r>
      <w:r>
        <w:rPr>
          <w:rFonts w:eastAsia="TimesNewRomanPS-BoldMT" w:cs="SimSun"/>
          <w:b/>
          <w:bCs/>
          <w:sz w:val="24"/>
          <w:lang w:eastAsia="zh-CN"/>
        </w:rPr>
        <w:tab/>
      </w:r>
      <w:r>
        <w:rPr>
          <w:rFonts w:eastAsia="TimesNewRomanPS-BoldMT" w:cs="SimSun"/>
          <w:b/>
          <w:bCs/>
          <w:sz w:val="24"/>
          <w:lang w:eastAsia="zh-CN"/>
        </w:rPr>
        <w:tab/>
      </w:r>
      <w:r>
        <w:rPr>
          <w:rFonts w:eastAsia="TimesNewRomanPS-BoldMT" w:cs="SimSun"/>
          <w:b/>
          <w:bCs/>
          <w:sz w:val="24"/>
          <w:lang w:eastAsia="zh-CN"/>
        </w:rPr>
        <w:tab/>
      </w:r>
      <w:r w:rsidR="00DF3F10">
        <w:rPr>
          <w:rFonts w:eastAsia="TimesNewRomanPS-BoldMT" w:cs="SimSun"/>
          <w:b/>
          <w:bCs/>
          <w:sz w:val="24"/>
          <w:lang w:eastAsia="zh-CN"/>
        </w:rPr>
        <w:tab/>
        <w:t xml:space="preserve">          </w:t>
      </w:r>
      <w:r>
        <w:rPr>
          <w:rFonts w:eastAsia="TimesNewRomanPS-BoldMT" w:cs="SimSun"/>
          <w:b/>
          <w:bCs/>
          <w:sz w:val="24"/>
          <w:lang w:eastAsia="zh-CN"/>
        </w:rPr>
        <w:t>Student Name:</w:t>
      </w:r>
      <w:r w:rsidR="00DF3F10">
        <w:rPr>
          <w:rFonts w:eastAsia="TimesNewRomanPS-BoldMT" w:cs="SimSun"/>
          <w:b/>
          <w:bCs/>
          <w:sz w:val="24"/>
          <w:lang w:eastAsia="zh-CN"/>
        </w:rPr>
        <w:tab/>
        <w:t xml:space="preserve">   Md Maniruzzaman</w:t>
      </w:r>
    </w:p>
    <w:p w14:paraId="070151B8" w14:textId="77777777" w:rsidR="00AF52D2" w:rsidRDefault="00AF52D2">
      <w:pPr>
        <w:snapToGrid w:val="0"/>
        <w:rPr>
          <w:rFonts w:eastAsia="TimesNewRomanPS-BoldMT" w:cs="SimSun"/>
          <w:b/>
          <w:bCs/>
          <w:sz w:val="24"/>
          <w:lang w:eastAsia="zh-CN"/>
        </w:rPr>
      </w:pPr>
    </w:p>
    <w:p w14:paraId="3B59567C" w14:textId="77777777" w:rsidR="00AA34F2" w:rsidRDefault="00AA34F2" w:rsidP="00AA34F2">
      <w:pPr>
        <w:tabs>
          <w:tab w:val="left" w:pos="0"/>
          <w:tab w:val="left" w:pos="360"/>
        </w:tabs>
        <w:rPr>
          <w:sz w:val="23"/>
          <w:szCs w:val="23"/>
        </w:rPr>
      </w:pPr>
    </w:p>
    <w:p w14:paraId="6D579475" w14:textId="77777777" w:rsidR="00B87507" w:rsidRDefault="00DA5DE6" w:rsidP="00593210">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Explain w</w:t>
      </w:r>
      <w:r w:rsidR="000E15CF">
        <w:rPr>
          <w:rFonts w:ascii="Times-New-Roman" w:hAnsi="Times-New-Roman" w:cs="Times-New-Roman"/>
          <w:sz w:val="24"/>
          <w:lang w:eastAsia="zh-CN"/>
        </w:rPr>
        <w:t>hat</w:t>
      </w:r>
      <w:r w:rsidR="00B87507" w:rsidRPr="00593210">
        <w:rPr>
          <w:rFonts w:ascii="Times-New-Roman" w:hAnsi="Times-New-Roman" w:cs="Times-New-Roman"/>
          <w:sz w:val="24"/>
          <w:lang w:eastAsia="zh-CN"/>
        </w:rPr>
        <w:t xml:space="preserve"> the difference</w:t>
      </w:r>
      <w:r w:rsidR="00115DAB">
        <w:rPr>
          <w:rFonts w:ascii="Times-New-Roman" w:hAnsi="Times-New-Roman" w:cs="Times-New-Roman"/>
          <w:sz w:val="24"/>
          <w:lang w:eastAsia="zh-CN"/>
        </w:rPr>
        <w:t>s</w:t>
      </w:r>
      <w:r w:rsidR="00B87507" w:rsidRPr="00593210">
        <w:rPr>
          <w:rFonts w:ascii="Times-New-Roman" w:hAnsi="Times-New-Roman" w:cs="Times-New-Roman"/>
          <w:sz w:val="24"/>
          <w:lang w:eastAsia="zh-CN"/>
        </w:rPr>
        <w:t xml:space="preserve"> </w:t>
      </w:r>
      <w:r w:rsidR="00115DAB">
        <w:rPr>
          <w:rFonts w:ascii="Times-New-Roman" w:hAnsi="Times-New-Roman" w:cs="Times-New-Roman"/>
          <w:sz w:val="24"/>
          <w:lang w:eastAsia="zh-CN"/>
        </w:rPr>
        <w:t>are</w:t>
      </w:r>
      <w:r w:rsidR="000E15CF">
        <w:rPr>
          <w:rFonts w:ascii="Times-New-Roman" w:hAnsi="Times-New-Roman" w:cs="Times-New-Roman"/>
          <w:sz w:val="24"/>
          <w:lang w:eastAsia="zh-CN"/>
        </w:rPr>
        <w:t xml:space="preserve"> </w:t>
      </w:r>
      <w:r w:rsidR="00B87507" w:rsidRPr="00593210">
        <w:rPr>
          <w:rFonts w:ascii="Times-New-Roman" w:hAnsi="Times-New-Roman" w:cs="Times-New-Roman"/>
          <w:sz w:val="24"/>
          <w:lang w:eastAsia="zh-CN"/>
        </w:rPr>
        <w:t>between computer architecture and computer organization?</w:t>
      </w:r>
    </w:p>
    <w:p w14:paraId="5898A3F3" w14:textId="77777777" w:rsidR="00AF52D2" w:rsidRDefault="00AF52D2" w:rsidP="00AF52D2">
      <w:pPr>
        <w:pStyle w:val="ListParagraph"/>
        <w:snapToGrid w:val="0"/>
        <w:ind w:left="270"/>
        <w:contextualSpacing/>
        <w:rPr>
          <w:rFonts w:ascii="Times-New-Roman" w:hAnsi="Times-New-Roman" w:cs="Times-New-Roman"/>
          <w:sz w:val="24"/>
          <w:lang w:eastAsia="zh-CN"/>
        </w:rPr>
      </w:pPr>
    </w:p>
    <w:p w14:paraId="2C6E5AD8" w14:textId="0B75F130" w:rsidR="00AF52D2" w:rsidRDefault="00AF52D2" w:rsidP="00AF52D2">
      <w:pPr>
        <w:pStyle w:val="ListParagraph"/>
        <w:snapToGrid w:val="0"/>
        <w:ind w:left="270"/>
        <w:contextualSpacing/>
        <w:rPr>
          <w:rFonts w:ascii="Times-New-Roman" w:hAnsi="Times-New-Roman" w:cs="Times-New-Roman"/>
          <w:b/>
          <w:bCs/>
          <w:sz w:val="24"/>
          <w:u w:val="single"/>
          <w:lang w:eastAsia="zh-CN"/>
        </w:rPr>
      </w:pPr>
      <w:r w:rsidRPr="00AF52D2">
        <w:rPr>
          <w:rFonts w:ascii="Times-New-Roman" w:hAnsi="Times-New-Roman" w:cs="Times-New-Roman"/>
          <w:b/>
          <w:bCs/>
          <w:sz w:val="24"/>
          <w:u w:val="single"/>
          <w:lang w:eastAsia="zh-CN"/>
        </w:rPr>
        <w:t>Answer:</w:t>
      </w:r>
    </w:p>
    <w:p w14:paraId="7254A700" w14:textId="77777777" w:rsidR="00AF52D2" w:rsidRDefault="00AF52D2" w:rsidP="00AF52D2">
      <w:pPr>
        <w:pStyle w:val="ListParagraph"/>
        <w:snapToGrid w:val="0"/>
        <w:ind w:left="270"/>
        <w:contextualSpacing/>
        <w:rPr>
          <w:rFonts w:ascii="Times-New-Roman" w:hAnsi="Times-New-Roman" w:cs="Times-New-Roman"/>
          <w:b/>
          <w:bCs/>
          <w:sz w:val="24"/>
          <w:u w:val="single"/>
          <w:lang w:eastAsia="zh-CN"/>
        </w:rPr>
      </w:pPr>
    </w:p>
    <w:p w14:paraId="46AA14C3" w14:textId="77777777" w:rsidR="00AF52D2" w:rsidRPr="00AF52D2" w:rsidRDefault="00AF52D2" w:rsidP="009C299B">
      <w:pPr>
        <w:jc w:val="both"/>
        <w:rPr>
          <w:b/>
          <w:bCs/>
          <w:sz w:val="24"/>
        </w:rPr>
      </w:pPr>
      <w:r w:rsidRPr="00AF52D2">
        <w:rPr>
          <w:b/>
          <w:bCs/>
          <w:sz w:val="24"/>
        </w:rPr>
        <w:t>Computer Architecture</w:t>
      </w:r>
    </w:p>
    <w:p w14:paraId="05EB5EC6" w14:textId="77777777" w:rsidR="00AF52D2" w:rsidRPr="00AF52D2" w:rsidRDefault="00AF52D2" w:rsidP="009C299B">
      <w:pPr>
        <w:jc w:val="both"/>
        <w:rPr>
          <w:sz w:val="24"/>
          <w:u w:val="single"/>
        </w:rPr>
      </w:pPr>
      <w:r w:rsidRPr="00AF52D2">
        <w:rPr>
          <w:sz w:val="24"/>
          <w:u w:val="single"/>
        </w:rPr>
        <w:t>Definition:</w:t>
      </w:r>
    </w:p>
    <w:p w14:paraId="319F94EB" w14:textId="77777777" w:rsidR="00AF52D2" w:rsidRPr="00AF52D2" w:rsidRDefault="00AF52D2" w:rsidP="009C299B">
      <w:pPr>
        <w:jc w:val="both"/>
        <w:rPr>
          <w:sz w:val="24"/>
        </w:rPr>
      </w:pPr>
      <w:r w:rsidRPr="00AF52D2">
        <w:rPr>
          <w:sz w:val="24"/>
        </w:rPr>
        <w:t>Computer architecture refers to the conceptual design and fundamental operational structure of a computer system. It encompasses the attributes of a system that a programmer must understand to write efficient software. This includes the instruction set architecture (ISA), which is the part of the computer architecture related to programming, including the native data types, instructions, registers, addressing modes, memory architecture, interrupt and exception handling, and external I/O.</w:t>
      </w:r>
    </w:p>
    <w:p w14:paraId="1B1F3EE7" w14:textId="77777777" w:rsidR="00AF52D2" w:rsidRDefault="00AF52D2" w:rsidP="009C299B">
      <w:pPr>
        <w:jc w:val="both"/>
        <w:rPr>
          <w:b/>
          <w:bCs/>
          <w:sz w:val="24"/>
        </w:rPr>
      </w:pPr>
    </w:p>
    <w:p w14:paraId="5220BDAF" w14:textId="15313086" w:rsidR="00AF52D2" w:rsidRPr="00AF52D2" w:rsidRDefault="00AF52D2" w:rsidP="009C299B">
      <w:pPr>
        <w:jc w:val="both"/>
        <w:rPr>
          <w:b/>
          <w:bCs/>
          <w:sz w:val="24"/>
        </w:rPr>
      </w:pPr>
      <w:r w:rsidRPr="00AF52D2">
        <w:rPr>
          <w:b/>
          <w:bCs/>
          <w:sz w:val="24"/>
        </w:rPr>
        <w:t>Computer Organization</w:t>
      </w:r>
    </w:p>
    <w:p w14:paraId="4D19B2E6" w14:textId="77777777" w:rsidR="00AF52D2" w:rsidRPr="00AF52D2" w:rsidRDefault="00AF52D2" w:rsidP="009C299B">
      <w:pPr>
        <w:jc w:val="both"/>
        <w:rPr>
          <w:sz w:val="24"/>
          <w:u w:val="single"/>
        </w:rPr>
      </w:pPr>
      <w:r w:rsidRPr="00AF52D2">
        <w:rPr>
          <w:sz w:val="24"/>
          <w:u w:val="single"/>
        </w:rPr>
        <w:t>Definition:</w:t>
      </w:r>
    </w:p>
    <w:p w14:paraId="6DF0F09A" w14:textId="77777777" w:rsidR="00AF52D2" w:rsidRPr="00AF52D2" w:rsidRDefault="00AF52D2" w:rsidP="009C299B">
      <w:pPr>
        <w:jc w:val="both"/>
        <w:rPr>
          <w:sz w:val="24"/>
        </w:rPr>
      </w:pPr>
      <w:r w:rsidRPr="00AF52D2">
        <w:rPr>
          <w:sz w:val="24"/>
        </w:rPr>
        <w:t>Computer organization deals with the realization of the architecture in hardware. It focuses on the implementation and operational units of the computer system, detailing how the various components are interconnected and interact to execute the architectural specifications.</w:t>
      </w:r>
    </w:p>
    <w:p w14:paraId="20666671" w14:textId="77777777" w:rsidR="00AF52D2" w:rsidRDefault="00AF52D2" w:rsidP="009C299B">
      <w:pPr>
        <w:jc w:val="both"/>
        <w:rPr>
          <w:b/>
          <w:bCs/>
          <w:sz w:val="24"/>
        </w:rPr>
      </w:pPr>
    </w:p>
    <w:p w14:paraId="4F4B35FC" w14:textId="18BCDC91" w:rsidR="00AF52D2" w:rsidRPr="00AF52D2" w:rsidRDefault="00AF52D2" w:rsidP="009C299B">
      <w:pPr>
        <w:jc w:val="both"/>
        <w:rPr>
          <w:b/>
          <w:bCs/>
          <w:sz w:val="24"/>
        </w:rPr>
      </w:pPr>
      <w:r w:rsidRPr="00AF52D2">
        <w:rPr>
          <w:b/>
          <w:bCs/>
          <w:sz w:val="24"/>
        </w:rPr>
        <w:t>Differences Between Computer Architecture and Computer Organization</w:t>
      </w:r>
    </w:p>
    <w:p w14:paraId="1362F012" w14:textId="77777777" w:rsidR="00AF52D2" w:rsidRPr="00AF52D2" w:rsidRDefault="00AF52D2" w:rsidP="009C299B">
      <w:pPr>
        <w:jc w:val="both"/>
        <w:rPr>
          <w:sz w:val="24"/>
          <w:u w:val="single"/>
        </w:rPr>
      </w:pPr>
      <w:r w:rsidRPr="00AF52D2">
        <w:rPr>
          <w:sz w:val="24"/>
          <w:u w:val="single"/>
        </w:rPr>
        <w:t>Scope:</w:t>
      </w:r>
    </w:p>
    <w:p w14:paraId="55A0AF1D" w14:textId="77777777" w:rsidR="00AF52D2" w:rsidRPr="00AF52D2" w:rsidRDefault="00AF52D2" w:rsidP="009C299B">
      <w:pPr>
        <w:ind w:firstLine="720"/>
        <w:jc w:val="both"/>
        <w:rPr>
          <w:sz w:val="24"/>
        </w:rPr>
      </w:pPr>
      <w:r w:rsidRPr="00AF52D2">
        <w:rPr>
          <w:sz w:val="24"/>
        </w:rPr>
        <w:t>Computer Architecture:</w:t>
      </w:r>
    </w:p>
    <w:p w14:paraId="106ADDCE" w14:textId="77777777" w:rsidR="00AF52D2" w:rsidRPr="00AF52D2" w:rsidRDefault="00AF52D2" w:rsidP="009C299B">
      <w:pPr>
        <w:pStyle w:val="ListParagraph"/>
        <w:numPr>
          <w:ilvl w:val="0"/>
          <w:numId w:val="9"/>
        </w:numPr>
        <w:spacing w:after="160" w:line="278" w:lineRule="auto"/>
        <w:contextualSpacing/>
        <w:jc w:val="both"/>
        <w:rPr>
          <w:sz w:val="24"/>
        </w:rPr>
      </w:pPr>
      <w:r w:rsidRPr="00AF52D2">
        <w:rPr>
          <w:sz w:val="24"/>
        </w:rPr>
        <w:t>Defines the high-level design and functionality of the computer system.</w:t>
      </w:r>
    </w:p>
    <w:p w14:paraId="6ECBDB62" w14:textId="77777777" w:rsidR="00AF52D2" w:rsidRPr="00AF52D2" w:rsidRDefault="00AF52D2" w:rsidP="009C299B">
      <w:pPr>
        <w:pStyle w:val="ListParagraph"/>
        <w:numPr>
          <w:ilvl w:val="0"/>
          <w:numId w:val="9"/>
        </w:numPr>
        <w:spacing w:after="160" w:line="278" w:lineRule="auto"/>
        <w:contextualSpacing/>
        <w:jc w:val="both"/>
        <w:rPr>
          <w:sz w:val="24"/>
        </w:rPr>
      </w:pPr>
      <w:r w:rsidRPr="00AF52D2">
        <w:rPr>
          <w:sz w:val="24"/>
        </w:rPr>
        <w:t>Focuses on the abstract model visible to the programmer, including the instruction set architecture (ISA), data types, addressing modes, and system control.</w:t>
      </w:r>
    </w:p>
    <w:p w14:paraId="1DAC3D9C" w14:textId="77777777" w:rsidR="00AF52D2" w:rsidRPr="00AF52D2" w:rsidRDefault="00AF52D2" w:rsidP="009C299B">
      <w:pPr>
        <w:ind w:firstLine="720"/>
        <w:jc w:val="both"/>
        <w:rPr>
          <w:sz w:val="24"/>
        </w:rPr>
      </w:pPr>
      <w:r w:rsidRPr="00AF52D2">
        <w:rPr>
          <w:sz w:val="24"/>
        </w:rPr>
        <w:t>Computer Organization:</w:t>
      </w:r>
    </w:p>
    <w:p w14:paraId="73C438A6" w14:textId="77777777" w:rsidR="00AF52D2" w:rsidRPr="00AF52D2" w:rsidRDefault="00AF52D2" w:rsidP="009C299B">
      <w:pPr>
        <w:pStyle w:val="ListParagraph"/>
        <w:numPr>
          <w:ilvl w:val="0"/>
          <w:numId w:val="10"/>
        </w:numPr>
        <w:spacing w:after="160" w:line="278" w:lineRule="auto"/>
        <w:contextualSpacing/>
        <w:jc w:val="both"/>
        <w:rPr>
          <w:sz w:val="24"/>
        </w:rPr>
      </w:pPr>
      <w:r w:rsidRPr="00AF52D2">
        <w:rPr>
          <w:sz w:val="24"/>
        </w:rPr>
        <w:t>Focuses on the operational aspects and implementation of the computer system.</w:t>
      </w:r>
    </w:p>
    <w:p w14:paraId="5BD17880" w14:textId="63742A04" w:rsidR="00AF52D2" w:rsidRPr="00294937" w:rsidRDefault="00AF52D2" w:rsidP="009C299B">
      <w:pPr>
        <w:pStyle w:val="ListParagraph"/>
        <w:numPr>
          <w:ilvl w:val="0"/>
          <w:numId w:val="10"/>
        </w:numPr>
        <w:spacing w:after="160" w:line="278" w:lineRule="auto"/>
        <w:contextualSpacing/>
        <w:jc w:val="both"/>
        <w:rPr>
          <w:sz w:val="24"/>
        </w:rPr>
      </w:pPr>
      <w:r w:rsidRPr="00AF52D2">
        <w:rPr>
          <w:sz w:val="24"/>
        </w:rPr>
        <w:t>Deals with how the components of the computer are interconnected and function together to execute the architectural specifications.</w:t>
      </w:r>
    </w:p>
    <w:p w14:paraId="001AEBD2" w14:textId="77777777" w:rsidR="00AF52D2" w:rsidRDefault="00AF52D2" w:rsidP="009C299B">
      <w:pPr>
        <w:jc w:val="both"/>
        <w:rPr>
          <w:sz w:val="24"/>
          <w:u w:val="single"/>
        </w:rPr>
      </w:pPr>
    </w:p>
    <w:p w14:paraId="20E6CC6C" w14:textId="0E08BBD7" w:rsidR="00AF52D2" w:rsidRPr="00AF52D2" w:rsidRDefault="00AF52D2" w:rsidP="009C299B">
      <w:pPr>
        <w:jc w:val="both"/>
        <w:rPr>
          <w:sz w:val="24"/>
          <w:u w:val="single"/>
        </w:rPr>
      </w:pPr>
      <w:r w:rsidRPr="00AF52D2">
        <w:rPr>
          <w:sz w:val="24"/>
          <w:u w:val="single"/>
        </w:rPr>
        <w:t>Abstraction Level:</w:t>
      </w:r>
    </w:p>
    <w:p w14:paraId="513D10EB" w14:textId="77777777" w:rsidR="00AF52D2" w:rsidRPr="00AF52D2" w:rsidRDefault="00AF52D2" w:rsidP="009C299B">
      <w:pPr>
        <w:ind w:firstLine="720"/>
        <w:jc w:val="both"/>
        <w:rPr>
          <w:sz w:val="24"/>
        </w:rPr>
      </w:pPr>
      <w:r w:rsidRPr="00AF52D2">
        <w:rPr>
          <w:sz w:val="24"/>
        </w:rPr>
        <w:t>Computer Architecture:</w:t>
      </w:r>
    </w:p>
    <w:p w14:paraId="2EBEDE5D" w14:textId="77777777" w:rsidR="00AF52D2" w:rsidRPr="00AF52D2" w:rsidRDefault="00AF52D2" w:rsidP="009C299B">
      <w:pPr>
        <w:pStyle w:val="ListParagraph"/>
        <w:numPr>
          <w:ilvl w:val="0"/>
          <w:numId w:val="11"/>
        </w:numPr>
        <w:spacing w:after="160" w:line="278" w:lineRule="auto"/>
        <w:contextualSpacing/>
        <w:jc w:val="both"/>
        <w:rPr>
          <w:sz w:val="24"/>
        </w:rPr>
      </w:pPr>
      <w:r w:rsidRPr="00AF52D2">
        <w:rPr>
          <w:sz w:val="24"/>
        </w:rPr>
        <w:t>Conceptual and abstract.</w:t>
      </w:r>
    </w:p>
    <w:p w14:paraId="6B656B33" w14:textId="77777777" w:rsidR="00AF52D2" w:rsidRPr="00AF52D2" w:rsidRDefault="00AF52D2" w:rsidP="009C299B">
      <w:pPr>
        <w:pStyle w:val="ListParagraph"/>
        <w:numPr>
          <w:ilvl w:val="0"/>
          <w:numId w:val="11"/>
        </w:numPr>
        <w:spacing w:after="160" w:line="278" w:lineRule="auto"/>
        <w:contextualSpacing/>
        <w:jc w:val="both"/>
        <w:rPr>
          <w:sz w:val="24"/>
        </w:rPr>
      </w:pPr>
      <w:r w:rsidRPr="00AF52D2">
        <w:rPr>
          <w:sz w:val="24"/>
        </w:rPr>
        <w:t xml:space="preserve">Concerned with the programmer's perspective on how instructions are </w:t>
      </w:r>
      <w:proofErr w:type="gramStart"/>
      <w:r w:rsidRPr="00AF52D2">
        <w:rPr>
          <w:sz w:val="24"/>
        </w:rPr>
        <w:t>executed</w:t>
      </w:r>
      <w:proofErr w:type="gramEnd"/>
      <w:r w:rsidRPr="00AF52D2">
        <w:rPr>
          <w:sz w:val="24"/>
        </w:rPr>
        <w:t xml:space="preserve"> and data is processed.</w:t>
      </w:r>
    </w:p>
    <w:p w14:paraId="2CCE866E" w14:textId="77777777" w:rsidR="00AF52D2" w:rsidRPr="00AF52D2" w:rsidRDefault="00AF52D2" w:rsidP="009C299B">
      <w:pPr>
        <w:pStyle w:val="ListParagraph"/>
        <w:numPr>
          <w:ilvl w:val="0"/>
          <w:numId w:val="11"/>
        </w:numPr>
        <w:spacing w:after="160" w:line="278" w:lineRule="auto"/>
        <w:contextualSpacing/>
        <w:jc w:val="both"/>
        <w:rPr>
          <w:sz w:val="24"/>
        </w:rPr>
      </w:pPr>
      <w:r w:rsidRPr="00AF52D2">
        <w:rPr>
          <w:sz w:val="24"/>
        </w:rPr>
        <w:t>Determines the software-hardware interface.</w:t>
      </w:r>
    </w:p>
    <w:p w14:paraId="0A07EA07" w14:textId="77777777" w:rsidR="00AF52D2" w:rsidRPr="00AF52D2" w:rsidRDefault="00AF52D2" w:rsidP="009C299B">
      <w:pPr>
        <w:ind w:firstLine="720"/>
        <w:jc w:val="both"/>
        <w:rPr>
          <w:sz w:val="24"/>
        </w:rPr>
      </w:pPr>
      <w:r w:rsidRPr="00AF52D2">
        <w:rPr>
          <w:sz w:val="24"/>
        </w:rPr>
        <w:lastRenderedPageBreak/>
        <w:t>Computer Organization:</w:t>
      </w:r>
    </w:p>
    <w:p w14:paraId="6CA9CDA1" w14:textId="77777777" w:rsidR="00AF52D2" w:rsidRPr="00AF52D2" w:rsidRDefault="00AF52D2" w:rsidP="009C299B">
      <w:pPr>
        <w:pStyle w:val="ListParagraph"/>
        <w:numPr>
          <w:ilvl w:val="0"/>
          <w:numId w:val="12"/>
        </w:numPr>
        <w:spacing w:after="160" w:line="278" w:lineRule="auto"/>
        <w:contextualSpacing/>
        <w:jc w:val="both"/>
        <w:rPr>
          <w:sz w:val="24"/>
        </w:rPr>
      </w:pPr>
      <w:r w:rsidRPr="00AF52D2">
        <w:rPr>
          <w:sz w:val="24"/>
        </w:rPr>
        <w:t>Concrete and physical.</w:t>
      </w:r>
    </w:p>
    <w:p w14:paraId="49429771" w14:textId="77777777" w:rsidR="00AF52D2" w:rsidRPr="00AF52D2" w:rsidRDefault="00AF52D2" w:rsidP="009C299B">
      <w:pPr>
        <w:pStyle w:val="ListParagraph"/>
        <w:numPr>
          <w:ilvl w:val="0"/>
          <w:numId w:val="12"/>
        </w:numPr>
        <w:spacing w:after="160" w:line="278" w:lineRule="auto"/>
        <w:contextualSpacing/>
        <w:jc w:val="both"/>
        <w:rPr>
          <w:sz w:val="24"/>
        </w:rPr>
      </w:pPr>
      <w:r w:rsidRPr="00AF52D2">
        <w:rPr>
          <w:sz w:val="24"/>
        </w:rPr>
        <w:t>Focuses on the engineer's perspective on how the hardware is designed and built to perform the required tasks.</w:t>
      </w:r>
    </w:p>
    <w:p w14:paraId="1AB8B0EE" w14:textId="77777777" w:rsidR="00AF52D2" w:rsidRPr="00AF52D2" w:rsidRDefault="00AF52D2" w:rsidP="009C299B">
      <w:pPr>
        <w:pStyle w:val="ListParagraph"/>
        <w:numPr>
          <w:ilvl w:val="0"/>
          <w:numId w:val="12"/>
        </w:numPr>
        <w:spacing w:after="160" w:line="278" w:lineRule="auto"/>
        <w:contextualSpacing/>
        <w:jc w:val="both"/>
        <w:rPr>
          <w:sz w:val="24"/>
        </w:rPr>
      </w:pPr>
      <w:r w:rsidRPr="00AF52D2">
        <w:rPr>
          <w:sz w:val="24"/>
        </w:rPr>
        <w:t>Includes details on circuitry, control signals, and timing.</w:t>
      </w:r>
    </w:p>
    <w:p w14:paraId="3A685CFF" w14:textId="77777777" w:rsidR="00AF52D2" w:rsidRPr="00AF52D2" w:rsidRDefault="00AF52D2" w:rsidP="009C299B">
      <w:pPr>
        <w:jc w:val="both"/>
        <w:rPr>
          <w:sz w:val="24"/>
          <w:u w:val="single"/>
        </w:rPr>
      </w:pPr>
      <w:r w:rsidRPr="00AF52D2">
        <w:rPr>
          <w:sz w:val="24"/>
          <w:u w:val="single"/>
        </w:rPr>
        <w:t>Focus:</w:t>
      </w:r>
    </w:p>
    <w:p w14:paraId="50C487DD" w14:textId="77777777" w:rsidR="00AF52D2" w:rsidRPr="00AF52D2" w:rsidRDefault="00AF52D2" w:rsidP="009C299B">
      <w:pPr>
        <w:ind w:firstLine="720"/>
        <w:jc w:val="both"/>
        <w:rPr>
          <w:sz w:val="24"/>
        </w:rPr>
      </w:pPr>
      <w:r w:rsidRPr="00AF52D2">
        <w:rPr>
          <w:sz w:val="24"/>
        </w:rPr>
        <w:t>Computer Architecture:</w:t>
      </w:r>
    </w:p>
    <w:p w14:paraId="1E9D1256" w14:textId="77777777" w:rsidR="00AF52D2" w:rsidRPr="00AF52D2" w:rsidRDefault="00AF52D2" w:rsidP="009C299B">
      <w:pPr>
        <w:pStyle w:val="ListParagraph"/>
        <w:numPr>
          <w:ilvl w:val="0"/>
          <w:numId w:val="13"/>
        </w:numPr>
        <w:spacing w:after="160" w:line="278" w:lineRule="auto"/>
        <w:contextualSpacing/>
        <w:jc w:val="both"/>
        <w:rPr>
          <w:sz w:val="24"/>
        </w:rPr>
      </w:pPr>
      <w:r w:rsidRPr="00AF52D2">
        <w:rPr>
          <w:sz w:val="24"/>
        </w:rPr>
        <w:t>Involves designing the overall structure and capabilities of the computer.</w:t>
      </w:r>
    </w:p>
    <w:p w14:paraId="0AD53A0C" w14:textId="77777777" w:rsidR="00AF52D2" w:rsidRPr="00AF52D2" w:rsidRDefault="00AF52D2" w:rsidP="009C299B">
      <w:pPr>
        <w:pStyle w:val="ListParagraph"/>
        <w:numPr>
          <w:ilvl w:val="0"/>
          <w:numId w:val="13"/>
        </w:numPr>
        <w:spacing w:after="160" w:line="278" w:lineRule="auto"/>
        <w:contextualSpacing/>
        <w:jc w:val="both"/>
        <w:rPr>
          <w:sz w:val="24"/>
        </w:rPr>
      </w:pPr>
      <w:r w:rsidRPr="00AF52D2">
        <w:rPr>
          <w:sz w:val="24"/>
        </w:rPr>
        <w:t>Includes defining the instruction set, registers, memory addressing modes, and I/O mechanisms.</w:t>
      </w:r>
    </w:p>
    <w:p w14:paraId="312098CE" w14:textId="77777777" w:rsidR="00AF52D2" w:rsidRPr="00AF52D2" w:rsidRDefault="00AF52D2" w:rsidP="009C299B">
      <w:pPr>
        <w:pStyle w:val="ListParagraph"/>
        <w:numPr>
          <w:ilvl w:val="0"/>
          <w:numId w:val="13"/>
        </w:numPr>
        <w:spacing w:after="160" w:line="278" w:lineRule="auto"/>
        <w:contextualSpacing/>
        <w:jc w:val="both"/>
        <w:rPr>
          <w:sz w:val="24"/>
        </w:rPr>
      </w:pPr>
      <w:r w:rsidRPr="00AF52D2">
        <w:rPr>
          <w:sz w:val="24"/>
        </w:rPr>
        <w:t>Determines the system's performance characteristics and compatibility with software.</w:t>
      </w:r>
    </w:p>
    <w:p w14:paraId="4A92E463" w14:textId="77777777" w:rsidR="00AF52D2" w:rsidRPr="00AF52D2" w:rsidRDefault="00AF52D2" w:rsidP="009C299B">
      <w:pPr>
        <w:ind w:firstLine="720"/>
        <w:jc w:val="both"/>
        <w:rPr>
          <w:sz w:val="24"/>
        </w:rPr>
      </w:pPr>
      <w:r w:rsidRPr="00AF52D2">
        <w:rPr>
          <w:sz w:val="24"/>
        </w:rPr>
        <w:t>Computer Organization:</w:t>
      </w:r>
    </w:p>
    <w:p w14:paraId="005083BC" w14:textId="77777777" w:rsidR="00AF52D2" w:rsidRPr="00AF52D2" w:rsidRDefault="00AF52D2" w:rsidP="009C299B">
      <w:pPr>
        <w:pStyle w:val="ListParagraph"/>
        <w:numPr>
          <w:ilvl w:val="0"/>
          <w:numId w:val="14"/>
        </w:numPr>
        <w:spacing w:after="160" w:line="278" w:lineRule="auto"/>
        <w:contextualSpacing/>
        <w:jc w:val="both"/>
        <w:rPr>
          <w:sz w:val="24"/>
        </w:rPr>
      </w:pPr>
      <w:r w:rsidRPr="00AF52D2">
        <w:rPr>
          <w:sz w:val="24"/>
        </w:rPr>
        <w:t>Involves implementing the architectural design using physical hardware components.</w:t>
      </w:r>
    </w:p>
    <w:p w14:paraId="2BDA67A3" w14:textId="77777777" w:rsidR="00AF52D2" w:rsidRPr="00AF52D2" w:rsidRDefault="00AF52D2" w:rsidP="009C299B">
      <w:pPr>
        <w:pStyle w:val="ListParagraph"/>
        <w:numPr>
          <w:ilvl w:val="0"/>
          <w:numId w:val="14"/>
        </w:numPr>
        <w:spacing w:after="160" w:line="278" w:lineRule="auto"/>
        <w:contextualSpacing/>
        <w:jc w:val="both"/>
        <w:rPr>
          <w:sz w:val="24"/>
        </w:rPr>
      </w:pPr>
      <w:r w:rsidRPr="00AF52D2">
        <w:rPr>
          <w:sz w:val="24"/>
        </w:rPr>
        <w:t>Includes designing data paths, control units, memory hierarchies, and I/O interfaces.</w:t>
      </w:r>
    </w:p>
    <w:p w14:paraId="74C6B5B9" w14:textId="77777777" w:rsidR="00AF52D2" w:rsidRPr="00AF52D2" w:rsidRDefault="00AF52D2" w:rsidP="009C299B">
      <w:pPr>
        <w:pStyle w:val="ListParagraph"/>
        <w:numPr>
          <w:ilvl w:val="0"/>
          <w:numId w:val="14"/>
        </w:numPr>
        <w:spacing w:after="160" w:line="278" w:lineRule="auto"/>
        <w:contextualSpacing/>
        <w:jc w:val="both"/>
        <w:rPr>
          <w:sz w:val="24"/>
        </w:rPr>
      </w:pPr>
      <w:r w:rsidRPr="00AF52D2">
        <w:rPr>
          <w:sz w:val="24"/>
        </w:rPr>
        <w:t>Focuses on optimizing performance, efficiency, and physical constraints like power consumption and heat dissipation.</w:t>
      </w:r>
    </w:p>
    <w:p w14:paraId="06367CD0" w14:textId="77777777" w:rsidR="00AF52D2" w:rsidRPr="00AF52D2" w:rsidRDefault="00AF52D2" w:rsidP="009C299B">
      <w:pPr>
        <w:jc w:val="both"/>
        <w:rPr>
          <w:sz w:val="24"/>
          <w:u w:val="single"/>
        </w:rPr>
      </w:pPr>
      <w:r w:rsidRPr="00AF52D2">
        <w:rPr>
          <w:sz w:val="24"/>
          <w:u w:val="single"/>
        </w:rPr>
        <w:t>Components:</w:t>
      </w:r>
    </w:p>
    <w:p w14:paraId="735EDBC0" w14:textId="77777777" w:rsidR="00AF52D2" w:rsidRPr="00AF52D2" w:rsidRDefault="00AF52D2" w:rsidP="009C299B">
      <w:pPr>
        <w:ind w:firstLine="720"/>
        <w:jc w:val="both"/>
        <w:rPr>
          <w:sz w:val="24"/>
        </w:rPr>
      </w:pPr>
      <w:r w:rsidRPr="00AF52D2">
        <w:rPr>
          <w:sz w:val="24"/>
        </w:rPr>
        <w:t>Computer Architecture:</w:t>
      </w:r>
    </w:p>
    <w:p w14:paraId="19214AB1" w14:textId="77777777" w:rsidR="00AF52D2" w:rsidRPr="00AF52D2" w:rsidRDefault="00AF52D2" w:rsidP="009C299B">
      <w:pPr>
        <w:pStyle w:val="ListParagraph"/>
        <w:numPr>
          <w:ilvl w:val="0"/>
          <w:numId w:val="15"/>
        </w:numPr>
        <w:spacing w:after="160" w:line="278" w:lineRule="auto"/>
        <w:contextualSpacing/>
        <w:jc w:val="both"/>
        <w:rPr>
          <w:sz w:val="24"/>
        </w:rPr>
      </w:pPr>
      <w:r w:rsidRPr="00AF52D2">
        <w:rPr>
          <w:sz w:val="24"/>
        </w:rPr>
        <w:t>Instruction Set Architecture (ISA): Specifies the set of instructions the CPU can execute.</w:t>
      </w:r>
    </w:p>
    <w:p w14:paraId="2D3B182E" w14:textId="77777777" w:rsidR="00AF52D2" w:rsidRPr="00AF52D2" w:rsidRDefault="00AF52D2" w:rsidP="009C299B">
      <w:pPr>
        <w:pStyle w:val="ListParagraph"/>
        <w:numPr>
          <w:ilvl w:val="0"/>
          <w:numId w:val="15"/>
        </w:numPr>
        <w:spacing w:after="160" w:line="278" w:lineRule="auto"/>
        <w:contextualSpacing/>
        <w:jc w:val="both"/>
        <w:rPr>
          <w:sz w:val="24"/>
        </w:rPr>
      </w:pPr>
      <w:r w:rsidRPr="00AF52D2">
        <w:rPr>
          <w:sz w:val="24"/>
        </w:rPr>
        <w:t>Data Types: Defines the types of data the system can process.</w:t>
      </w:r>
    </w:p>
    <w:p w14:paraId="4F1B792C" w14:textId="77777777" w:rsidR="00AF52D2" w:rsidRPr="00AF52D2" w:rsidRDefault="00AF52D2" w:rsidP="009C299B">
      <w:pPr>
        <w:pStyle w:val="ListParagraph"/>
        <w:numPr>
          <w:ilvl w:val="0"/>
          <w:numId w:val="15"/>
        </w:numPr>
        <w:spacing w:after="160" w:line="278" w:lineRule="auto"/>
        <w:contextualSpacing/>
        <w:jc w:val="both"/>
        <w:rPr>
          <w:sz w:val="24"/>
        </w:rPr>
      </w:pPr>
      <w:r w:rsidRPr="00AF52D2">
        <w:rPr>
          <w:sz w:val="24"/>
        </w:rPr>
        <w:t>Registers: Specifies the number and types of registers available for use.</w:t>
      </w:r>
    </w:p>
    <w:p w14:paraId="6C046C5E" w14:textId="77777777" w:rsidR="00AF52D2" w:rsidRPr="00AF52D2" w:rsidRDefault="00AF52D2" w:rsidP="009C299B">
      <w:pPr>
        <w:pStyle w:val="ListParagraph"/>
        <w:numPr>
          <w:ilvl w:val="0"/>
          <w:numId w:val="15"/>
        </w:numPr>
        <w:spacing w:after="160" w:line="278" w:lineRule="auto"/>
        <w:contextualSpacing/>
        <w:jc w:val="both"/>
        <w:rPr>
          <w:sz w:val="24"/>
        </w:rPr>
      </w:pPr>
      <w:r w:rsidRPr="00AF52D2">
        <w:rPr>
          <w:sz w:val="24"/>
        </w:rPr>
        <w:t>Addressing Modes: Determines how memory locations are addressed.</w:t>
      </w:r>
    </w:p>
    <w:p w14:paraId="00BE34C2" w14:textId="77777777" w:rsidR="00AF52D2" w:rsidRPr="00AF52D2" w:rsidRDefault="00AF52D2" w:rsidP="009C299B">
      <w:pPr>
        <w:pStyle w:val="ListParagraph"/>
        <w:numPr>
          <w:ilvl w:val="0"/>
          <w:numId w:val="15"/>
        </w:numPr>
        <w:spacing w:after="160" w:line="278" w:lineRule="auto"/>
        <w:contextualSpacing/>
        <w:jc w:val="both"/>
        <w:rPr>
          <w:sz w:val="24"/>
        </w:rPr>
      </w:pPr>
      <w:r w:rsidRPr="00AF52D2">
        <w:rPr>
          <w:sz w:val="24"/>
        </w:rPr>
        <w:t>Memory Architecture: Defines the structure and management of memory systems.</w:t>
      </w:r>
    </w:p>
    <w:p w14:paraId="1BFAAB74" w14:textId="77777777" w:rsidR="00AF52D2" w:rsidRPr="00AF52D2" w:rsidRDefault="00AF52D2" w:rsidP="009C299B">
      <w:pPr>
        <w:pStyle w:val="ListParagraph"/>
        <w:numPr>
          <w:ilvl w:val="0"/>
          <w:numId w:val="15"/>
        </w:numPr>
        <w:spacing w:after="160" w:line="278" w:lineRule="auto"/>
        <w:contextualSpacing/>
        <w:jc w:val="both"/>
        <w:rPr>
          <w:sz w:val="24"/>
        </w:rPr>
      </w:pPr>
      <w:r w:rsidRPr="00AF52D2">
        <w:rPr>
          <w:sz w:val="24"/>
        </w:rPr>
        <w:t>Control Unit: Interprets instructions and generates control signals.</w:t>
      </w:r>
    </w:p>
    <w:p w14:paraId="59581B1F" w14:textId="77810882" w:rsidR="00AF52D2" w:rsidRPr="00294937" w:rsidRDefault="00AF52D2" w:rsidP="009C299B">
      <w:pPr>
        <w:pStyle w:val="ListParagraph"/>
        <w:numPr>
          <w:ilvl w:val="0"/>
          <w:numId w:val="15"/>
        </w:numPr>
        <w:spacing w:after="160" w:line="278" w:lineRule="auto"/>
        <w:contextualSpacing/>
        <w:jc w:val="both"/>
        <w:rPr>
          <w:sz w:val="24"/>
        </w:rPr>
      </w:pPr>
      <w:r w:rsidRPr="00AF52D2">
        <w:rPr>
          <w:sz w:val="24"/>
        </w:rPr>
        <w:t>I/O Mechanisms: Defines how the system interfaces with external devices.</w:t>
      </w:r>
    </w:p>
    <w:p w14:paraId="639DE7DF" w14:textId="77777777" w:rsidR="00AF52D2" w:rsidRDefault="00AF52D2" w:rsidP="009C299B">
      <w:pPr>
        <w:ind w:firstLine="720"/>
        <w:jc w:val="both"/>
        <w:rPr>
          <w:sz w:val="24"/>
        </w:rPr>
      </w:pPr>
    </w:p>
    <w:p w14:paraId="0BA972C5" w14:textId="241563AF" w:rsidR="00AF52D2" w:rsidRPr="00AF52D2" w:rsidRDefault="00AF52D2" w:rsidP="009C299B">
      <w:pPr>
        <w:ind w:firstLine="720"/>
        <w:jc w:val="both"/>
        <w:rPr>
          <w:sz w:val="24"/>
        </w:rPr>
      </w:pPr>
      <w:r w:rsidRPr="00AF52D2">
        <w:rPr>
          <w:sz w:val="24"/>
        </w:rPr>
        <w:t>Computer Organization:</w:t>
      </w:r>
    </w:p>
    <w:p w14:paraId="7EA4ADAE" w14:textId="77777777" w:rsidR="00AF52D2" w:rsidRPr="00AF52D2" w:rsidRDefault="00AF52D2" w:rsidP="009C299B">
      <w:pPr>
        <w:pStyle w:val="ListParagraph"/>
        <w:numPr>
          <w:ilvl w:val="0"/>
          <w:numId w:val="16"/>
        </w:numPr>
        <w:spacing w:after="160" w:line="278" w:lineRule="auto"/>
        <w:contextualSpacing/>
        <w:jc w:val="both"/>
        <w:rPr>
          <w:sz w:val="24"/>
        </w:rPr>
      </w:pPr>
      <w:r w:rsidRPr="00AF52D2">
        <w:rPr>
          <w:sz w:val="24"/>
        </w:rPr>
        <w:t>Microarchitecture: Details the internal implementation of the CPU components.</w:t>
      </w:r>
    </w:p>
    <w:p w14:paraId="0EA7DC4F" w14:textId="77777777" w:rsidR="00AF52D2" w:rsidRPr="00AF52D2" w:rsidRDefault="00AF52D2" w:rsidP="009C299B">
      <w:pPr>
        <w:pStyle w:val="ListParagraph"/>
        <w:numPr>
          <w:ilvl w:val="0"/>
          <w:numId w:val="16"/>
        </w:numPr>
        <w:spacing w:after="160" w:line="278" w:lineRule="auto"/>
        <w:contextualSpacing/>
        <w:jc w:val="both"/>
        <w:rPr>
          <w:sz w:val="24"/>
        </w:rPr>
      </w:pPr>
      <w:r w:rsidRPr="00AF52D2">
        <w:rPr>
          <w:sz w:val="24"/>
        </w:rPr>
        <w:t>Data Paths: Describes the routes data takes within the CPU.</w:t>
      </w:r>
    </w:p>
    <w:p w14:paraId="58BB6BFC" w14:textId="77777777" w:rsidR="00AF52D2" w:rsidRPr="00AF52D2" w:rsidRDefault="00AF52D2" w:rsidP="009C299B">
      <w:pPr>
        <w:pStyle w:val="ListParagraph"/>
        <w:numPr>
          <w:ilvl w:val="0"/>
          <w:numId w:val="16"/>
        </w:numPr>
        <w:spacing w:after="160" w:line="278" w:lineRule="auto"/>
        <w:contextualSpacing/>
        <w:jc w:val="both"/>
        <w:rPr>
          <w:sz w:val="24"/>
        </w:rPr>
      </w:pPr>
      <w:r w:rsidRPr="00AF52D2">
        <w:rPr>
          <w:sz w:val="24"/>
        </w:rPr>
        <w:t>Control Paths: Manages the flow of control signals.</w:t>
      </w:r>
    </w:p>
    <w:p w14:paraId="292A7F9C" w14:textId="77777777" w:rsidR="00AF52D2" w:rsidRPr="00AF52D2" w:rsidRDefault="00AF52D2" w:rsidP="009C299B">
      <w:pPr>
        <w:pStyle w:val="ListParagraph"/>
        <w:numPr>
          <w:ilvl w:val="0"/>
          <w:numId w:val="16"/>
        </w:numPr>
        <w:spacing w:after="160" w:line="278" w:lineRule="auto"/>
        <w:contextualSpacing/>
        <w:jc w:val="both"/>
        <w:rPr>
          <w:sz w:val="24"/>
        </w:rPr>
      </w:pPr>
      <w:r w:rsidRPr="00AF52D2">
        <w:rPr>
          <w:sz w:val="24"/>
        </w:rPr>
        <w:t>Memory Hierarchy: Organizes memory into different levels (e.g., cache, RAM, secondary storage) for efficiency.</w:t>
      </w:r>
    </w:p>
    <w:p w14:paraId="5E6E4E13" w14:textId="77777777" w:rsidR="00AF52D2" w:rsidRPr="00AF52D2" w:rsidRDefault="00AF52D2" w:rsidP="009C299B">
      <w:pPr>
        <w:pStyle w:val="ListParagraph"/>
        <w:numPr>
          <w:ilvl w:val="0"/>
          <w:numId w:val="16"/>
        </w:numPr>
        <w:spacing w:after="160" w:line="278" w:lineRule="auto"/>
        <w:contextualSpacing/>
        <w:jc w:val="both"/>
        <w:rPr>
          <w:sz w:val="24"/>
        </w:rPr>
      </w:pPr>
      <w:r w:rsidRPr="00AF52D2">
        <w:rPr>
          <w:sz w:val="24"/>
        </w:rPr>
        <w:t>Clock and Timing: Regulates the timing of operations within the system.</w:t>
      </w:r>
    </w:p>
    <w:p w14:paraId="48B616E7" w14:textId="77777777" w:rsidR="00AF52D2" w:rsidRPr="00AF52D2" w:rsidRDefault="00AF52D2" w:rsidP="009C299B">
      <w:pPr>
        <w:pStyle w:val="ListParagraph"/>
        <w:numPr>
          <w:ilvl w:val="0"/>
          <w:numId w:val="16"/>
        </w:numPr>
        <w:spacing w:after="160" w:line="278" w:lineRule="auto"/>
        <w:contextualSpacing/>
        <w:jc w:val="both"/>
        <w:rPr>
          <w:sz w:val="24"/>
        </w:rPr>
      </w:pPr>
      <w:r w:rsidRPr="00AF52D2">
        <w:rPr>
          <w:sz w:val="24"/>
        </w:rPr>
        <w:t>I/O Organization: Implements interfaces and protocols for communication with external devices.</w:t>
      </w:r>
    </w:p>
    <w:p w14:paraId="56BC8C35" w14:textId="77777777" w:rsidR="00294937" w:rsidRDefault="00294937" w:rsidP="009C299B">
      <w:pPr>
        <w:jc w:val="both"/>
        <w:rPr>
          <w:sz w:val="24"/>
          <w:u w:val="single"/>
        </w:rPr>
      </w:pPr>
    </w:p>
    <w:p w14:paraId="4B735AE1" w14:textId="77777777" w:rsidR="00294937" w:rsidRDefault="00294937" w:rsidP="009C299B">
      <w:pPr>
        <w:jc w:val="both"/>
        <w:rPr>
          <w:sz w:val="24"/>
          <w:u w:val="single"/>
        </w:rPr>
      </w:pPr>
    </w:p>
    <w:p w14:paraId="0C997A42" w14:textId="1A5BB675" w:rsidR="00AF52D2" w:rsidRPr="00AF52D2" w:rsidRDefault="00AF52D2" w:rsidP="009C299B">
      <w:pPr>
        <w:jc w:val="both"/>
        <w:rPr>
          <w:sz w:val="24"/>
          <w:u w:val="single"/>
        </w:rPr>
      </w:pPr>
      <w:r w:rsidRPr="00AF52D2">
        <w:rPr>
          <w:sz w:val="24"/>
          <w:u w:val="single"/>
        </w:rPr>
        <w:lastRenderedPageBreak/>
        <w:t>Impact:</w:t>
      </w:r>
    </w:p>
    <w:p w14:paraId="76F3DD63" w14:textId="77777777" w:rsidR="00AF52D2" w:rsidRPr="00AF52D2" w:rsidRDefault="00AF52D2" w:rsidP="009C299B">
      <w:pPr>
        <w:ind w:firstLine="720"/>
        <w:jc w:val="both"/>
        <w:rPr>
          <w:sz w:val="24"/>
        </w:rPr>
      </w:pPr>
      <w:r w:rsidRPr="00AF52D2">
        <w:rPr>
          <w:sz w:val="24"/>
        </w:rPr>
        <w:t>Computer Architecture:</w:t>
      </w:r>
    </w:p>
    <w:p w14:paraId="04810DA3" w14:textId="77777777" w:rsidR="00AF52D2" w:rsidRPr="00AF52D2" w:rsidRDefault="00AF52D2" w:rsidP="009C299B">
      <w:pPr>
        <w:pStyle w:val="ListParagraph"/>
        <w:numPr>
          <w:ilvl w:val="0"/>
          <w:numId w:val="17"/>
        </w:numPr>
        <w:spacing w:after="160" w:line="278" w:lineRule="auto"/>
        <w:contextualSpacing/>
        <w:jc w:val="both"/>
        <w:rPr>
          <w:sz w:val="24"/>
        </w:rPr>
      </w:pPr>
      <w:r w:rsidRPr="00AF52D2">
        <w:rPr>
          <w:sz w:val="24"/>
        </w:rPr>
        <w:t>Functionality: Determines the capabilities and performance characteristics of the computer.</w:t>
      </w:r>
    </w:p>
    <w:p w14:paraId="65F4E4A1" w14:textId="77777777" w:rsidR="00AF52D2" w:rsidRPr="00AF52D2" w:rsidRDefault="00AF52D2" w:rsidP="009C299B">
      <w:pPr>
        <w:pStyle w:val="ListParagraph"/>
        <w:numPr>
          <w:ilvl w:val="0"/>
          <w:numId w:val="17"/>
        </w:numPr>
        <w:spacing w:after="160" w:line="278" w:lineRule="auto"/>
        <w:contextualSpacing/>
        <w:jc w:val="both"/>
        <w:rPr>
          <w:sz w:val="24"/>
        </w:rPr>
      </w:pPr>
      <w:r w:rsidRPr="00AF52D2">
        <w:rPr>
          <w:sz w:val="24"/>
        </w:rPr>
        <w:t>Compatibility: Affects software compatibility and optimization.</w:t>
      </w:r>
    </w:p>
    <w:p w14:paraId="7EF3DA16" w14:textId="77777777" w:rsidR="00AF52D2" w:rsidRPr="00AF52D2" w:rsidRDefault="00AF52D2" w:rsidP="009C299B">
      <w:pPr>
        <w:pStyle w:val="ListParagraph"/>
        <w:numPr>
          <w:ilvl w:val="0"/>
          <w:numId w:val="17"/>
        </w:numPr>
        <w:spacing w:after="160" w:line="278" w:lineRule="auto"/>
        <w:contextualSpacing/>
        <w:jc w:val="both"/>
        <w:rPr>
          <w:sz w:val="24"/>
        </w:rPr>
      </w:pPr>
      <w:r w:rsidRPr="00AF52D2">
        <w:rPr>
          <w:sz w:val="24"/>
        </w:rPr>
        <w:t>Optimization: Guides software developers in writing efficient code.</w:t>
      </w:r>
    </w:p>
    <w:p w14:paraId="6C0289E2" w14:textId="77777777" w:rsidR="00AF52D2" w:rsidRPr="00AF52D2" w:rsidRDefault="00AF52D2" w:rsidP="009C299B">
      <w:pPr>
        <w:ind w:firstLine="720"/>
        <w:jc w:val="both"/>
        <w:rPr>
          <w:sz w:val="24"/>
        </w:rPr>
      </w:pPr>
      <w:r w:rsidRPr="00AF52D2">
        <w:rPr>
          <w:sz w:val="24"/>
        </w:rPr>
        <w:t>Computer Organization:</w:t>
      </w:r>
    </w:p>
    <w:p w14:paraId="387081BD" w14:textId="77777777" w:rsidR="00AF52D2" w:rsidRPr="00AF52D2" w:rsidRDefault="00AF52D2" w:rsidP="009C299B">
      <w:pPr>
        <w:pStyle w:val="ListParagraph"/>
        <w:numPr>
          <w:ilvl w:val="0"/>
          <w:numId w:val="18"/>
        </w:numPr>
        <w:spacing w:after="160" w:line="278" w:lineRule="auto"/>
        <w:contextualSpacing/>
        <w:jc w:val="both"/>
        <w:rPr>
          <w:sz w:val="24"/>
        </w:rPr>
      </w:pPr>
      <w:r w:rsidRPr="00AF52D2">
        <w:rPr>
          <w:sz w:val="24"/>
        </w:rPr>
        <w:t>Efficiency: Directly impacts the computer’s speed and operational efficiency.</w:t>
      </w:r>
    </w:p>
    <w:p w14:paraId="4F2DF305" w14:textId="77777777" w:rsidR="00AF52D2" w:rsidRPr="00AF52D2" w:rsidRDefault="00AF52D2" w:rsidP="009C299B">
      <w:pPr>
        <w:pStyle w:val="ListParagraph"/>
        <w:numPr>
          <w:ilvl w:val="0"/>
          <w:numId w:val="18"/>
        </w:numPr>
        <w:spacing w:after="160" w:line="278" w:lineRule="auto"/>
        <w:contextualSpacing/>
        <w:jc w:val="both"/>
        <w:rPr>
          <w:sz w:val="24"/>
        </w:rPr>
      </w:pPr>
      <w:r w:rsidRPr="00AF52D2">
        <w:rPr>
          <w:sz w:val="24"/>
        </w:rPr>
        <w:t>Physical Design: Influences power consumption, heat dissipation, and size.</w:t>
      </w:r>
    </w:p>
    <w:p w14:paraId="30D0EBF9" w14:textId="77777777" w:rsidR="00AF52D2" w:rsidRPr="00AF52D2" w:rsidRDefault="00AF52D2" w:rsidP="009C299B">
      <w:pPr>
        <w:pStyle w:val="ListParagraph"/>
        <w:numPr>
          <w:ilvl w:val="0"/>
          <w:numId w:val="18"/>
        </w:numPr>
        <w:spacing w:after="160" w:line="278" w:lineRule="auto"/>
        <w:contextualSpacing/>
        <w:jc w:val="both"/>
        <w:rPr>
          <w:sz w:val="24"/>
        </w:rPr>
      </w:pPr>
      <w:r w:rsidRPr="00AF52D2">
        <w:rPr>
          <w:sz w:val="24"/>
        </w:rPr>
        <w:t>Implementation: Ensures the architectural design is realized effectively in hardware.</w:t>
      </w:r>
    </w:p>
    <w:p w14:paraId="59F96B2C" w14:textId="77777777" w:rsidR="00AF52D2" w:rsidRPr="00AF52D2" w:rsidRDefault="00AF52D2" w:rsidP="009C299B">
      <w:pPr>
        <w:jc w:val="both"/>
        <w:rPr>
          <w:sz w:val="24"/>
          <w:u w:val="single"/>
        </w:rPr>
      </w:pPr>
      <w:r w:rsidRPr="00AF52D2">
        <w:rPr>
          <w:sz w:val="24"/>
          <w:u w:val="single"/>
        </w:rPr>
        <w:t>Design vs. Implementation:</w:t>
      </w:r>
    </w:p>
    <w:p w14:paraId="50916E45" w14:textId="77777777" w:rsidR="00AF52D2" w:rsidRPr="00AF52D2" w:rsidRDefault="00AF52D2" w:rsidP="009C299B">
      <w:pPr>
        <w:ind w:firstLine="720"/>
        <w:jc w:val="both"/>
        <w:rPr>
          <w:sz w:val="24"/>
        </w:rPr>
      </w:pPr>
      <w:r w:rsidRPr="00AF52D2">
        <w:rPr>
          <w:sz w:val="24"/>
        </w:rPr>
        <w:t>Architecture: Provides the blueprint and design specifications for what the system can do.</w:t>
      </w:r>
    </w:p>
    <w:p w14:paraId="76402D7F" w14:textId="77777777" w:rsidR="00AF52D2" w:rsidRPr="00AF52D2" w:rsidRDefault="00AF52D2" w:rsidP="009C299B">
      <w:pPr>
        <w:ind w:firstLine="720"/>
        <w:jc w:val="both"/>
        <w:rPr>
          <w:sz w:val="24"/>
        </w:rPr>
      </w:pPr>
      <w:r w:rsidRPr="00AF52D2">
        <w:rPr>
          <w:sz w:val="24"/>
        </w:rPr>
        <w:t>Organization: Realizes these specifications through practical hardware implementation.</w:t>
      </w:r>
    </w:p>
    <w:p w14:paraId="171E5893" w14:textId="77777777" w:rsidR="00AF52D2" w:rsidRPr="00AF52D2" w:rsidRDefault="00AF52D2" w:rsidP="009C299B">
      <w:pPr>
        <w:jc w:val="both"/>
        <w:rPr>
          <w:sz w:val="24"/>
          <w:u w:val="single"/>
        </w:rPr>
      </w:pPr>
      <w:r w:rsidRPr="00AF52D2">
        <w:rPr>
          <w:sz w:val="24"/>
          <w:u w:val="single"/>
        </w:rPr>
        <w:t>Abstract vs. Concrete:</w:t>
      </w:r>
    </w:p>
    <w:p w14:paraId="0238C790" w14:textId="77777777" w:rsidR="00AF52D2" w:rsidRPr="00AF52D2" w:rsidRDefault="00AF52D2" w:rsidP="009C299B">
      <w:pPr>
        <w:ind w:firstLine="720"/>
        <w:jc w:val="both"/>
        <w:rPr>
          <w:sz w:val="24"/>
        </w:rPr>
      </w:pPr>
      <w:r w:rsidRPr="00AF52D2">
        <w:rPr>
          <w:sz w:val="24"/>
        </w:rPr>
        <w:t>Architecture: Abstract and focuses on the design and capabilities of the system.</w:t>
      </w:r>
    </w:p>
    <w:p w14:paraId="574C8FB7" w14:textId="77777777" w:rsidR="00AF52D2" w:rsidRPr="00AF52D2" w:rsidRDefault="00AF52D2" w:rsidP="009C299B">
      <w:pPr>
        <w:ind w:firstLine="720"/>
        <w:jc w:val="both"/>
        <w:rPr>
          <w:sz w:val="24"/>
        </w:rPr>
      </w:pPr>
      <w:r w:rsidRPr="00AF52D2">
        <w:rPr>
          <w:sz w:val="24"/>
        </w:rPr>
        <w:t>Organization: Concrete and focuses on the actual construction and performance.</w:t>
      </w:r>
    </w:p>
    <w:p w14:paraId="2F32465C" w14:textId="77777777" w:rsidR="00AF52D2" w:rsidRPr="00AF52D2" w:rsidRDefault="00AF52D2" w:rsidP="009C299B">
      <w:pPr>
        <w:jc w:val="both"/>
        <w:rPr>
          <w:sz w:val="24"/>
          <w:u w:val="single"/>
        </w:rPr>
      </w:pPr>
      <w:proofErr w:type="gramStart"/>
      <w:r w:rsidRPr="00AF52D2">
        <w:rPr>
          <w:sz w:val="24"/>
          <w:u w:val="single"/>
        </w:rPr>
        <w:t>Programmer's</w:t>
      </w:r>
      <w:proofErr w:type="gramEnd"/>
      <w:r w:rsidRPr="00AF52D2">
        <w:rPr>
          <w:sz w:val="24"/>
          <w:u w:val="single"/>
        </w:rPr>
        <w:t xml:space="preserve"> vs. Engineer's Perspective:</w:t>
      </w:r>
    </w:p>
    <w:p w14:paraId="36C210F6" w14:textId="77777777" w:rsidR="00AF52D2" w:rsidRPr="00AF52D2" w:rsidRDefault="00AF52D2" w:rsidP="009C299B">
      <w:pPr>
        <w:ind w:left="720"/>
        <w:jc w:val="both"/>
        <w:rPr>
          <w:sz w:val="24"/>
        </w:rPr>
      </w:pPr>
      <w:r w:rsidRPr="00AF52D2">
        <w:rPr>
          <w:sz w:val="24"/>
        </w:rPr>
        <w:t>Architecture: Deals with what a programmer needs to understand to use the system effectively.</w:t>
      </w:r>
    </w:p>
    <w:p w14:paraId="4E118987" w14:textId="77777777" w:rsidR="00AF52D2" w:rsidRPr="00AF52D2" w:rsidRDefault="00AF52D2" w:rsidP="009C299B">
      <w:pPr>
        <w:ind w:firstLine="720"/>
        <w:jc w:val="both"/>
        <w:rPr>
          <w:sz w:val="24"/>
        </w:rPr>
      </w:pPr>
      <w:r w:rsidRPr="00AF52D2">
        <w:rPr>
          <w:sz w:val="24"/>
        </w:rPr>
        <w:t>Organization: Deals with what an engineer needs to build the system efficiently.</w:t>
      </w:r>
    </w:p>
    <w:p w14:paraId="11D5E9EB" w14:textId="77777777" w:rsidR="00AF52D2" w:rsidRPr="00AF52D2" w:rsidRDefault="00AF52D2" w:rsidP="009C299B">
      <w:pPr>
        <w:jc w:val="both"/>
        <w:rPr>
          <w:sz w:val="24"/>
        </w:rPr>
      </w:pPr>
    </w:p>
    <w:p w14:paraId="567BA919" w14:textId="77777777" w:rsidR="00AF52D2" w:rsidRPr="00AF52D2" w:rsidRDefault="00AF52D2" w:rsidP="009C299B">
      <w:pPr>
        <w:jc w:val="both"/>
        <w:rPr>
          <w:sz w:val="24"/>
        </w:rPr>
      </w:pPr>
      <w:r w:rsidRPr="00AF52D2">
        <w:rPr>
          <w:sz w:val="24"/>
        </w:rPr>
        <w:t>Understanding both aspects is crucial for designing, optimizing, and effectively utilizing computer systems. Architecture defines the potential and limits of the system, while organization ensures these potentials are efficiently realized.</w:t>
      </w:r>
    </w:p>
    <w:p w14:paraId="39649D81" w14:textId="77777777" w:rsidR="00AF52D2" w:rsidRDefault="00AF52D2" w:rsidP="00AF52D2">
      <w:pPr>
        <w:pStyle w:val="ListParagraph"/>
        <w:snapToGrid w:val="0"/>
        <w:ind w:left="270"/>
        <w:contextualSpacing/>
        <w:rPr>
          <w:rFonts w:ascii="Times-New-Roman" w:hAnsi="Times-New-Roman" w:cs="Times-New-Roman"/>
          <w:b/>
          <w:bCs/>
          <w:sz w:val="24"/>
          <w:u w:val="single"/>
          <w:lang w:eastAsia="zh-CN"/>
        </w:rPr>
      </w:pPr>
    </w:p>
    <w:p w14:paraId="7CE44C80" w14:textId="77777777" w:rsidR="00AF52D2" w:rsidRDefault="00AF52D2" w:rsidP="00AF52D2">
      <w:pPr>
        <w:pStyle w:val="ListParagraph"/>
        <w:snapToGrid w:val="0"/>
        <w:ind w:left="270"/>
        <w:contextualSpacing/>
        <w:rPr>
          <w:rFonts w:ascii="Times-New-Roman" w:hAnsi="Times-New-Roman" w:cs="Times-New-Roman"/>
          <w:b/>
          <w:bCs/>
          <w:sz w:val="24"/>
          <w:u w:val="single"/>
          <w:lang w:eastAsia="zh-CN"/>
        </w:rPr>
      </w:pPr>
    </w:p>
    <w:p w14:paraId="0D27A035" w14:textId="1FAB0398" w:rsidR="00AF52D2" w:rsidRDefault="00AF52D2" w:rsidP="00294937">
      <w:pPr>
        <w:pStyle w:val="ListParagraph"/>
        <w:snapToGrid w:val="0"/>
        <w:ind w:left="270"/>
        <w:contextualSpacing/>
        <w:jc w:val="center"/>
        <w:rPr>
          <w:rFonts w:ascii="Times-New-Roman" w:hAnsi="Times-New-Roman" w:cs="Times-New-Roman"/>
          <w:b/>
          <w:bCs/>
          <w:sz w:val="24"/>
          <w:lang w:eastAsia="zh-CN"/>
        </w:rPr>
      </w:pPr>
      <w:r>
        <w:rPr>
          <w:rFonts w:ascii="Times-New-Roman" w:hAnsi="Times-New-Roman" w:cs="Times-New-Roman"/>
          <w:b/>
          <w:bCs/>
          <w:sz w:val="24"/>
          <w:lang w:eastAsia="zh-CN"/>
        </w:rPr>
        <w:t>=========================</w:t>
      </w:r>
    </w:p>
    <w:p w14:paraId="167007E4" w14:textId="77777777" w:rsidR="00294937" w:rsidRDefault="00294937" w:rsidP="00294937">
      <w:pPr>
        <w:pStyle w:val="ListParagraph"/>
        <w:snapToGrid w:val="0"/>
        <w:ind w:left="270"/>
        <w:contextualSpacing/>
        <w:jc w:val="center"/>
        <w:rPr>
          <w:rFonts w:ascii="Times-New-Roman" w:hAnsi="Times-New-Roman" w:cs="Times-New-Roman"/>
          <w:b/>
          <w:bCs/>
          <w:sz w:val="24"/>
          <w:lang w:eastAsia="zh-CN"/>
        </w:rPr>
      </w:pPr>
    </w:p>
    <w:p w14:paraId="53F98688" w14:textId="77777777" w:rsidR="00294937" w:rsidRPr="00AF52D2" w:rsidRDefault="00294937" w:rsidP="00294937">
      <w:pPr>
        <w:pStyle w:val="ListParagraph"/>
        <w:snapToGrid w:val="0"/>
        <w:ind w:left="270"/>
        <w:contextualSpacing/>
        <w:jc w:val="center"/>
        <w:rPr>
          <w:rFonts w:ascii="Times-New-Roman" w:hAnsi="Times-New-Roman" w:cs="Times-New-Roman"/>
          <w:b/>
          <w:bCs/>
          <w:sz w:val="24"/>
          <w:lang w:eastAsia="zh-CN"/>
        </w:rPr>
      </w:pPr>
    </w:p>
    <w:p w14:paraId="53E73C4C" w14:textId="77777777" w:rsidR="00CB42AD" w:rsidRPr="00114315" w:rsidRDefault="00CB42AD" w:rsidP="00114315">
      <w:pPr>
        <w:snapToGrid w:val="0"/>
        <w:contextualSpacing/>
        <w:rPr>
          <w:rFonts w:ascii="Times-New-Roman" w:hAnsi="Times-New-Roman" w:cs="Times-New-Roman"/>
          <w:sz w:val="24"/>
          <w:lang w:eastAsia="zh-CN"/>
        </w:rPr>
      </w:pPr>
    </w:p>
    <w:p w14:paraId="690109BF" w14:textId="77777777" w:rsidR="000C59A2" w:rsidRDefault="00E339DC" w:rsidP="00CB42AD">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Give</w:t>
      </w:r>
      <w:r w:rsidR="00CD25E8" w:rsidRPr="00CD25E8">
        <w:rPr>
          <w:rFonts w:ascii="Times-New-Roman" w:hAnsi="Times-New-Roman" w:cs="Times-New-Roman"/>
          <w:sz w:val="24"/>
          <w:lang w:eastAsia="zh-CN"/>
        </w:rPr>
        <w:t xml:space="preserve"> two </w:t>
      </w:r>
      <w:r>
        <w:rPr>
          <w:rFonts w:ascii="Times-New-Roman" w:hAnsi="Times-New-Roman" w:cs="Times-New-Roman"/>
          <w:sz w:val="24"/>
          <w:lang w:eastAsia="zh-CN"/>
        </w:rPr>
        <w:t xml:space="preserve">examples of RISC and </w:t>
      </w:r>
      <w:r w:rsidR="00CD25E8" w:rsidRPr="00CD25E8">
        <w:rPr>
          <w:rFonts w:ascii="Times-New-Roman" w:hAnsi="Times-New-Roman" w:cs="Times-New-Roman"/>
          <w:sz w:val="24"/>
          <w:lang w:eastAsia="zh-CN"/>
        </w:rPr>
        <w:t>CISC processors</w:t>
      </w:r>
      <w:r>
        <w:rPr>
          <w:rFonts w:ascii="Times-New-Roman" w:hAnsi="Times-New-Roman" w:cs="Times-New-Roman"/>
          <w:sz w:val="24"/>
          <w:lang w:eastAsia="zh-CN"/>
        </w:rPr>
        <w:t xml:space="preserve"> respectively</w:t>
      </w:r>
      <w:r w:rsidR="00CD25E8" w:rsidRPr="00CD25E8">
        <w:rPr>
          <w:rFonts w:ascii="Times-New-Roman" w:hAnsi="Times-New-Roman" w:cs="Times-New-Roman"/>
          <w:sz w:val="24"/>
          <w:lang w:eastAsia="zh-CN"/>
        </w:rPr>
        <w:t>. What are the main characteristics of RISC processors?</w:t>
      </w:r>
    </w:p>
    <w:p w14:paraId="19D3869C" w14:textId="77777777" w:rsidR="00AF52D2" w:rsidRDefault="00AF52D2" w:rsidP="00AF52D2">
      <w:pPr>
        <w:snapToGrid w:val="0"/>
        <w:contextualSpacing/>
        <w:rPr>
          <w:rFonts w:ascii="Times-New-Roman" w:hAnsi="Times-New-Roman" w:cs="Times-New-Roman"/>
          <w:sz w:val="24"/>
          <w:lang w:eastAsia="zh-CN"/>
        </w:rPr>
      </w:pPr>
    </w:p>
    <w:p w14:paraId="63645987" w14:textId="071E0014" w:rsidR="00AF52D2" w:rsidRPr="00AF52D2" w:rsidRDefault="00AF52D2" w:rsidP="00AF52D2">
      <w:pPr>
        <w:snapToGrid w:val="0"/>
        <w:contextualSpacing/>
        <w:rPr>
          <w:rFonts w:ascii="Times-New-Roman" w:hAnsi="Times-New-Roman" w:cs="Times-New-Roman"/>
          <w:b/>
          <w:bCs/>
          <w:sz w:val="24"/>
          <w:u w:val="single"/>
          <w:lang w:eastAsia="zh-CN"/>
        </w:rPr>
      </w:pPr>
      <w:r w:rsidRPr="00AF52D2">
        <w:rPr>
          <w:rFonts w:ascii="Times-New-Roman" w:hAnsi="Times-New-Roman" w:cs="Times-New-Roman"/>
          <w:b/>
          <w:bCs/>
          <w:sz w:val="24"/>
          <w:u w:val="single"/>
          <w:lang w:eastAsia="zh-CN"/>
        </w:rPr>
        <w:t>Answer:</w:t>
      </w:r>
    </w:p>
    <w:p w14:paraId="67DFD1EE" w14:textId="77777777" w:rsidR="00CB42AD" w:rsidRDefault="00CB42AD" w:rsidP="00CB42AD">
      <w:pPr>
        <w:snapToGrid w:val="0"/>
        <w:contextualSpacing/>
        <w:rPr>
          <w:rFonts w:ascii="Times-New-Roman" w:hAnsi="Times-New-Roman" w:cs="Times-New-Roman"/>
          <w:sz w:val="24"/>
          <w:lang w:eastAsia="zh-CN"/>
        </w:rPr>
      </w:pPr>
    </w:p>
    <w:p w14:paraId="06523ED5" w14:textId="77777777" w:rsidR="00AF52D2" w:rsidRPr="00AF52D2" w:rsidRDefault="00AF52D2" w:rsidP="009C299B">
      <w:pPr>
        <w:jc w:val="both"/>
        <w:rPr>
          <w:b/>
          <w:bCs/>
          <w:sz w:val="24"/>
          <w:szCs w:val="22"/>
        </w:rPr>
      </w:pPr>
      <w:r w:rsidRPr="00AF52D2">
        <w:rPr>
          <w:b/>
          <w:bCs/>
          <w:sz w:val="24"/>
          <w:szCs w:val="22"/>
        </w:rPr>
        <w:t>RISC (Reduced Instruction Set Computing) Processors</w:t>
      </w:r>
    </w:p>
    <w:p w14:paraId="1C411605" w14:textId="77777777" w:rsidR="00AF52D2" w:rsidRPr="00AF52D2" w:rsidRDefault="00AF52D2" w:rsidP="009C299B">
      <w:pPr>
        <w:jc w:val="both"/>
        <w:rPr>
          <w:sz w:val="24"/>
          <w:szCs w:val="22"/>
          <w:u w:val="single"/>
        </w:rPr>
      </w:pPr>
      <w:r w:rsidRPr="00AF52D2">
        <w:rPr>
          <w:sz w:val="24"/>
          <w:szCs w:val="22"/>
          <w:u w:val="single"/>
        </w:rPr>
        <w:t>ARM (Advanced RISC Machine):</w:t>
      </w:r>
    </w:p>
    <w:p w14:paraId="07F690D7" w14:textId="77777777" w:rsidR="00AF52D2" w:rsidRPr="00AF52D2" w:rsidRDefault="00AF52D2" w:rsidP="009C299B">
      <w:pPr>
        <w:pStyle w:val="ListParagraph"/>
        <w:numPr>
          <w:ilvl w:val="0"/>
          <w:numId w:val="19"/>
        </w:numPr>
        <w:spacing w:after="160" w:line="278" w:lineRule="auto"/>
        <w:contextualSpacing/>
        <w:jc w:val="both"/>
        <w:rPr>
          <w:sz w:val="24"/>
          <w:szCs w:val="22"/>
        </w:rPr>
      </w:pPr>
      <w:r w:rsidRPr="00AF52D2">
        <w:rPr>
          <w:sz w:val="24"/>
          <w:szCs w:val="22"/>
        </w:rPr>
        <w:t>Widely used in mobile devices, embedded systems, and increasingly in servers and desktops.</w:t>
      </w:r>
    </w:p>
    <w:p w14:paraId="191F4579" w14:textId="77777777" w:rsidR="00AF52D2" w:rsidRPr="00AF52D2" w:rsidRDefault="00AF52D2" w:rsidP="009C299B">
      <w:pPr>
        <w:pStyle w:val="ListParagraph"/>
        <w:numPr>
          <w:ilvl w:val="0"/>
          <w:numId w:val="19"/>
        </w:numPr>
        <w:spacing w:after="160" w:line="278" w:lineRule="auto"/>
        <w:contextualSpacing/>
        <w:jc w:val="both"/>
        <w:rPr>
          <w:sz w:val="24"/>
          <w:szCs w:val="22"/>
        </w:rPr>
      </w:pPr>
      <w:r w:rsidRPr="00AF52D2">
        <w:rPr>
          <w:sz w:val="24"/>
          <w:szCs w:val="22"/>
        </w:rPr>
        <w:t>Known for its energy efficiency and high performance in power-constrained environments.</w:t>
      </w:r>
    </w:p>
    <w:p w14:paraId="5FB903BA" w14:textId="77777777" w:rsidR="00AF52D2" w:rsidRPr="00AF52D2" w:rsidRDefault="00AF52D2" w:rsidP="009C299B">
      <w:pPr>
        <w:jc w:val="both"/>
        <w:rPr>
          <w:sz w:val="24"/>
          <w:szCs w:val="22"/>
          <w:u w:val="single"/>
        </w:rPr>
      </w:pPr>
      <w:r w:rsidRPr="00AF52D2">
        <w:rPr>
          <w:sz w:val="24"/>
          <w:szCs w:val="22"/>
          <w:u w:val="single"/>
        </w:rPr>
        <w:t>MIPS (Microprocessor without Interlocked Pipeline Stages):</w:t>
      </w:r>
    </w:p>
    <w:p w14:paraId="57D0EF6E" w14:textId="77777777" w:rsidR="00AF52D2" w:rsidRPr="00AF52D2" w:rsidRDefault="00AF52D2" w:rsidP="009C299B">
      <w:pPr>
        <w:pStyle w:val="ListParagraph"/>
        <w:numPr>
          <w:ilvl w:val="0"/>
          <w:numId w:val="20"/>
        </w:numPr>
        <w:spacing w:after="160" w:line="278" w:lineRule="auto"/>
        <w:contextualSpacing/>
        <w:jc w:val="both"/>
        <w:rPr>
          <w:sz w:val="24"/>
          <w:szCs w:val="22"/>
        </w:rPr>
      </w:pPr>
      <w:r w:rsidRPr="00AF52D2">
        <w:rPr>
          <w:sz w:val="24"/>
          <w:szCs w:val="22"/>
        </w:rPr>
        <w:t>Used in a variety of applications, including embedded systems, network routers, and gaming consoles.</w:t>
      </w:r>
    </w:p>
    <w:p w14:paraId="057E2848" w14:textId="77777777" w:rsidR="00AF52D2" w:rsidRPr="00AF52D2" w:rsidRDefault="00AF52D2" w:rsidP="009C299B">
      <w:pPr>
        <w:pStyle w:val="ListParagraph"/>
        <w:numPr>
          <w:ilvl w:val="0"/>
          <w:numId w:val="20"/>
        </w:numPr>
        <w:spacing w:after="160" w:line="278" w:lineRule="auto"/>
        <w:contextualSpacing/>
        <w:jc w:val="both"/>
        <w:rPr>
          <w:sz w:val="24"/>
          <w:szCs w:val="22"/>
        </w:rPr>
      </w:pPr>
      <w:r w:rsidRPr="00AF52D2">
        <w:rPr>
          <w:sz w:val="24"/>
          <w:szCs w:val="22"/>
        </w:rPr>
        <w:t>Known for its simple and efficient design, which facilitates high performance and low power consumption.</w:t>
      </w:r>
    </w:p>
    <w:p w14:paraId="53DBF30D" w14:textId="77777777" w:rsidR="00AF52D2" w:rsidRPr="00AF52D2" w:rsidRDefault="00AF52D2" w:rsidP="009C299B">
      <w:pPr>
        <w:jc w:val="both"/>
        <w:rPr>
          <w:b/>
          <w:bCs/>
          <w:sz w:val="24"/>
          <w:szCs w:val="22"/>
        </w:rPr>
      </w:pPr>
      <w:r w:rsidRPr="00AF52D2">
        <w:rPr>
          <w:b/>
          <w:bCs/>
          <w:sz w:val="24"/>
          <w:szCs w:val="22"/>
        </w:rPr>
        <w:lastRenderedPageBreak/>
        <w:t>CISC (Complex Instruction Set Computing) Processors</w:t>
      </w:r>
    </w:p>
    <w:p w14:paraId="38080999" w14:textId="77777777" w:rsidR="00AF52D2" w:rsidRPr="00AF52D2" w:rsidRDefault="00AF52D2" w:rsidP="009C299B">
      <w:pPr>
        <w:jc w:val="both"/>
        <w:rPr>
          <w:sz w:val="24"/>
          <w:szCs w:val="22"/>
          <w:u w:val="single"/>
        </w:rPr>
      </w:pPr>
      <w:r w:rsidRPr="00AF52D2">
        <w:rPr>
          <w:sz w:val="24"/>
          <w:szCs w:val="22"/>
          <w:u w:val="single"/>
        </w:rPr>
        <w:t>Intel x86:</w:t>
      </w:r>
    </w:p>
    <w:p w14:paraId="2764FE30" w14:textId="77777777" w:rsidR="00AF52D2" w:rsidRPr="00AF52D2" w:rsidRDefault="00AF52D2" w:rsidP="009C299B">
      <w:pPr>
        <w:pStyle w:val="ListParagraph"/>
        <w:numPr>
          <w:ilvl w:val="0"/>
          <w:numId w:val="21"/>
        </w:numPr>
        <w:spacing w:after="160" w:line="278" w:lineRule="auto"/>
        <w:contextualSpacing/>
        <w:jc w:val="both"/>
        <w:rPr>
          <w:sz w:val="24"/>
          <w:szCs w:val="22"/>
        </w:rPr>
      </w:pPr>
      <w:r w:rsidRPr="00AF52D2">
        <w:rPr>
          <w:sz w:val="24"/>
          <w:szCs w:val="22"/>
        </w:rPr>
        <w:t>Dominant in desktop, laptop, and server markets.</w:t>
      </w:r>
    </w:p>
    <w:p w14:paraId="6878357A" w14:textId="77777777" w:rsidR="00AF52D2" w:rsidRPr="00AF52D2" w:rsidRDefault="00AF52D2" w:rsidP="009C299B">
      <w:pPr>
        <w:pStyle w:val="ListParagraph"/>
        <w:numPr>
          <w:ilvl w:val="0"/>
          <w:numId w:val="21"/>
        </w:numPr>
        <w:spacing w:after="160" w:line="278" w:lineRule="auto"/>
        <w:contextualSpacing/>
        <w:jc w:val="both"/>
        <w:rPr>
          <w:sz w:val="24"/>
          <w:szCs w:val="22"/>
        </w:rPr>
      </w:pPr>
      <w:r w:rsidRPr="00AF52D2">
        <w:rPr>
          <w:sz w:val="24"/>
          <w:szCs w:val="22"/>
        </w:rPr>
        <w:t>Known for its backward compatibility and extensive instruction set, which allows complex operations to be performed with single instructions.</w:t>
      </w:r>
    </w:p>
    <w:p w14:paraId="66A87271" w14:textId="77777777" w:rsidR="00AF52D2" w:rsidRPr="00AF52D2" w:rsidRDefault="00AF52D2" w:rsidP="009C299B">
      <w:pPr>
        <w:jc w:val="both"/>
        <w:rPr>
          <w:sz w:val="24"/>
          <w:szCs w:val="22"/>
          <w:u w:val="single"/>
        </w:rPr>
      </w:pPr>
      <w:r w:rsidRPr="00AF52D2">
        <w:rPr>
          <w:sz w:val="24"/>
          <w:szCs w:val="22"/>
          <w:u w:val="single"/>
        </w:rPr>
        <w:t>AMD x86 (Advanced Micro Devices x86):</w:t>
      </w:r>
    </w:p>
    <w:p w14:paraId="673B532F" w14:textId="77777777" w:rsidR="00AF52D2" w:rsidRPr="00AF52D2" w:rsidRDefault="00AF52D2" w:rsidP="009C299B">
      <w:pPr>
        <w:pStyle w:val="ListParagraph"/>
        <w:numPr>
          <w:ilvl w:val="0"/>
          <w:numId w:val="22"/>
        </w:numPr>
        <w:spacing w:after="160" w:line="278" w:lineRule="auto"/>
        <w:contextualSpacing/>
        <w:jc w:val="both"/>
        <w:rPr>
          <w:sz w:val="24"/>
          <w:szCs w:val="22"/>
        </w:rPr>
      </w:pPr>
      <w:r w:rsidRPr="00AF52D2">
        <w:rPr>
          <w:sz w:val="24"/>
          <w:szCs w:val="22"/>
        </w:rPr>
        <w:t>Competes directly with Intel in the desktop, laptop, and server markets.</w:t>
      </w:r>
    </w:p>
    <w:p w14:paraId="69F30EC2" w14:textId="77777777" w:rsidR="00AF52D2" w:rsidRPr="00AF52D2" w:rsidRDefault="00AF52D2" w:rsidP="009C299B">
      <w:pPr>
        <w:pStyle w:val="ListParagraph"/>
        <w:numPr>
          <w:ilvl w:val="0"/>
          <w:numId w:val="22"/>
        </w:numPr>
        <w:spacing w:after="160" w:line="278" w:lineRule="auto"/>
        <w:contextualSpacing/>
        <w:jc w:val="both"/>
        <w:rPr>
          <w:sz w:val="24"/>
          <w:szCs w:val="22"/>
        </w:rPr>
      </w:pPr>
      <w:r w:rsidRPr="00AF52D2">
        <w:rPr>
          <w:sz w:val="24"/>
          <w:szCs w:val="22"/>
        </w:rPr>
        <w:t>Shares many architectural similarities with Intel x86, including a rich instruction set designed for high performance and versatility.</w:t>
      </w:r>
    </w:p>
    <w:p w14:paraId="2C8A1CC4" w14:textId="77777777" w:rsidR="00AF52D2" w:rsidRPr="00AF52D2" w:rsidRDefault="00AF52D2" w:rsidP="009C299B">
      <w:pPr>
        <w:jc w:val="both"/>
        <w:rPr>
          <w:b/>
          <w:bCs/>
          <w:sz w:val="24"/>
          <w:szCs w:val="22"/>
        </w:rPr>
      </w:pPr>
      <w:r w:rsidRPr="00AF52D2">
        <w:rPr>
          <w:b/>
          <w:bCs/>
          <w:sz w:val="24"/>
          <w:szCs w:val="22"/>
        </w:rPr>
        <w:t>Main Characteristics of RISC Processors</w:t>
      </w:r>
    </w:p>
    <w:p w14:paraId="497E6172" w14:textId="77777777" w:rsidR="00AF52D2" w:rsidRPr="00AF52D2" w:rsidRDefault="00AF52D2" w:rsidP="009C299B">
      <w:pPr>
        <w:jc w:val="both"/>
        <w:rPr>
          <w:sz w:val="24"/>
          <w:szCs w:val="22"/>
          <w:u w:val="single"/>
        </w:rPr>
      </w:pPr>
      <w:r w:rsidRPr="00AF52D2">
        <w:rPr>
          <w:sz w:val="24"/>
          <w:szCs w:val="22"/>
          <w:u w:val="single"/>
        </w:rPr>
        <w:t>Simplified Instruction Set:</w:t>
      </w:r>
    </w:p>
    <w:p w14:paraId="106D2EE1" w14:textId="77777777" w:rsidR="00AF52D2" w:rsidRPr="00AF52D2" w:rsidRDefault="00AF52D2" w:rsidP="009C299B">
      <w:pPr>
        <w:pStyle w:val="ListParagraph"/>
        <w:numPr>
          <w:ilvl w:val="0"/>
          <w:numId w:val="23"/>
        </w:numPr>
        <w:spacing w:after="160" w:line="278" w:lineRule="auto"/>
        <w:contextualSpacing/>
        <w:jc w:val="both"/>
        <w:rPr>
          <w:sz w:val="24"/>
          <w:szCs w:val="22"/>
        </w:rPr>
      </w:pPr>
      <w:r w:rsidRPr="00AF52D2">
        <w:rPr>
          <w:sz w:val="24"/>
          <w:szCs w:val="22"/>
        </w:rPr>
        <w:t>RISC processors use a small, highly optimized set of instructions. Each instruction is designed to execute in a single clock cycle, making the CPU's design simpler and faster.</w:t>
      </w:r>
    </w:p>
    <w:p w14:paraId="47AC26C2" w14:textId="77777777" w:rsidR="00AF52D2" w:rsidRPr="00AF52D2" w:rsidRDefault="00AF52D2" w:rsidP="009C299B">
      <w:pPr>
        <w:jc w:val="both"/>
        <w:rPr>
          <w:sz w:val="24"/>
          <w:szCs w:val="22"/>
          <w:u w:val="single"/>
        </w:rPr>
      </w:pPr>
      <w:r w:rsidRPr="00AF52D2">
        <w:rPr>
          <w:sz w:val="24"/>
          <w:szCs w:val="22"/>
          <w:u w:val="single"/>
        </w:rPr>
        <w:t>Load/Store Architecture:</w:t>
      </w:r>
    </w:p>
    <w:p w14:paraId="3257C315" w14:textId="77777777" w:rsidR="00AF52D2" w:rsidRPr="00AF52D2" w:rsidRDefault="00AF52D2" w:rsidP="009C299B">
      <w:pPr>
        <w:pStyle w:val="ListParagraph"/>
        <w:numPr>
          <w:ilvl w:val="0"/>
          <w:numId w:val="23"/>
        </w:numPr>
        <w:spacing w:after="160" w:line="278" w:lineRule="auto"/>
        <w:contextualSpacing/>
        <w:jc w:val="both"/>
        <w:rPr>
          <w:sz w:val="24"/>
          <w:szCs w:val="22"/>
        </w:rPr>
      </w:pPr>
      <w:r w:rsidRPr="00AF52D2">
        <w:rPr>
          <w:sz w:val="24"/>
          <w:szCs w:val="22"/>
        </w:rPr>
        <w:t>RISC architectures use a load/store model where operations are performed only on CPU registers. Memory is accessed only via explicit load and store instructions, separating computation and memory access.</w:t>
      </w:r>
    </w:p>
    <w:p w14:paraId="6BE3D7F7" w14:textId="77777777" w:rsidR="00AF52D2" w:rsidRPr="00AF52D2" w:rsidRDefault="00AF52D2" w:rsidP="009C299B">
      <w:pPr>
        <w:jc w:val="both"/>
        <w:rPr>
          <w:sz w:val="24"/>
          <w:szCs w:val="22"/>
          <w:u w:val="single"/>
        </w:rPr>
      </w:pPr>
      <w:r w:rsidRPr="00AF52D2">
        <w:rPr>
          <w:sz w:val="24"/>
          <w:szCs w:val="22"/>
          <w:u w:val="single"/>
        </w:rPr>
        <w:t>Fixed-Length Instructions:</w:t>
      </w:r>
    </w:p>
    <w:p w14:paraId="1EE108AE" w14:textId="77777777" w:rsidR="00AF52D2" w:rsidRPr="00AF52D2" w:rsidRDefault="00AF52D2" w:rsidP="009C299B">
      <w:pPr>
        <w:pStyle w:val="ListParagraph"/>
        <w:numPr>
          <w:ilvl w:val="0"/>
          <w:numId w:val="23"/>
        </w:numPr>
        <w:spacing w:after="160" w:line="278" w:lineRule="auto"/>
        <w:contextualSpacing/>
        <w:jc w:val="both"/>
        <w:rPr>
          <w:sz w:val="24"/>
          <w:szCs w:val="22"/>
        </w:rPr>
      </w:pPr>
      <w:r w:rsidRPr="00AF52D2">
        <w:rPr>
          <w:sz w:val="24"/>
          <w:szCs w:val="22"/>
        </w:rPr>
        <w:t>Instructions in RISC architectures are typically of a fixed length, simplifying the instruction decoding process and enabling more efficient pipelining.</w:t>
      </w:r>
    </w:p>
    <w:p w14:paraId="3A16CF0E" w14:textId="77777777" w:rsidR="00AF52D2" w:rsidRPr="00AF52D2" w:rsidRDefault="00AF52D2" w:rsidP="009C299B">
      <w:pPr>
        <w:jc w:val="both"/>
        <w:rPr>
          <w:sz w:val="24"/>
          <w:szCs w:val="22"/>
          <w:u w:val="single"/>
        </w:rPr>
      </w:pPr>
      <w:r w:rsidRPr="00AF52D2">
        <w:rPr>
          <w:sz w:val="24"/>
          <w:szCs w:val="22"/>
          <w:u w:val="single"/>
        </w:rPr>
        <w:t>Single-Cycle Execution:</w:t>
      </w:r>
    </w:p>
    <w:p w14:paraId="7D6D9EE2" w14:textId="68F0E5DB" w:rsidR="00AF52D2" w:rsidRPr="00294937" w:rsidRDefault="00AF52D2" w:rsidP="009C299B">
      <w:pPr>
        <w:pStyle w:val="ListParagraph"/>
        <w:numPr>
          <w:ilvl w:val="0"/>
          <w:numId w:val="23"/>
        </w:numPr>
        <w:spacing w:after="160" w:line="278" w:lineRule="auto"/>
        <w:contextualSpacing/>
        <w:jc w:val="both"/>
        <w:rPr>
          <w:sz w:val="24"/>
          <w:szCs w:val="22"/>
        </w:rPr>
      </w:pPr>
      <w:r w:rsidRPr="00AF52D2">
        <w:rPr>
          <w:sz w:val="24"/>
          <w:szCs w:val="22"/>
        </w:rPr>
        <w:t>Most instructions are designed to be executed in a single clock cycle, reducing the instruction latency and improving performance.</w:t>
      </w:r>
    </w:p>
    <w:p w14:paraId="0CBE55D5" w14:textId="5AF4D3C9" w:rsidR="00AF52D2" w:rsidRPr="00AF52D2" w:rsidRDefault="00AF52D2" w:rsidP="009C299B">
      <w:pPr>
        <w:jc w:val="both"/>
        <w:rPr>
          <w:sz w:val="24"/>
          <w:szCs w:val="22"/>
          <w:u w:val="single"/>
        </w:rPr>
      </w:pPr>
      <w:r w:rsidRPr="00AF52D2">
        <w:rPr>
          <w:sz w:val="24"/>
          <w:szCs w:val="22"/>
          <w:u w:val="single"/>
        </w:rPr>
        <w:t>Pipelining:</w:t>
      </w:r>
    </w:p>
    <w:p w14:paraId="7CEF7CA1" w14:textId="77777777" w:rsidR="00AF52D2" w:rsidRPr="00AF52D2" w:rsidRDefault="00AF52D2" w:rsidP="009C299B">
      <w:pPr>
        <w:pStyle w:val="ListParagraph"/>
        <w:numPr>
          <w:ilvl w:val="0"/>
          <w:numId w:val="23"/>
        </w:numPr>
        <w:spacing w:after="160" w:line="278" w:lineRule="auto"/>
        <w:contextualSpacing/>
        <w:jc w:val="both"/>
        <w:rPr>
          <w:sz w:val="24"/>
          <w:szCs w:val="22"/>
        </w:rPr>
      </w:pPr>
      <w:r w:rsidRPr="00AF52D2">
        <w:rPr>
          <w:sz w:val="24"/>
          <w:szCs w:val="22"/>
        </w:rPr>
        <w:t>RISC processors are highly pipelined, meaning multiple instructions can be processed simultaneously at different stages of execution, which increases throughput and overall performance.</w:t>
      </w:r>
    </w:p>
    <w:p w14:paraId="0A8D2BCC" w14:textId="77777777" w:rsidR="00AF52D2" w:rsidRPr="00AF52D2" w:rsidRDefault="00AF52D2" w:rsidP="009C299B">
      <w:pPr>
        <w:jc w:val="both"/>
        <w:rPr>
          <w:sz w:val="24"/>
          <w:szCs w:val="22"/>
          <w:u w:val="single"/>
        </w:rPr>
      </w:pPr>
      <w:r w:rsidRPr="00AF52D2">
        <w:rPr>
          <w:sz w:val="24"/>
          <w:szCs w:val="22"/>
          <w:u w:val="single"/>
        </w:rPr>
        <w:t>Few Addressing Modes:</w:t>
      </w:r>
    </w:p>
    <w:p w14:paraId="64D5D599" w14:textId="77777777" w:rsidR="00AF52D2" w:rsidRPr="00AF52D2" w:rsidRDefault="00AF52D2" w:rsidP="009C299B">
      <w:pPr>
        <w:pStyle w:val="ListParagraph"/>
        <w:numPr>
          <w:ilvl w:val="0"/>
          <w:numId w:val="23"/>
        </w:numPr>
        <w:spacing w:after="160" w:line="278" w:lineRule="auto"/>
        <w:contextualSpacing/>
        <w:jc w:val="both"/>
        <w:rPr>
          <w:sz w:val="24"/>
          <w:szCs w:val="22"/>
        </w:rPr>
      </w:pPr>
      <w:r w:rsidRPr="00AF52D2">
        <w:rPr>
          <w:sz w:val="24"/>
          <w:szCs w:val="22"/>
        </w:rPr>
        <w:t>RISC architectures typically support a limited number of addressing modes, simplifying the design of the instruction set and the CPU hardware.</w:t>
      </w:r>
    </w:p>
    <w:p w14:paraId="7A703A07" w14:textId="77777777" w:rsidR="00AF52D2" w:rsidRPr="00AF52D2" w:rsidRDefault="00AF52D2" w:rsidP="009C299B">
      <w:pPr>
        <w:jc w:val="both"/>
        <w:rPr>
          <w:sz w:val="24"/>
          <w:szCs w:val="22"/>
          <w:u w:val="single"/>
        </w:rPr>
      </w:pPr>
      <w:r w:rsidRPr="00AF52D2">
        <w:rPr>
          <w:sz w:val="24"/>
          <w:szCs w:val="22"/>
          <w:u w:val="single"/>
        </w:rPr>
        <w:t>Large Number of Registers:</w:t>
      </w:r>
    </w:p>
    <w:p w14:paraId="3E6F0A84" w14:textId="77777777" w:rsidR="00AF52D2" w:rsidRPr="00AF52D2" w:rsidRDefault="00AF52D2" w:rsidP="009C299B">
      <w:pPr>
        <w:pStyle w:val="ListParagraph"/>
        <w:numPr>
          <w:ilvl w:val="0"/>
          <w:numId w:val="23"/>
        </w:numPr>
        <w:spacing w:after="160" w:line="278" w:lineRule="auto"/>
        <w:contextualSpacing/>
        <w:jc w:val="both"/>
        <w:rPr>
          <w:sz w:val="24"/>
          <w:szCs w:val="22"/>
        </w:rPr>
      </w:pPr>
      <w:r w:rsidRPr="00AF52D2">
        <w:rPr>
          <w:sz w:val="24"/>
          <w:szCs w:val="22"/>
        </w:rPr>
        <w:t xml:space="preserve">To minimize the need for slow memory accesses, RISC processors include </w:t>
      </w:r>
      <w:proofErr w:type="gramStart"/>
      <w:r w:rsidRPr="00AF52D2">
        <w:rPr>
          <w:sz w:val="24"/>
          <w:szCs w:val="22"/>
        </w:rPr>
        <w:t>a large number of</w:t>
      </w:r>
      <w:proofErr w:type="gramEnd"/>
      <w:r w:rsidRPr="00AF52D2">
        <w:rPr>
          <w:sz w:val="24"/>
          <w:szCs w:val="22"/>
        </w:rPr>
        <w:t xml:space="preserve"> general-purpose registers that allow for efficient instruction execution and reduce the overhead of memory access.</w:t>
      </w:r>
    </w:p>
    <w:p w14:paraId="44F33A0D" w14:textId="77777777" w:rsidR="00AF52D2" w:rsidRPr="00AF52D2" w:rsidRDefault="00AF52D2" w:rsidP="009C299B">
      <w:pPr>
        <w:jc w:val="both"/>
        <w:rPr>
          <w:sz w:val="24"/>
          <w:szCs w:val="22"/>
          <w:u w:val="single"/>
        </w:rPr>
      </w:pPr>
      <w:r w:rsidRPr="00AF52D2">
        <w:rPr>
          <w:sz w:val="24"/>
          <w:szCs w:val="22"/>
          <w:u w:val="single"/>
        </w:rPr>
        <w:t>Emphasis on Software:</w:t>
      </w:r>
    </w:p>
    <w:p w14:paraId="4206E53B" w14:textId="77777777" w:rsidR="00AF52D2" w:rsidRPr="00AF52D2" w:rsidRDefault="00AF52D2" w:rsidP="009C299B">
      <w:pPr>
        <w:pStyle w:val="ListParagraph"/>
        <w:numPr>
          <w:ilvl w:val="0"/>
          <w:numId w:val="23"/>
        </w:numPr>
        <w:spacing w:after="160" w:line="278" w:lineRule="auto"/>
        <w:contextualSpacing/>
        <w:jc w:val="both"/>
        <w:rPr>
          <w:sz w:val="24"/>
          <w:szCs w:val="22"/>
        </w:rPr>
      </w:pPr>
      <w:r w:rsidRPr="00AF52D2">
        <w:rPr>
          <w:sz w:val="24"/>
          <w:szCs w:val="22"/>
        </w:rPr>
        <w:t>RISC places more complexity in the software (compilers) rather than the hardware. Compilers are designed to optimize code to use the simple, fast instructions efficiently.</w:t>
      </w:r>
    </w:p>
    <w:p w14:paraId="311C5838" w14:textId="7CAEF26C" w:rsidR="00AF52D2" w:rsidRPr="00294937" w:rsidRDefault="00AF52D2" w:rsidP="009C299B">
      <w:pPr>
        <w:jc w:val="both"/>
        <w:rPr>
          <w:sz w:val="24"/>
          <w:szCs w:val="22"/>
        </w:rPr>
      </w:pPr>
      <w:r w:rsidRPr="00AF52D2">
        <w:rPr>
          <w:sz w:val="24"/>
          <w:szCs w:val="22"/>
        </w:rPr>
        <w:t>Understanding these differences helps in appreciating the trade-offs between RISC and CISC architectures, such as simplicity and power efficiency versus rich instruction sets and hardware optimization.</w:t>
      </w:r>
    </w:p>
    <w:p w14:paraId="1E3D663F" w14:textId="03D1D0BA" w:rsidR="00335136" w:rsidRPr="00CB42AD" w:rsidRDefault="00AF52D2" w:rsidP="00294937">
      <w:pPr>
        <w:snapToGrid w:val="0"/>
        <w:contextualSpacing/>
        <w:jc w:val="center"/>
        <w:rPr>
          <w:rFonts w:ascii="Times-New-Roman" w:hAnsi="Times-New-Roman" w:cs="Times-New-Roman"/>
          <w:sz w:val="24"/>
          <w:lang w:eastAsia="zh-CN"/>
        </w:rPr>
      </w:pPr>
      <w:r>
        <w:rPr>
          <w:rFonts w:ascii="Times-New-Roman" w:hAnsi="Times-New-Roman" w:cs="Times-New-Roman"/>
          <w:sz w:val="24"/>
          <w:lang w:eastAsia="zh-CN"/>
        </w:rPr>
        <w:t>=======================</w:t>
      </w:r>
    </w:p>
    <w:p w14:paraId="108586BC" w14:textId="77777777" w:rsidR="00132DE9" w:rsidRDefault="00132DE9" w:rsidP="00114315">
      <w:pPr>
        <w:pStyle w:val="ListParagraph"/>
        <w:numPr>
          <w:ilvl w:val="0"/>
          <w:numId w:val="6"/>
        </w:numPr>
        <w:snapToGrid w:val="0"/>
        <w:ind w:left="270" w:hanging="270"/>
        <w:contextualSpacing/>
        <w:rPr>
          <w:rFonts w:ascii="Times-New-Roman" w:hAnsi="Times-New-Roman" w:cs="Times-New-Roman"/>
          <w:sz w:val="24"/>
          <w:lang w:eastAsia="zh-CN"/>
        </w:rPr>
      </w:pPr>
      <w:r w:rsidRPr="00132DE9">
        <w:rPr>
          <w:rFonts w:ascii="Times-New-Roman" w:hAnsi="Times-New-Roman" w:cs="Times-New-Roman"/>
          <w:sz w:val="24"/>
          <w:lang w:eastAsia="zh-CN"/>
        </w:rPr>
        <w:lastRenderedPageBreak/>
        <w:t xml:space="preserve">What are the best benchmarks to use, and why? </w:t>
      </w:r>
    </w:p>
    <w:p w14:paraId="474319EE" w14:textId="77777777" w:rsidR="00335136" w:rsidRDefault="00335136" w:rsidP="00335136">
      <w:pPr>
        <w:snapToGrid w:val="0"/>
        <w:contextualSpacing/>
        <w:rPr>
          <w:rFonts w:ascii="Times-New-Roman" w:hAnsi="Times-New-Roman" w:cs="Times-New-Roman"/>
          <w:sz w:val="24"/>
          <w:lang w:eastAsia="zh-CN"/>
        </w:rPr>
      </w:pPr>
    </w:p>
    <w:p w14:paraId="6E876FDC" w14:textId="6A867B96" w:rsidR="00335136" w:rsidRPr="00335136" w:rsidRDefault="00335136" w:rsidP="00335136">
      <w:pPr>
        <w:snapToGrid w:val="0"/>
        <w:contextualSpacing/>
        <w:rPr>
          <w:rFonts w:ascii="Times-New-Roman" w:hAnsi="Times-New-Roman" w:cs="Times-New-Roman"/>
          <w:b/>
          <w:bCs/>
          <w:sz w:val="24"/>
          <w:u w:val="single"/>
          <w:lang w:eastAsia="zh-CN"/>
        </w:rPr>
      </w:pPr>
      <w:r w:rsidRPr="00335136">
        <w:rPr>
          <w:rFonts w:ascii="Times-New-Roman" w:hAnsi="Times-New-Roman" w:cs="Times-New-Roman"/>
          <w:b/>
          <w:bCs/>
          <w:sz w:val="24"/>
          <w:u w:val="single"/>
          <w:lang w:eastAsia="zh-CN"/>
        </w:rPr>
        <w:t>Answer:</w:t>
      </w:r>
    </w:p>
    <w:p w14:paraId="09173C73" w14:textId="77777777" w:rsidR="00335136" w:rsidRPr="00335136" w:rsidRDefault="00335136" w:rsidP="00335136">
      <w:pPr>
        <w:snapToGrid w:val="0"/>
        <w:contextualSpacing/>
        <w:rPr>
          <w:rFonts w:ascii="Times-New-Roman" w:hAnsi="Times-New-Roman" w:cs="Times-New-Roman"/>
          <w:b/>
          <w:bCs/>
          <w:sz w:val="24"/>
          <w:u w:val="single"/>
          <w:lang w:eastAsia="zh-CN"/>
        </w:rPr>
      </w:pPr>
    </w:p>
    <w:p w14:paraId="0637F63D" w14:textId="77777777" w:rsidR="00335136" w:rsidRPr="00335136" w:rsidRDefault="00335136" w:rsidP="009C299B">
      <w:pPr>
        <w:jc w:val="both"/>
        <w:rPr>
          <w:sz w:val="24"/>
        </w:rPr>
      </w:pPr>
      <w:r w:rsidRPr="00335136">
        <w:rPr>
          <w:sz w:val="24"/>
        </w:rPr>
        <w:t>Choosing the best benchmarks for evaluating computer performance depends on the specific aspects of performance you're interested in measuring, such as general-purpose computing, graphics processing, power efficiency, or specialized workloads. Here are some widely used and respected benchmarks across various domains:</w:t>
      </w:r>
    </w:p>
    <w:p w14:paraId="1880214F" w14:textId="77777777" w:rsidR="00335136" w:rsidRDefault="00335136" w:rsidP="009C299B">
      <w:pPr>
        <w:jc w:val="both"/>
        <w:rPr>
          <w:b/>
          <w:bCs/>
          <w:sz w:val="24"/>
        </w:rPr>
      </w:pPr>
    </w:p>
    <w:p w14:paraId="2BEE3689" w14:textId="448AB64A" w:rsidR="00335136" w:rsidRPr="00335136" w:rsidRDefault="00335136" w:rsidP="009C299B">
      <w:pPr>
        <w:jc w:val="both"/>
        <w:rPr>
          <w:b/>
          <w:bCs/>
          <w:sz w:val="24"/>
        </w:rPr>
      </w:pPr>
      <w:r w:rsidRPr="00335136">
        <w:rPr>
          <w:b/>
          <w:bCs/>
          <w:sz w:val="24"/>
        </w:rPr>
        <w:t>General-Purpose Computing Benchmarks</w:t>
      </w:r>
    </w:p>
    <w:p w14:paraId="6CAEFE55" w14:textId="77777777" w:rsidR="00335136" w:rsidRPr="00335136" w:rsidRDefault="00335136" w:rsidP="009C299B">
      <w:pPr>
        <w:jc w:val="both"/>
        <w:rPr>
          <w:sz w:val="24"/>
          <w:u w:val="single"/>
        </w:rPr>
      </w:pPr>
      <w:r w:rsidRPr="00335136">
        <w:rPr>
          <w:sz w:val="24"/>
          <w:u w:val="single"/>
        </w:rPr>
        <w:t>SPEC (Standard Performance Evaluation Corporation) Benchmarks:</w:t>
      </w:r>
    </w:p>
    <w:p w14:paraId="105FF78C" w14:textId="77777777" w:rsidR="00335136" w:rsidRPr="00335136" w:rsidRDefault="00335136" w:rsidP="009C299B">
      <w:pPr>
        <w:pStyle w:val="ListParagraph"/>
        <w:numPr>
          <w:ilvl w:val="0"/>
          <w:numId w:val="23"/>
        </w:numPr>
        <w:spacing w:after="160" w:line="278" w:lineRule="auto"/>
        <w:contextualSpacing/>
        <w:jc w:val="both"/>
        <w:rPr>
          <w:sz w:val="24"/>
        </w:rPr>
      </w:pPr>
      <w:r w:rsidRPr="00335136">
        <w:rPr>
          <w:sz w:val="24"/>
        </w:rPr>
        <w:t>SPEC CPU: Measures the performance of the processor, memory, and compiler. It includes integer and floating-point tests that are widely used to evaluate CPU performance.</w:t>
      </w:r>
    </w:p>
    <w:p w14:paraId="4CA8624B" w14:textId="77777777" w:rsidR="00335136" w:rsidRPr="00335136" w:rsidRDefault="00335136" w:rsidP="009C299B">
      <w:pPr>
        <w:pStyle w:val="ListParagraph"/>
        <w:numPr>
          <w:ilvl w:val="0"/>
          <w:numId w:val="23"/>
        </w:numPr>
        <w:spacing w:after="160" w:line="278" w:lineRule="auto"/>
        <w:contextualSpacing/>
        <w:jc w:val="both"/>
        <w:rPr>
          <w:sz w:val="24"/>
        </w:rPr>
      </w:pPr>
      <w:proofErr w:type="spellStart"/>
      <w:r w:rsidRPr="00335136">
        <w:rPr>
          <w:sz w:val="24"/>
        </w:rPr>
        <w:t>SPECint</w:t>
      </w:r>
      <w:proofErr w:type="spellEnd"/>
      <w:r w:rsidRPr="00335136">
        <w:rPr>
          <w:sz w:val="24"/>
        </w:rPr>
        <w:t xml:space="preserve"> and </w:t>
      </w:r>
      <w:proofErr w:type="spellStart"/>
      <w:r w:rsidRPr="00335136">
        <w:rPr>
          <w:sz w:val="24"/>
        </w:rPr>
        <w:t>SPECfp</w:t>
      </w:r>
      <w:proofErr w:type="spellEnd"/>
      <w:r w:rsidRPr="00335136">
        <w:rPr>
          <w:sz w:val="24"/>
        </w:rPr>
        <w:t>: Focus on integer and floating-point computations, respectively.</w:t>
      </w:r>
    </w:p>
    <w:p w14:paraId="024FBCA3" w14:textId="4A924D44" w:rsidR="00335136" w:rsidRPr="00294937" w:rsidRDefault="00335136" w:rsidP="009C299B">
      <w:pPr>
        <w:pStyle w:val="ListParagraph"/>
        <w:numPr>
          <w:ilvl w:val="0"/>
          <w:numId w:val="23"/>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SPEC: SPEC benchmarks are industry-standard, providing reliable and reproducible results that are widely accepted for comparing the performance of different systems.</w:t>
      </w:r>
    </w:p>
    <w:p w14:paraId="2322DDAD" w14:textId="15ABFE84" w:rsidR="00335136" w:rsidRPr="00335136" w:rsidRDefault="00335136" w:rsidP="009C299B">
      <w:pPr>
        <w:jc w:val="both"/>
        <w:rPr>
          <w:sz w:val="24"/>
          <w:u w:val="single"/>
        </w:rPr>
      </w:pPr>
      <w:proofErr w:type="spellStart"/>
      <w:r w:rsidRPr="00335136">
        <w:rPr>
          <w:sz w:val="24"/>
          <w:u w:val="single"/>
        </w:rPr>
        <w:t>Geekbench</w:t>
      </w:r>
      <w:proofErr w:type="spellEnd"/>
      <w:r w:rsidRPr="00335136">
        <w:rPr>
          <w:sz w:val="24"/>
          <w:u w:val="single"/>
        </w:rPr>
        <w:t>:</w:t>
      </w:r>
    </w:p>
    <w:p w14:paraId="0B9F074C" w14:textId="77777777" w:rsidR="00335136" w:rsidRPr="00335136" w:rsidRDefault="00335136" w:rsidP="009C299B">
      <w:pPr>
        <w:pStyle w:val="ListParagraph"/>
        <w:numPr>
          <w:ilvl w:val="0"/>
          <w:numId w:val="24"/>
        </w:numPr>
        <w:spacing w:after="160" w:line="278" w:lineRule="auto"/>
        <w:contextualSpacing/>
        <w:jc w:val="both"/>
        <w:rPr>
          <w:sz w:val="24"/>
        </w:rPr>
      </w:pPr>
      <w:r w:rsidRPr="00335136">
        <w:rPr>
          <w:sz w:val="24"/>
        </w:rPr>
        <w:t>Measures both single-core and multi-core performance across different workloads, including integer, floating-point, and memory operations.</w:t>
      </w:r>
    </w:p>
    <w:p w14:paraId="6EE7B317" w14:textId="18315EE6" w:rsidR="00335136" w:rsidRPr="00335136" w:rsidRDefault="00335136" w:rsidP="009C299B">
      <w:pPr>
        <w:pStyle w:val="ListParagraph"/>
        <w:numPr>
          <w:ilvl w:val="0"/>
          <w:numId w:val="24"/>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w:t>
      </w:r>
      <w:proofErr w:type="spellStart"/>
      <w:r w:rsidRPr="00335136">
        <w:rPr>
          <w:sz w:val="24"/>
        </w:rPr>
        <w:t>Geekbench</w:t>
      </w:r>
      <w:proofErr w:type="spellEnd"/>
      <w:r w:rsidRPr="00335136">
        <w:rPr>
          <w:sz w:val="24"/>
        </w:rPr>
        <w:t>: It's easy to use, covers a wide range of tests, and provides a comprehensive performance score, making it useful for quick comparisons.</w:t>
      </w:r>
    </w:p>
    <w:p w14:paraId="49CE7A4F" w14:textId="77777777" w:rsidR="00335136" w:rsidRPr="00335136" w:rsidRDefault="00335136" w:rsidP="009C299B">
      <w:pPr>
        <w:jc w:val="both"/>
        <w:rPr>
          <w:sz w:val="24"/>
          <w:u w:val="single"/>
        </w:rPr>
      </w:pPr>
      <w:proofErr w:type="spellStart"/>
      <w:r w:rsidRPr="00335136">
        <w:rPr>
          <w:sz w:val="24"/>
          <w:u w:val="single"/>
        </w:rPr>
        <w:t>PassMark</w:t>
      </w:r>
      <w:proofErr w:type="spellEnd"/>
      <w:r w:rsidRPr="00335136">
        <w:rPr>
          <w:sz w:val="24"/>
          <w:u w:val="single"/>
        </w:rPr>
        <w:t>:</w:t>
      </w:r>
    </w:p>
    <w:p w14:paraId="1136F368" w14:textId="77777777" w:rsidR="00335136" w:rsidRPr="00335136" w:rsidRDefault="00335136" w:rsidP="009C299B">
      <w:pPr>
        <w:pStyle w:val="ListParagraph"/>
        <w:numPr>
          <w:ilvl w:val="0"/>
          <w:numId w:val="25"/>
        </w:numPr>
        <w:spacing w:after="160" w:line="278" w:lineRule="auto"/>
        <w:contextualSpacing/>
        <w:jc w:val="both"/>
        <w:rPr>
          <w:sz w:val="24"/>
        </w:rPr>
      </w:pPr>
      <w:r w:rsidRPr="00335136">
        <w:rPr>
          <w:sz w:val="24"/>
        </w:rPr>
        <w:t>Provides a suite of tests for CPU, memory, disk, and graphics performance.</w:t>
      </w:r>
    </w:p>
    <w:p w14:paraId="042493EF" w14:textId="13D3B6A2" w:rsidR="00335136" w:rsidRPr="00335136" w:rsidRDefault="00335136" w:rsidP="009C299B">
      <w:pPr>
        <w:pStyle w:val="ListParagraph"/>
        <w:numPr>
          <w:ilvl w:val="0"/>
          <w:numId w:val="25"/>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w:t>
      </w:r>
      <w:proofErr w:type="spellStart"/>
      <w:r w:rsidRPr="00335136">
        <w:rPr>
          <w:sz w:val="24"/>
        </w:rPr>
        <w:t>PassMark</w:t>
      </w:r>
      <w:proofErr w:type="spellEnd"/>
      <w:r w:rsidRPr="00335136">
        <w:rPr>
          <w:sz w:val="24"/>
        </w:rPr>
        <w:t>: It offers a broad range of tests that can help evaluate overall system performance, making it useful for general-purpose benchmarking.</w:t>
      </w:r>
    </w:p>
    <w:p w14:paraId="7689BA1C" w14:textId="77777777" w:rsidR="00335136" w:rsidRDefault="00335136" w:rsidP="009C299B">
      <w:pPr>
        <w:jc w:val="both"/>
        <w:rPr>
          <w:b/>
          <w:bCs/>
          <w:sz w:val="24"/>
        </w:rPr>
      </w:pPr>
    </w:p>
    <w:p w14:paraId="0A4BDF51" w14:textId="1EE5F236" w:rsidR="00335136" w:rsidRPr="00335136" w:rsidRDefault="00335136" w:rsidP="009C299B">
      <w:pPr>
        <w:jc w:val="both"/>
        <w:rPr>
          <w:b/>
          <w:bCs/>
          <w:sz w:val="24"/>
        </w:rPr>
      </w:pPr>
      <w:r w:rsidRPr="00335136">
        <w:rPr>
          <w:b/>
          <w:bCs/>
          <w:sz w:val="24"/>
        </w:rPr>
        <w:t>Graphics and Gaming Benchmarks</w:t>
      </w:r>
    </w:p>
    <w:p w14:paraId="1BC2CF57" w14:textId="77777777" w:rsidR="00335136" w:rsidRPr="00335136" w:rsidRDefault="00335136" w:rsidP="009C299B">
      <w:pPr>
        <w:jc w:val="both"/>
        <w:rPr>
          <w:sz w:val="24"/>
          <w:u w:val="single"/>
        </w:rPr>
      </w:pPr>
      <w:r w:rsidRPr="00335136">
        <w:rPr>
          <w:sz w:val="24"/>
          <w:u w:val="single"/>
        </w:rPr>
        <w:t>3DMark:</w:t>
      </w:r>
    </w:p>
    <w:p w14:paraId="1B98F6D4" w14:textId="77777777" w:rsidR="00335136" w:rsidRPr="00335136" w:rsidRDefault="00335136" w:rsidP="009C299B">
      <w:pPr>
        <w:pStyle w:val="ListParagraph"/>
        <w:numPr>
          <w:ilvl w:val="0"/>
          <w:numId w:val="26"/>
        </w:numPr>
        <w:spacing w:after="160" w:line="278" w:lineRule="auto"/>
        <w:contextualSpacing/>
        <w:jc w:val="both"/>
        <w:rPr>
          <w:sz w:val="24"/>
        </w:rPr>
      </w:pPr>
      <w:r w:rsidRPr="00335136">
        <w:rPr>
          <w:sz w:val="24"/>
        </w:rPr>
        <w:t>Measures the graphics performance of systems using DirectX and Vulkan APIs. It includes several tests like Fire Strike, Time Spy, and Sky Diver.</w:t>
      </w:r>
    </w:p>
    <w:p w14:paraId="5641DBA9" w14:textId="353DB80C" w:rsidR="00335136" w:rsidRPr="00335136" w:rsidRDefault="00335136" w:rsidP="009C299B">
      <w:pPr>
        <w:pStyle w:val="ListParagraph"/>
        <w:numPr>
          <w:ilvl w:val="0"/>
          <w:numId w:val="26"/>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3DMark: It's one of the most comprehensive and widely used benchmarks for gaming and graphics performance, providing detailed insights into GPU capabilities.</w:t>
      </w:r>
    </w:p>
    <w:p w14:paraId="3794C886" w14:textId="77777777" w:rsidR="00335136" w:rsidRPr="00335136" w:rsidRDefault="00335136" w:rsidP="009C299B">
      <w:pPr>
        <w:jc w:val="both"/>
        <w:rPr>
          <w:sz w:val="24"/>
          <w:u w:val="single"/>
        </w:rPr>
      </w:pPr>
      <w:proofErr w:type="spellStart"/>
      <w:r w:rsidRPr="00335136">
        <w:rPr>
          <w:sz w:val="24"/>
          <w:u w:val="single"/>
        </w:rPr>
        <w:t>Unigine</w:t>
      </w:r>
      <w:proofErr w:type="spellEnd"/>
      <w:r w:rsidRPr="00335136">
        <w:rPr>
          <w:sz w:val="24"/>
          <w:u w:val="single"/>
        </w:rPr>
        <w:t xml:space="preserve"> Benchmarks (Heaven, Valley, Superposition):</w:t>
      </w:r>
    </w:p>
    <w:p w14:paraId="61DD8642" w14:textId="77777777" w:rsidR="00335136" w:rsidRPr="00335136" w:rsidRDefault="00335136" w:rsidP="009C299B">
      <w:pPr>
        <w:pStyle w:val="ListParagraph"/>
        <w:numPr>
          <w:ilvl w:val="0"/>
          <w:numId w:val="27"/>
        </w:numPr>
        <w:spacing w:after="160" w:line="278" w:lineRule="auto"/>
        <w:contextualSpacing/>
        <w:jc w:val="both"/>
        <w:rPr>
          <w:sz w:val="24"/>
        </w:rPr>
      </w:pPr>
      <w:r w:rsidRPr="00335136">
        <w:rPr>
          <w:sz w:val="24"/>
        </w:rPr>
        <w:t>Focuses on real-time 3D rendering performance.</w:t>
      </w:r>
    </w:p>
    <w:p w14:paraId="0A747A0E" w14:textId="6FE02D9C" w:rsidR="00335136" w:rsidRPr="00335136" w:rsidRDefault="00335136" w:rsidP="009C299B">
      <w:pPr>
        <w:pStyle w:val="ListParagraph"/>
        <w:numPr>
          <w:ilvl w:val="0"/>
          <w:numId w:val="27"/>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w:t>
      </w:r>
      <w:proofErr w:type="spellStart"/>
      <w:r w:rsidRPr="00335136">
        <w:rPr>
          <w:sz w:val="24"/>
        </w:rPr>
        <w:t>Unigine</w:t>
      </w:r>
      <w:proofErr w:type="spellEnd"/>
      <w:r w:rsidRPr="00335136">
        <w:rPr>
          <w:sz w:val="24"/>
        </w:rPr>
        <w:t>: It provides visually demanding tests that push GPUs to their limits, making it excellent for assessing graphics performance and stability under load.</w:t>
      </w:r>
    </w:p>
    <w:p w14:paraId="2A411C43" w14:textId="77777777" w:rsidR="00335136" w:rsidRDefault="00335136" w:rsidP="009C299B">
      <w:pPr>
        <w:jc w:val="both"/>
        <w:rPr>
          <w:b/>
          <w:bCs/>
          <w:sz w:val="24"/>
        </w:rPr>
      </w:pPr>
    </w:p>
    <w:p w14:paraId="317B2A07" w14:textId="736FFCC6" w:rsidR="00335136" w:rsidRPr="00335136" w:rsidRDefault="00335136" w:rsidP="009C299B">
      <w:pPr>
        <w:jc w:val="both"/>
        <w:rPr>
          <w:b/>
          <w:bCs/>
          <w:sz w:val="24"/>
        </w:rPr>
      </w:pPr>
      <w:r w:rsidRPr="00335136">
        <w:rPr>
          <w:b/>
          <w:bCs/>
          <w:sz w:val="24"/>
        </w:rPr>
        <w:t>Power Efficiency Benchmarks</w:t>
      </w:r>
    </w:p>
    <w:p w14:paraId="5D081832" w14:textId="77777777" w:rsidR="00335136" w:rsidRPr="00335136" w:rsidRDefault="00335136" w:rsidP="009C299B">
      <w:pPr>
        <w:jc w:val="both"/>
        <w:rPr>
          <w:sz w:val="24"/>
          <w:u w:val="single"/>
        </w:rPr>
      </w:pPr>
      <w:r w:rsidRPr="00335136">
        <w:rPr>
          <w:sz w:val="24"/>
          <w:u w:val="single"/>
        </w:rPr>
        <w:t>SPEC Power:</w:t>
      </w:r>
    </w:p>
    <w:p w14:paraId="1A952536" w14:textId="77777777" w:rsidR="00335136" w:rsidRPr="00335136" w:rsidRDefault="00335136" w:rsidP="009C299B">
      <w:pPr>
        <w:pStyle w:val="ListParagraph"/>
        <w:numPr>
          <w:ilvl w:val="0"/>
          <w:numId w:val="28"/>
        </w:numPr>
        <w:spacing w:after="160" w:line="278" w:lineRule="auto"/>
        <w:contextualSpacing/>
        <w:jc w:val="both"/>
        <w:rPr>
          <w:sz w:val="24"/>
        </w:rPr>
      </w:pPr>
      <w:r w:rsidRPr="00335136">
        <w:rPr>
          <w:sz w:val="24"/>
        </w:rPr>
        <w:t>Measures the power consumption and performance of server-class systems.</w:t>
      </w:r>
    </w:p>
    <w:p w14:paraId="66C1436F" w14:textId="07090803" w:rsidR="00335136" w:rsidRPr="00335136" w:rsidRDefault="00335136" w:rsidP="009C299B">
      <w:pPr>
        <w:pStyle w:val="ListParagraph"/>
        <w:numPr>
          <w:ilvl w:val="0"/>
          <w:numId w:val="28"/>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SPEC Power: It's specifically designed to assess the power efficiency of systems, providing insights into energy consumption under different workloads.</w:t>
      </w:r>
    </w:p>
    <w:p w14:paraId="6353C0F6" w14:textId="77777777" w:rsidR="009C299B" w:rsidRDefault="009C299B" w:rsidP="009C299B">
      <w:pPr>
        <w:jc w:val="both"/>
        <w:rPr>
          <w:sz w:val="24"/>
          <w:u w:val="single"/>
        </w:rPr>
      </w:pPr>
    </w:p>
    <w:p w14:paraId="7096297D" w14:textId="77777777" w:rsidR="009C299B" w:rsidRDefault="009C299B" w:rsidP="009C299B">
      <w:pPr>
        <w:jc w:val="both"/>
        <w:rPr>
          <w:sz w:val="24"/>
          <w:u w:val="single"/>
        </w:rPr>
      </w:pPr>
    </w:p>
    <w:p w14:paraId="1F44E9B8" w14:textId="1F1E830C" w:rsidR="00335136" w:rsidRPr="00335136" w:rsidRDefault="00335136" w:rsidP="009C299B">
      <w:pPr>
        <w:jc w:val="both"/>
        <w:rPr>
          <w:sz w:val="24"/>
          <w:u w:val="single"/>
        </w:rPr>
      </w:pPr>
      <w:proofErr w:type="spellStart"/>
      <w:r w:rsidRPr="00335136">
        <w:rPr>
          <w:sz w:val="24"/>
          <w:u w:val="single"/>
        </w:rPr>
        <w:lastRenderedPageBreak/>
        <w:t>MobileMark</w:t>
      </w:r>
      <w:proofErr w:type="spellEnd"/>
      <w:r w:rsidRPr="00335136">
        <w:rPr>
          <w:sz w:val="24"/>
          <w:u w:val="single"/>
        </w:rPr>
        <w:t>:</w:t>
      </w:r>
    </w:p>
    <w:p w14:paraId="31C6FD01" w14:textId="77777777" w:rsidR="00335136" w:rsidRPr="00335136" w:rsidRDefault="00335136" w:rsidP="009C299B">
      <w:pPr>
        <w:pStyle w:val="ListParagraph"/>
        <w:numPr>
          <w:ilvl w:val="0"/>
          <w:numId w:val="29"/>
        </w:numPr>
        <w:spacing w:after="160" w:line="278" w:lineRule="auto"/>
        <w:contextualSpacing/>
        <w:jc w:val="both"/>
        <w:rPr>
          <w:sz w:val="24"/>
        </w:rPr>
      </w:pPr>
      <w:r w:rsidRPr="00335136">
        <w:rPr>
          <w:sz w:val="24"/>
        </w:rPr>
        <w:t>Evaluates battery life and performance of mobile devices under realistic usage scenarios.</w:t>
      </w:r>
    </w:p>
    <w:p w14:paraId="39E4DBF1" w14:textId="44A76C9F" w:rsidR="00335136" w:rsidRPr="00335136" w:rsidRDefault="00335136" w:rsidP="009C299B">
      <w:pPr>
        <w:pStyle w:val="ListParagraph"/>
        <w:numPr>
          <w:ilvl w:val="0"/>
          <w:numId w:val="29"/>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w:t>
      </w:r>
      <w:proofErr w:type="spellStart"/>
      <w:r w:rsidRPr="00335136">
        <w:rPr>
          <w:sz w:val="24"/>
        </w:rPr>
        <w:t>MobileMark</w:t>
      </w:r>
      <w:proofErr w:type="spellEnd"/>
      <w:r w:rsidRPr="00335136">
        <w:rPr>
          <w:sz w:val="24"/>
        </w:rPr>
        <w:t>: It provides a balanced view of performance and power efficiency for laptops and other portable devices.</w:t>
      </w:r>
    </w:p>
    <w:p w14:paraId="6DB9293D" w14:textId="77777777" w:rsidR="00335136" w:rsidRDefault="00335136" w:rsidP="009C299B">
      <w:pPr>
        <w:jc w:val="both"/>
        <w:rPr>
          <w:b/>
          <w:bCs/>
          <w:sz w:val="24"/>
        </w:rPr>
      </w:pPr>
    </w:p>
    <w:p w14:paraId="1BD67875" w14:textId="480472E9" w:rsidR="00335136" w:rsidRPr="00335136" w:rsidRDefault="00335136" w:rsidP="009C299B">
      <w:pPr>
        <w:jc w:val="both"/>
        <w:rPr>
          <w:b/>
          <w:bCs/>
          <w:sz w:val="24"/>
        </w:rPr>
      </w:pPr>
      <w:r w:rsidRPr="00335136">
        <w:rPr>
          <w:b/>
          <w:bCs/>
          <w:sz w:val="24"/>
        </w:rPr>
        <w:t>Specialized Benchmarks</w:t>
      </w:r>
    </w:p>
    <w:p w14:paraId="0DD7D40F" w14:textId="77777777" w:rsidR="00335136" w:rsidRPr="00335136" w:rsidRDefault="00335136" w:rsidP="009C299B">
      <w:pPr>
        <w:jc w:val="both"/>
        <w:rPr>
          <w:sz w:val="24"/>
          <w:u w:val="single"/>
        </w:rPr>
      </w:pPr>
      <w:r w:rsidRPr="00335136">
        <w:rPr>
          <w:sz w:val="24"/>
          <w:u w:val="single"/>
        </w:rPr>
        <w:t>TPC (Transaction Processing Performance Council) Benchmarks:</w:t>
      </w:r>
    </w:p>
    <w:p w14:paraId="2BEEF5BA" w14:textId="77777777" w:rsidR="00335136" w:rsidRPr="00335136" w:rsidRDefault="00335136" w:rsidP="009C299B">
      <w:pPr>
        <w:pStyle w:val="ListParagraph"/>
        <w:numPr>
          <w:ilvl w:val="0"/>
          <w:numId w:val="30"/>
        </w:numPr>
        <w:spacing w:after="160" w:line="278" w:lineRule="auto"/>
        <w:contextualSpacing/>
        <w:jc w:val="both"/>
        <w:rPr>
          <w:sz w:val="24"/>
        </w:rPr>
      </w:pPr>
      <w:r w:rsidRPr="00335136">
        <w:rPr>
          <w:sz w:val="24"/>
        </w:rPr>
        <w:t>TPC-C: Measures the performance of online transaction processing (OLTP) systems.</w:t>
      </w:r>
    </w:p>
    <w:p w14:paraId="0955B5D8" w14:textId="77777777" w:rsidR="00335136" w:rsidRPr="00335136" w:rsidRDefault="00335136" w:rsidP="009C299B">
      <w:pPr>
        <w:pStyle w:val="ListParagraph"/>
        <w:numPr>
          <w:ilvl w:val="0"/>
          <w:numId w:val="30"/>
        </w:numPr>
        <w:spacing w:after="160" w:line="278" w:lineRule="auto"/>
        <w:contextualSpacing/>
        <w:jc w:val="both"/>
        <w:rPr>
          <w:sz w:val="24"/>
        </w:rPr>
      </w:pPr>
      <w:r w:rsidRPr="00335136">
        <w:rPr>
          <w:sz w:val="24"/>
        </w:rPr>
        <w:t>TPC-H: Evaluates decision support systems with a focus on complex queries.</w:t>
      </w:r>
    </w:p>
    <w:p w14:paraId="382DC7B5" w14:textId="0E41C67E" w:rsidR="00335136" w:rsidRPr="00335136" w:rsidRDefault="00335136" w:rsidP="009C299B">
      <w:pPr>
        <w:pStyle w:val="ListParagraph"/>
        <w:numPr>
          <w:ilvl w:val="0"/>
          <w:numId w:val="30"/>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TPC: These benchmarks are tailored for database systems, providing detailed insights into transaction processing and query performance.</w:t>
      </w:r>
    </w:p>
    <w:p w14:paraId="4F5332FC" w14:textId="77777777" w:rsidR="00335136" w:rsidRPr="00335136" w:rsidRDefault="00335136" w:rsidP="009C299B">
      <w:pPr>
        <w:jc w:val="both"/>
        <w:rPr>
          <w:sz w:val="24"/>
          <w:u w:val="single"/>
        </w:rPr>
      </w:pPr>
      <w:r w:rsidRPr="00335136">
        <w:rPr>
          <w:sz w:val="24"/>
          <w:u w:val="single"/>
        </w:rPr>
        <w:t xml:space="preserve">SPEC SFS and </w:t>
      </w:r>
      <w:proofErr w:type="spellStart"/>
      <w:r w:rsidRPr="00335136">
        <w:rPr>
          <w:sz w:val="24"/>
          <w:u w:val="single"/>
        </w:rPr>
        <w:t>SPECmail</w:t>
      </w:r>
      <w:proofErr w:type="spellEnd"/>
      <w:r w:rsidRPr="00335136">
        <w:rPr>
          <w:sz w:val="24"/>
          <w:u w:val="single"/>
        </w:rPr>
        <w:t>:</w:t>
      </w:r>
    </w:p>
    <w:p w14:paraId="45D7CB48" w14:textId="77777777" w:rsidR="00335136" w:rsidRPr="00335136" w:rsidRDefault="00335136" w:rsidP="009C299B">
      <w:pPr>
        <w:pStyle w:val="ListParagraph"/>
        <w:numPr>
          <w:ilvl w:val="0"/>
          <w:numId w:val="31"/>
        </w:numPr>
        <w:spacing w:after="160" w:line="278" w:lineRule="auto"/>
        <w:contextualSpacing/>
        <w:jc w:val="both"/>
        <w:rPr>
          <w:sz w:val="24"/>
        </w:rPr>
      </w:pPr>
      <w:r w:rsidRPr="00335136">
        <w:rPr>
          <w:sz w:val="24"/>
        </w:rPr>
        <w:t>SPEC SFS: Evaluates file server performance.</w:t>
      </w:r>
    </w:p>
    <w:p w14:paraId="029E6BEA" w14:textId="77777777" w:rsidR="00335136" w:rsidRPr="00335136" w:rsidRDefault="00335136" w:rsidP="009C299B">
      <w:pPr>
        <w:pStyle w:val="ListParagraph"/>
        <w:numPr>
          <w:ilvl w:val="0"/>
          <w:numId w:val="31"/>
        </w:numPr>
        <w:spacing w:after="160" w:line="278" w:lineRule="auto"/>
        <w:contextualSpacing/>
        <w:jc w:val="both"/>
        <w:rPr>
          <w:sz w:val="24"/>
        </w:rPr>
      </w:pPr>
      <w:proofErr w:type="spellStart"/>
      <w:r w:rsidRPr="00335136">
        <w:rPr>
          <w:sz w:val="24"/>
        </w:rPr>
        <w:t>SPECmail</w:t>
      </w:r>
      <w:proofErr w:type="spellEnd"/>
      <w:r w:rsidRPr="00335136">
        <w:rPr>
          <w:sz w:val="24"/>
        </w:rPr>
        <w:t>: Measures email server performance.</w:t>
      </w:r>
    </w:p>
    <w:p w14:paraId="129EB2EC" w14:textId="2F4C7C1D" w:rsidR="00335136" w:rsidRPr="00335136" w:rsidRDefault="00335136" w:rsidP="009C299B">
      <w:pPr>
        <w:pStyle w:val="ListParagraph"/>
        <w:numPr>
          <w:ilvl w:val="0"/>
          <w:numId w:val="31"/>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SPEC SFS and </w:t>
      </w:r>
      <w:proofErr w:type="spellStart"/>
      <w:r w:rsidRPr="00335136">
        <w:rPr>
          <w:sz w:val="24"/>
        </w:rPr>
        <w:t>SPECmail</w:t>
      </w:r>
      <w:proofErr w:type="spellEnd"/>
      <w:r w:rsidRPr="00335136">
        <w:rPr>
          <w:sz w:val="24"/>
        </w:rPr>
        <w:t>: These benchmarks are specialized for assessing the performance of file and email servers, making them ideal for enterprise environments.</w:t>
      </w:r>
    </w:p>
    <w:p w14:paraId="6D42C314" w14:textId="77777777" w:rsidR="00335136" w:rsidRPr="00335136" w:rsidRDefault="00335136" w:rsidP="009C299B">
      <w:pPr>
        <w:jc w:val="both"/>
        <w:rPr>
          <w:b/>
          <w:bCs/>
          <w:sz w:val="24"/>
        </w:rPr>
      </w:pPr>
      <w:r w:rsidRPr="00335136">
        <w:rPr>
          <w:b/>
          <w:bCs/>
          <w:sz w:val="24"/>
        </w:rPr>
        <w:t>Synthetic Benchmarks</w:t>
      </w:r>
    </w:p>
    <w:p w14:paraId="3542C1B7" w14:textId="77777777" w:rsidR="00335136" w:rsidRPr="00335136" w:rsidRDefault="00335136" w:rsidP="009C299B">
      <w:pPr>
        <w:jc w:val="both"/>
        <w:rPr>
          <w:sz w:val="24"/>
          <w:u w:val="single"/>
        </w:rPr>
      </w:pPr>
      <w:proofErr w:type="spellStart"/>
      <w:r w:rsidRPr="00335136">
        <w:rPr>
          <w:sz w:val="24"/>
          <w:u w:val="single"/>
        </w:rPr>
        <w:t>Linpack</w:t>
      </w:r>
      <w:proofErr w:type="spellEnd"/>
      <w:r w:rsidRPr="00335136">
        <w:rPr>
          <w:sz w:val="24"/>
          <w:u w:val="single"/>
        </w:rPr>
        <w:t>:</w:t>
      </w:r>
    </w:p>
    <w:p w14:paraId="5D0E4F3D" w14:textId="77777777" w:rsidR="00335136" w:rsidRPr="00335136" w:rsidRDefault="00335136" w:rsidP="009C299B">
      <w:pPr>
        <w:pStyle w:val="ListParagraph"/>
        <w:numPr>
          <w:ilvl w:val="0"/>
          <w:numId w:val="32"/>
        </w:numPr>
        <w:spacing w:after="160" w:line="278" w:lineRule="auto"/>
        <w:contextualSpacing/>
        <w:jc w:val="both"/>
        <w:rPr>
          <w:sz w:val="24"/>
        </w:rPr>
      </w:pPr>
      <w:r w:rsidRPr="00335136">
        <w:rPr>
          <w:sz w:val="24"/>
        </w:rPr>
        <w:t>Measures floating-point computing power, particularly useful for high-performance computing (HPC) systems.</w:t>
      </w:r>
    </w:p>
    <w:p w14:paraId="0902B520" w14:textId="0345F5BF" w:rsidR="00335136" w:rsidRPr="00335136" w:rsidRDefault="00335136" w:rsidP="009C299B">
      <w:pPr>
        <w:pStyle w:val="ListParagraph"/>
        <w:numPr>
          <w:ilvl w:val="0"/>
          <w:numId w:val="32"/>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w:t>
      </w:r>
      <w:proofErr w:type="spellStart"/>
      <w:r w:rsidRPr="00335136">
        <w:rPr>
          <w:sz w:val="24"/>
        </w:rPr>
        <w:t>Linpack</w:t>
      </w:r>
      <w:proofErr w:type="spellEnd"/>
      <w:r w:rsidRPr="00335136">
        <w:rPr>
          <w:sz w:val="24"/>
        </w:rPr>
        <w:t>: It's a standard benchmark for evaluating supercomputers, providing a measure of their ability to solve linear equations.</w:t>
      </w:r>
    </w:p>
    <w:p w14:paraId="47EB378F" w14:textId="77777777" w:rsidR="00335136" w:rsidRPr="00335136" w:rsidRDefault="00335136" w:rsidP="009C299B">
      <w:pPr>
        <w:jc w:val="both"/>
        <w:rPr>
          <w:sz w:val="24"/>
          <w:u w:val="single"/>
        </w:rPr>
      </w:pPr>
      <w:r w:rsidRPr="00335136">
        <w:rPr>
          <w:sz w:val="24"/>
          <w:u w:val="single"/>
        </w:rPr>
        <w:t>Cinebench:</w:t>
      </w:r>
    </w:p>
    <w:p w14:paraId="25BF45DD" w14:textId="77777777" w:rsidR="00335136" w:rsidRPr="00335136" w:rsidRDefault="00335136" w:rsidP="009C299B">
      <w:pPr>
        <w:pStyle w:val="ListParagraph"/>
        <w:numPr>
          <w:ilvl w:val="0"/>
          <w:numId w:val="33"/>
        </w:numPr>
        <w:spacing w:after="160" w:line="278" w:lineRule="auto"/>
        <w:contextualSpacing/>
        <w:jc w:val="both"/>
        <w:rPr>
          <w:sz w:val="24"/>
        </w:rPr>
      </w:pPr>
      <w:r w:rsidRPr="00335136">
        <w:rPr>
          <w:sz w:val="24"/>
        </w:rPr>
        <w:t>Evaluates CPU and GPU performance using real-world rendering tasks.</w:t>
      </w:r>
    </w:p>
    <w:p w14:paraId="35E7EBC1" w14:textId="5B17DBF5" w:rsidR="00335136" w:rsidRPr="00335136" w:rsidRDefault="00335136" w:rsidP="009C299B">
      <w:pPr>
        <w:pStyle w:val="ListParagraph"/>
        <w:numPr>
          <w:ilvl w:val="0"/>
          <w:numId w:val="33"/>
        </w:numPr>
        <w:spacing w:after="160" w:line="278" w:lineRule="auto"/>
        <w:contextualSpacing/>
        <w:jc w:val="both"/>
        <w:rPr>
          <w:sz w:val="24"/>
        </w:rPr>
      </w:pPr>
      <w:r w:rsidRPr="00335136">
        <w:rPr>
          <w:sz w:val="24"/>
        </w:rPr>
        <w:t>Use</w:t>
      </w:r>
      <w:r w:rsidR="009C299B">
        <w:rPr>
          <w:sz w:val="24"/>
        </w:rPr>
        <w:t xml:space="preserve"> of</w:t>
      </w:r>
      <w:r w:rsidRPr="00335136">
        <w:rPr>
          <w:sz w:val="24"/>
        </w:rPr>
        <w:t xml:space="preserve"> Cinebench: It's based on the Cinema 4D engine, making it highly relevant for users in graphics and content creation industries.</w:t>
      </w:r>
    </w:p>
    <w:p w14:paraId="1D4C14FF" w14:textId="77777777" w:rsidR="00335136" w:rsidRPr="00335136" w:rsidRDefault="00335136" w:rsidP="009C299B">
      <w:pPr>
        <w:jc w:val="both"/>
        <w:rPr>
          <w:sz w:val="24"/>
        </w:rPr>
      </w:pPr>
      <w:r w:rsidRPr="00335136">
        <w:rPr>
          <w:sz w:val="24"/>
        </w:rPr>
        <w:t xml:space="preserve">The best benchmarks to use depend on your specific needs and the type of performance you want to measure. For general-purpose computing, SPEC CPU and </w:t>
      </w:r>
      <w:proofErr w:type="spellStart"/>
      <w:r w:rsidRPr="00335136">
        <w:rPr>
          <w:sz w:val="24"/>
        </w:rPr>
        <w:t>Geekbench</w:t>
      </w:r>
      <w:proofErr w:type="spellEnd"/>
      <w:r w:rsidRPr="00335136">
        <w:rPr>
          <w:sz w:val="24"/>
        </w:rPr>
        <w:t xml:space="preserve"> are highly recommended. For graphics and gaming, 3DMark and </w:t>
      </w:r>
      <w:proofErr w:type="spellStart"/>
      <w:r w:rsidRPr="00335136">
        <w:rPr>
          <w:sz w:val="24"/>
        </w:rPr>
        <w:t>Unigine</w:t>
      </w:r>
      <w:proofErr w:type="spellEnd"/>
      <w:r w:rsidRPr="00335136">
        <w:rPr>
          <w:sz w:val="24"/>
        </w:rPr>
        <w:t xml:space="preserve"> benchmarks provide in-depth insights. For power efficiency, SPEC Power and </w:t>
      </w:r>
      <w:proofErr w:type="spellStart"/>
      <w:r w:rsidRPr="00335136">
        <w:rPr>
          <w:sz w:val="24"/>
        </w:rPr>
        <w:t>MobileMark</w:t>
      </w:r>
      <w:proofErr w:type="spellEnd"/>
      <w:r w:rsidRPr="00335136">
        <w:rPr>
          <w:sz w:val="24"/>
        </w:rPr>
        <w:t xml:space="preserve"> are excellent choices. Specialized benchmarks like TPC for databases and SPEC SFS for file servers cater to specific workloads.</w:t>
      </w:r>
    </w:p>
    <w:p w14:paraId="0ACE31DD" w14:textId="77777777" w:rsidR="00335136" w:rsidRPr="00335136" w:rsidRDefault="00335136" w:rsidP="009C299B">
      <w:pPr>
        <w:jc w:val="both"/>
        <w:rPr>
          <w:sz w:val="24"/>
        </w:rPr>
      </w:pPr>
      <w:r w:rsidRPr="00335136">
        <w:rPr>
          <w:sz w:val="24"/>
        </w:rPr>
        <w:t>Using a combination of these benchmarks can provide a comprehensive view of a system's performance across different dimensions, helping you make informed decisions based on accurate and reliable data.</w:t>
      </w:r>
    </w:p>
    <w:p w14:paraId="77AF3F1D" w14:textId="77777777" w:rsidR="00335136" w:rsidRDefault="00335136" w:rsidP="00335136">
      <w:pPr>
        <w:snapToGrid w:val="0"/>
        <w:contextualSpacing/>
        <w:rPr>
          <w:rFonts w:ascii="Times-New-Roman" w:hAnsi="Times-New-Roman" w:cs="Times-New-Roman"/>
          <w:sz w:val="24"/>
          <w:lang w:eastAsia="zh-CN"/>
        </w:rPr>
      </w:pPr>
    </w:p>
    <w:p w14:paraId="03FC2B79" w14:textId="77777777" w:rsidR="00335136" w:rsidRDefault="00335136" w:rsidP="00335136">
      <w:pPr>
        <w:snapToGrid w:val="0"/>
        <w:contextualSpacing/>
        <w:rPr>
          <w:rFonts w:ascii="Times-New-Roman" w:hAnsi="Times-New-Roman" w:cs="Times-New-Roman"/>
          <w:sz w:val="24"/>
          <w:lang w:eastAsia="zh-CN"/>
        </w:rPr>
      </w:pPr>
    </w:p>
    <w:p w14:paraId="67FC96E7" w14:textId="7593ACC3" w:rsidR="00335136" w:rsidRDefault="00335136" w:rsidP="00294937">
      <w:pPr>
        <w:snapToGrid w:val="0"/>
        <w:contextualSpacing/>
        <w:jc w:val="center"/>
        <w:rPr>
          <w:rFonts w:ascii="Times-New-Roman" w:hAnsi="Times-New-Roman" w:cs="Times-New-Roman"/>
          <w:sz w:val="24"/>
          <w:lang w:eastAsia="zh-CN"/>
        </w:rPr>
      </w:pPr>
      <w:r>
        <w:rPr>
          <w:rFonts w:ascii="Times-New-Roman" w:hAnsi="Times-New-Roman" w:cs="Times-New-Roman"/>
          <w:sz w:val="24"/>
          <w:lang w:eastAsia="zh-CN"/>
        </w:rPr>
        <w:t>==============================</w:t>
      </w:r>
    </w:p>
    <w:p w14:paraId="01FF2307" w14:textId="77777777" w:rsidR="00335136" w:rsidRDefault="00335136" w:rsidP="00335136">
      <w:pPr>
        <w:snapToGrid w:val="0"/>
        <w:contextualSpacing/>
        <w:rPr>
          <w:rFonts w:ascii="Times-New-Roman" w:hAnsi="Times-New-Roman" w:cs="Times-New-Roman"/>
          <w:sz w:val="24"/>
          <w:lang w:eastAsia="zh-CN"/>
        </w:rPr>
      </w:pPr>
    </w:p>
    <w:p w14:paraId="5C2F1D1B" w14:textId="77777777" w:rsidR="00335136" w:rsidRDefault="00335136" w:rsidP="00335136">
      <w:pPr>
        <w:snapToGrid w:val="0"/>
        <w:contextualSpacing/>
        <w:rPr>
          <w:rFonts w:ascii="Times-New-Roman" w:hAnsi="Times-New-Roman" w:cs="Times-New-Roman"/>
          <w:sz w:val="24"/>
          <w:lang w:eastAsia="zh-CN"/>
        </w:rPr>
      </w:pPr>
    </w:p>
    <w:p w14:paraId="12FDDF8F" w14:textId="77777777" w:rsidR="00335136" w:rsidRDefault="00335136" w:rsidP="00335136">
      <w:pPr>
        <w:snapToGrid w:val="0"/>
        <w:contextualSpacing/>
        <w:rPr>
          <w:rFonts w:ascii="Times-New-Roman" w:hAnsi="Times-New-Roman" w:cs="Times-New-Roman"/>
          <w:sz w:val="24"/>
          <w:lang w:eastAsia="zh-CN"/>
        </w:rPr>
      </w:pPr>
    </w:p>
    <w:p w14:paraId="3F323D57" w14:textId="77777777" w:rsidR="00335136" w:rsidRDefault="00335136" w:rsidP="00335136">
      <w:pPr>
        <w:snapToGrid w:val="0"/>
        <w:contextualSpacing/>
        <w:rPr>
          <w:rFonts w:ascii="Times-New-Roman" w:hAnsi="Times-New-Roman" w:cs="Times-New-Roman"/>
          <w:sz w:val="24"/>
          <w:lang w:eastAsia="zh-CN"/>
        </w:rPr>
      </w:pPr>
    </w:p>
    <w:p w14:paraId="0203167D" w14:textId="77777777" w:rsidR="00335136" w:rsidRDefault="00335136" w:rsidP="00335136">
      <w:pPr>
        <w:snapToGrid w:val="0"/>
        <w:contextualSpacing/>
        <w:rPr>
          <w:rFonts w:ascii="Times-New-Roman" w:hAnsi="Times-New-Roman" w:cs="Times-New-Roman"/>
          <w:sz w:val="24"/>
          <w:lang w:eastAsia="zh-CN"/>
        </w:rPr>
      </w:pPr>
    </w:p>
    <w:p w14:paraId="662D8B69" w14:textId="77777777" w:rsidR="00335136" w:rsidRDefault="00335136" w:rsidP="00335136">
      <w:pPr>
        <w:snapToGrid w:val="0"/>
        <w:contextualSpacing/>
        <w:rPr>
          <w:rFonts w:ascii="Times-New-Roman" w:hAnsi="Times-New-Roman" w:cs="Times-New-Roman"/>
          <w:sz w:val="24"/>
          <w:lang w:eastAsia="zh-CN"/>
        </w:rPr>
      </w:pPr>
    </w:p>
    <w:p w14:paraId="46D676E0" w14:textId="77777777" w:rsidR="00335136" w:rsidRDefault="00335136" w:rsidP="00335136">
      <w:pPr>
        <w:snapToGrid w:val="0"/>
        <w:contextualSpacing/>
        <w:rPr>
          <w:rFonts w:ascii="Times-New-Roman" w:hAnsi="Times-New-Roman" w:cs="Times-New-Roman"/>
          <w:sz w:val="24"/>
          <w:lang w:eastAsia="zh-CN"/>
        </w:rPr>
      </w:pPr>
    </w:p>
    <w:p w14:paraId="43119569" w14:textId="77777777" w:rsidR="00335136" w:rsidRDefault="00335136" w:rsidP="00335136">
      <w:pPr>
        <w:snapToGrid w:val="0"/>
        <w:contextualSpacing/>
        <w:rPr>
          <w:rFonts w:ascii="Times-New-Roman" w:hAnsi="Times-New-Roman" w:cs="Times-New-Roman"/>
          <w:sz w:val="24"/>
          <w:lang w:eastAsia="zh-CN"/>
        </w:rPr>
      </w:pPr>
    </w:p>
    <w:p w14:paraId="016D9421" w14:textId="77777777" w:rsidR="00335136" w:rsidRPr="00335136" w:rsidRDefault="00335136" w:rsidP="00335136">
      <w:pPr>
        <w:snapToGrid w:val="0"/>
        <w:contextualSpacing/>
        <w:rPr>
          <w:rFonts w:ascii="Times-New-Roman" w:hAnsi="Times-New-Roman" w:cs="Times-New-Roman"/>
          <w:sz w:val="24"/>
          <w:lang w:eastAsia="zh-CN"/>
        </w:rPr>
      </w:pPr>
    </w:p>
    <w:p w14:paraId="0F5DA810" w14:textId="77777777" w:rsidR="00E2584C" w:rsidRDefault="00960C6C" w:rsidP="00E2584C">
      <w:pPr>
        <w:pStyle w:val="ListParagraph"/>
        <w:numPr>
          <w:ilvl w:val="0"/>
          <w:numId w:val="6"/>
        </w:numPr>
        <w:snapToGrid w:val="0"/>
        <w:ind w:left="270" w:hanging="270"/>
        <w:contextualSpacing/>
        <w:rPr>
          <w:rFonts w:ascii="Times-New-Roman" w:hAnsi="Times-New-Roman" w:cs="Times-New-Roman"/>
          <w:sz w:val="24"/>
          <w:lang w:eastAsia="zh-CN"/>
        </w:rPr>
      </w:pPr>
      <w:proofErr w:type="gramStart"/>
      <w:r>
        <w:rPr>
          <w:rFonts w:ascii="Times-New-Roman" w:hAnsi="Times-New-Roman" w:cs="Times-New-Roman"/>
          <w:sz w:val="24"/>
          <w:lang w:eastAsia="zh-CN"/>
        </w:rPr>
        <w:t>Assuming that</w:t>
      </w:r>
      <w:proofErr w:type="gramEnd"/>
      <w:r>
        <w:rPr>
          <w:rFonts w:ascii="Times-New-Roman" w:hAnsi="Times-New-Roman" w:cs="Times-New-Roman"/>
          <w:sz w:val="24"/>
          <w:lang w:eastAsia="zh-CN"/>
        </w:rPr>
        <w:t xml:space="preserve"> </w:t>
      </w:r>
      <w:r w:rsidR="00E2584C" w:rsidRPr="00E2584C">
        <w:rPr>
          <w:rFonts w:ascii="Times-New-Roman" w:hAnsi="Times-New-Roman" w:cs="Times-New-Roman"/>
          <w:i/>
          <w:sz w:val="24"/>
          <w:lang w:eastAsia="zh-CN"/>
        </w:rPr>
        <w:t>program 1</w:t>
      </w:r>
      <w:r w:rsidR="00E2584C">
        <w:rPr>
          <w:rFonts w:ascii="Times-New-Roman" w:hAnsi="Times-New-Roman" w:cs="Times-New-Roman"/>
          <w:sz w:val="24"/>
          <w:lang w:eastAsia="zh-CN"/>
        </w:rPr>
        <w:t xml:space="preserve"> is running on </w:t>
      </w:r>
      <w:r w:rsidR="00E2584C" w:rsidRPr="00E2584C">
        <w:rPr>
          <w:rFonts w:ascii="Times-New-Roman" w:hAnsi="Times-New-Roman" w:cs="Times-New-Roman"/>
          <w:i/>
          <w:sz w:val="24"/>
          <w:lang w:eastAsia="zh-CN"/>
        </w:rPr>
        <w:t>computer 1</w:t>
      </w:r>
      <w:r w:rsidR="00E2584C">
        <w:rPr>
          <w:rFonts w:ascii="Times-New-Roman" w:hAnsi="Times-New-Roman" w:cs="Times-New-Roman"/>
          <w:sz w:val="24"/>
          <w:lang w:eastAsia="zh-CN"/>
        </w:rPr>
        <w:t xml:space="preserve"> with the following parameters: </w:t>
      </w:r>
    </w:p>
    <w:p w14:paraId="1705342C" w14:textId="77777777" w:rsidR="00CB42AD" w:rsidRDefault="00CB42AD" w:rsidP="00CB42AD">
      <w:pPr>
        <w:pStyle w:val="ListParagraph"/>
        <w:snapToGrid w:val="0"/>
        <w:ind w:left="270"/>
        <w:contextualSpacing/>
        <w:rPr>
          <w:rFonts w:ascii="Times-New-Roman" w:hAnsi="Times-New-Roman" w:cs="Times-New-Roman"/>
          <w:sz w:val="24"/>
          <w:lang w:eastAsia="zh-CN"/>
        </w:rPr>
      </w:pPr>
    </w:p>
    <w:p w14:paraId="3DAF44F7" w14:textId="77777777" w:rsidR="00E2584C" w:rsidRDefault="00E2584C" w:rsidP="00E2584C">
      <w:pPr>
        <w:pStyle w:val="ListParagraph"/>
        <w:numPr>
          <w:ilvl w:val="1"/>
          <w:numId w:val="6"/>
        </w:numPr>
        <w:snapToGrid w:val="0"/>
        <w:contextualSpacing/>
        <w:rPr>
          <w:rFonts w:ascii="Times-New-Roman" w:hAnsi="Times-New-Roman" w:cs="Times-New-Roman"/>
          <w:sz w:val="24"/>
          <w:lang w:eastAsia="zh-CN"/>
        </w:rPr>
      </w:pPr>
      <w:r>
        <w:rPr>
          <w:rFonts w:ascii="Times-New-Roman" w:hAnsi="Times-New-Roman" w:cs="Times-New-Roman"/>
          <w:sz w:val="24"/>
          <w:lang w:eastAsia="zh-CN"/>
        </w:rPr>
        <w:t xml:space="preserve">Instruction Count = </w:t>
      </w:r>
      <w:r w:rsidRPr="00E2584C">
        <w:rPr>
          <w:rFonts w:ascii="Times-New-Roman" w:hAnsi="Times-New-Roman" w:cs="Times-New-Roman"/>
          <w:sz w:val="24"/>
          <w:lang w:eastAsia="zh-CN"/>
        </w:rPr>
        <w:t>23400</w:t>
      </w:r>
    </w:p>
    <w:p w14:paraId="07F58E6D" w14:textId="77777777" w:rsidR="00E2584C" w:rsidRDefault="00E2584C" w:rsidP="00E2584C">
      <w:pPr>
        <w:pStyle w:val="ListParagraph"/>
        <w:numPr>
          <w:ilvl w:val="1"/>
          <w:numId w:val="6"/>
        </w:numPr>
        <w:snapToGrid w:val="0"/>
        <w:contextualSpacing/>
        <w:rPr>
          <w:rFonts w:ascii="Times-New-Roman" w:hAnsi="Times-New-Roman" w:cs="Times-New-Roman"/>
          <w:sz w:val="24"/>
          <w:lang w:eastAsia="zh-CN"/>
        </w:rPr>
      </w:pPr>
      <w:r>
        <w:rPr>
          <w:rFonts w:ascii="Times-New-Roman" w:hAnsi="Times-New-Roman" w:cs="Times-New-Roman"/>
          <w:sz w:val="24"/>
          <w:lang w:eastAsia="zh-CN"/>
        </w:rPr>
        <w:t>Average CPI = 2.1</w:t>
      </w:r>
    </w:p>
    <w:p w14:paraId="7265A524" w14:textId="77777777" w:rsidR="00E2584C" w:rsidRDefault="00E2584C" w:rsidP="00E2584C">
      <w:pPr>
        <w:pStyle w:val="ListParagraph"/>
        <w:numPr>
          <w:ilvl w:val="1"/>
          <w:numId w:val="6"/>
        </w:numPr>
        <w:snapToGrid w:val="0"/>
        <w:contextualSpacing/>
        <w:rPr>
          <w:rFonts w:ascii="Times-New-Roman" w:hAnsi="Times-New-Roman" w:cs="Times-New-Roman"/>
          <w:sz w:val="24"/>
          <w:lang w:eastAsia="zh-CN"/>
        </w:rPr>
      </w:pPr>
      <w:r>
        <w:rPr>
          <w:rFonts w:ascii="Times-New-Roman" w:hAnsi="Times-New-Roman" w:cs="Times-New-Roman"/>
          <w:sz w:val="24"/>
          <w:lang w:eastAsia="zh-CN"/>
        </w:rPr>
        <w:t>Clock Rate = 3.0 GHz</w:t>
      </w:r>
    </w:p>
    <w:p w14:paraId="407D4319" w14:textId="77777777" w:rsidR="00CB42AD" w:rsidRPr="00E2584C" w:rsidRDefault="00CB42AD" w:rsidP="00CB42AD">
      <w:pPr>
        <w:pStyle w:val="ListParagraph"/>
        <w:snapToGrid w:val="0"/>
        <w:ind w:left="1440"/>
        <w:contextualSpacing/>
        <w:rPr>
          <w:rFonts w:ascii="Times-New-Roman" w:hAnsi="Times-New-Roman" w:cs="Times-New-Roman"/>
          <w:sz w:val="24"/>
          <w:lang w:eastAsia="zh-CN"/>
        </w:rPr>
      </w:pPr>
    </w:p>
    <w:p w14:paraId="2083FB03" w14:textId="77777777" w:rsidR="004630BD" w:rsidRDefault="00F24F99" w:rsidP="004630BD">
      <w:pPr>
        <w:pStyle w:val="ListParagraph"/>
        <w:snapToGrid w:val="0"/>
        <w:ind w:left="270"/>
        <w:contextualSpacing/>
        <w:rPr>
          <w:rFonts w:ascii="Times-New-Roman" w:hAnsi="Times-New-Roman" w:cs="Times-New-Roman"/>
          <w:sz w:val="24"/>
          <w:lang w:eastAsia="zh-CN"/>
        </w:rPr>
      </w:pPr>
      <w:r>
        <w:rPr>
          <w:rFonts w:ascii="Times-New-Roman" w:hAnsi="Times-New-Roman" w:cs="Times-New-Roman"/>
          <w:sz w:val="24"/>
          <w:lang w:eastAsia="zh-CN"/>
        </w:rPr>
        <w:t>f</w:t>
      </w:r>
      <w:r w:rsidR="00E2584C">
        <w:rPr>
          <w:rFonts w:ascii="Times-New-Roman" w:hAnsi="Times-New-Roman" w:cs="Times-New-Roman"/>
          <w:sz w:val="24"/>
          <w:lang w:eastAsia="zh-CN"/>
        </w:rPr>
        <w:t>ind the execution time</w:t>
      </w:r>
      <w:r>
        <w:rPr>
          <w:rFonts w:ascii="Times-New-Roman" w:hAnsi="Times-New-Roman" w:cs="Times-New-Roman"/>
          <w:sz w:val="24"/>
          <w:lang w:eastAsia="zh-CN"/>
        </w:rPr>
        <w:t xml:space="preserve"> of </w:t>
      </w:r>
      <w:r w:rsidRPr="00E2584C">
        <w:rPr>
          <w:rFonts w:ascii="Times-New-Roman" w:hAnsi="Times-New-Roman" w:cs="Times-New-Roman"/>
          <w:i/>
          <w:sz w:val="24"/>
          <w:lang w:eastAsia="zh-CN"/>
        </w:rPr>
        <w:t>program 1</w:t>
      </w:r>
      <w:r>
        <w:rPr>
          <w:rFonts w:ascii="Times-New-Roman" w:hAnsi="Times-New-Roman" w:cs="Times-New-Roman"/>
          <w:sz w:val="24"/>
          <w:lang w:eastAsia="zh-CN"/>
        </w:rPr>
        <w:t xml:space="preserve"> on </w:t>
      </w:r>
      <w:r w:rsidRPr="00E2584C">
        <w:rPr>
          <w:rFonts w:ascii="Times-New-Roman" w:hAnsi="Times-New-Roman" w:cs="Times-New-Roman"/>
          <w:i/>
          <w:sz w:val="24"/>
          <w:lang w:eastAsia="zh-CN"/>
        </w:rPr>
        <w:t>computer 1</w:t>
      </w:r>
      <w:r w:rsidRPr="00F24F99">
        <w:rPr>
          <w:rFonts w:ascii="Times-New-Roman" w:hAnsi="Times-New-Roman" w:cs="Times-New-Roman"/>
          <w:sz w:val="24"/>
          <w:lang w:eastAsia="zh-CN"/>
        </w:rPr>
        <w:t xml:space="preserve">? </w:t>
      </w:r>
      <w:r>
        <w:rPr>
          <w:rFonts w:ascii="Times-New-Roman" w:hAnsi="Times-New-Roman" w:cs="Times-New-Roman"/>
          <w:sz w:val="24"/>
          <w:lang w:eastAsia="zh-CN"/>
        </w:rPr>
        <w:t xml:space="preserve">If </w:t>
      </w:r>
      <w:r w:rsidRPr="00E2584C">
        <w:rPr>
          <w:rFonts w:ascii="Times-New-Roman" w:hAnsi="Times-New-Roman" w:cs="Times-New-Roman"/>
          <w:i/>
          <w:sz w:val="24"/>
          <w:lang w:eastAsia="zh-CN"/>
        </w:rPr>
        <w:t xml:space="preserve">computer </w:t>
      </w:r>
      <w:r>
        <w:rPr>
          <w:rFonts w:ascii="Times-New-Roman" w:hAnsi="Times-New-Roman" w:cs="Times-New-Roman"/>
          <w:i/>
          <w:sz w:val="24"/>
          <w:lang w:eastAsia="zh-CN"/>
        </w:rPr>
        <w:t xml:space="preserve">2 </w:t>
      </w:r>
      <w:r w:rsidRPr="00F24F99">
        <w:rPr>
          <w:rFonts w:ascii="Times-New-Roman" w:hAnsi="Times-New-Roman" w:cs="Times-New-Roman"/>
          <w:sz w:val="24"/>
          <w:lang w:eastAsia="zh-CN"/>
        </w:rPr>
        <w:t>runs</w:t>
      </w:r>
      <w:r>
        <w:rPr>
          <w:rFonts w:ascii="Times-New-Roman" w:hAnsi="Times-New-Roman" w:cs="Times-New-Roman"/>
          <w:i/>
          <w:sz w:val="24"/>
          <w:lang w:eastAsia="zh-CN"/>
        </w:rPr>
        <w:t xml:space="preserve"> program 2 </w:t>
      </w:r>
      <w:r w:rsidRPr="00F24F99">
        <w:rPr>
          <w:rFonts w:ascii="Times-New-Roman" w:hAnsi="Times-New-Roman" w:cs="Times-New-Roman"/>
          <w:color w:val="FF0000"/>
          <w:sz w:val="24"/>
          <w:lang w:eastAsia="zh-CN"/>
        </w:rPr>
        <w:t>three</w:t>
      </w:r>
      <w:r w:rsidRPr="00F24F99">
        <w:rPr>
          <w:rFonts w:ascii="Times-New-Roman" w:hAnsi="Times-New-Roman" w:cs="Times-New-Roman"/>
          <w:sz w:val="24"/>
          <w:lang w:eastAsia="zh-CN"/>
        </w:rPr>
        <w:t xml:space="preserve"> times faster than</w:t>
      </w:r>
      <w:r>
        <w:rPr>
          <w:rFonts w:ascii="Times-New-Roman" w:hAnsi="Times-New-Roman" w:cs="Times-New-Roman"/>
          <w:i/>
          <w:sz w:val="24"/>
          <w:lang w:eastAsia="zh-CN"/>
        </w:rPr>
        <w:t xml:space="preserve"> </w:t>
      </w:r>
      <w:r w:rsidRPr="00E2584C">
        <w:rPr>
          <w:rFonts w:ascii="Times-New-Roman" w:hAnsi="Times-New-Roman" w:cs="Times-New-Roman"/>
          <w:i/>
          <w:sz w:val="24"/>
          <w:lang w:eastAsia="zh-CN"/>
        </w:rPr>
        <w:t xml:space="preserve">program </w:t>
      </w:r>
      <w:r w:rsidRPr="00F24F99">
        <w:rPr>
          <w:rFonts w:ascii="Times-New-Roman" w:hAnsi="Times-New-Roman" w:cs="Times-New-Roman"/>
          <w:sz w:val="24"/>
          <w:lang w:eastAsia="zh-CN"/>
        </w:rPr>
        <w:t xml:space="preserve">1 with the same clock rate and </w:t>
      </w:r>
      <w:r w:rsidR="00CB42AD">
        <w:rPr>
          <w:rFonts w:ascii="Times-New-Roman" w:hAnsi="Times-New-Roman" w:cs="Times-New-Roman"/>
          <w:sz w:val="24"/>
          <w:lang w:eastAsia="zh-CN"/>
        </w:rPr>
        <w:t>Average</w:t>
      </w:r>
      <w:r w:rsidR="00CB42AD" w:rsidRPr="00F24F99">
        <w:rPr>
          <w:rFonts w:ascii="Times-New-Roman" w:hAnsi="Times-New-Roman" w:cs="Times-New-Roman"/>
          <w:sz w:val="24"/>
          <w:lang w:eastAsia="zh-CN"/>
        </w:rPr>
        <w:t xml:space="preserve"> </w:t>
      </w:r>
      <w:r w:rsidRPr="00F24F99">
        <w:rPr>
          <w:rFonts w:ascii="Times-New-Roman" w:hAnsi="Times-New-Roman" w:cs="Times-New-Roman"/>
          <w:sz w:val="24"/>
          <w:lang w:eastAsia="zh-CN"/>
        </w:rPr>
        <w:t>CPI, then w</w:t>
      </w:r>
      <w:r>
        <w:rPr>
          <w:rFonts w:ascii="Times-New-Roman" w:hAnsi="Times-New-Roman" w:cs="Times-New-Roman"/>
          <w:sz w:val="24"/>
          <w:lang w:eastAsia="zh-CN"/>
        </w:rPr>
        <w:t>hat variable must be changed to meet this speedup requirement and what is the value</w:t>
      </w:r>
      <w:r w:rsidR="00CC6433">
        <w:rPr>
          <w:rFonts w:ascii="Times-New-Roman" w:hAnsi="Times-New-Roman" w:cs="Times-New-Roman"/>
          <w:sz w:val="24"/>
          <w:lang w:eastAsia="zh-CN"/>
        </w:rPr>
        <w:t xml:space="preserve"> of this variable</w:t>
      </w:r>
      <w:r>
        <w:rPr>
          <w:rFonts w:ascii="Times-New-Roman" w:hAnsi="Times-New-Roman" w:cs="Times-New-Roman"/>
          <w:sz w:val="24"/>
          <w:lang w:eastAsia="zh-CN"/>
        </w:rPr>
        <w:t xml:space="preserve">? </w:t>
      </w:r>
    </w:p>
    <w:p w14:paraId="58AFF497" w14:textId="77777777" w:rsidR="00335136" w:rsidRDefault="00335136" w:rsidP="00335136">
      <w:pPr>
        <w:snapToGrid w:val="0"/>
        <w:contextualSpacing/>
        <w:rPr>
          <w:rFonts w:ascii="Times-New-Roman" w:hAnsi="Times-New-Roman" w:cs="Times-New-Roman"/>
          <w:sz w:val="24"/>
          <w:lang w:eastAsia="zh-CN"/>
        </w:rPr>
      </w:pPr>
    </w:p>
    <w:p w14:paraId="7ED47D1A" w14:textId="23002C4B" w:rsidR="00335136" w:rsidRDefault="00335136" w:rsidP="00335136">
      <w:pPr>
        <w:snapToGrid w:val="0"/>
        <w:contextualSpacing/>
        <w:rPr>
          <w:rFonts w:ascii="Times-New-Roman" w:hAnsi="Times-New-Roman" w:cs="Times-New-Roman"/>
          <w:b/>
          <w:bCs/>
          <w:sz w:val="24"/>
          <w:u w:val="single"/>
          <w:lang w:eastAsia="zh-CN"/>
        </w:rPr>
      </w:pPr>
      <w:r w:rsidRPr="00335136">
        <w:rPr>
          <w:rFonts w:ascii="Times-New-Roman" w:hAnsi="Times-New-Roman" w:cs="Times-New-Roman"/>
          <w:b/>
          <w:bCs/>
          <w:sz w:val="24"/>
          <w:u w:val="single"/>
          <w:lang w:eastAsia="zh-CN"/>
        </w:rPr>
        <w:t>Answer:</w:t>
      </w:r>
    </w:p>
    <w:p w14:paraId="2F551418" w14:textId="77777777" w:rsidR="00335136" w:rsidRDefault="00335136" w:rsidP="00335136">
      <w:pPr>
        <w:snapToGrid w:val="0"/>
        <w:contextualSpacing/>
        <w:rPr>
          <w:rFonts w:ascii="Times-New-Roman" w:hAnsi="Times-New-Roman" w:cs="Times-New-Roman"/>
          <w:b/>
          <w:bCs/>
          <w:sz w:val="24"/>
          <w:u w:val="single"/>
          <w:lang w:eastAsia="zh-CN"/>
        </w:rPr>
      </w:pPr>
    </w:p>
    <w:p w14:paraId="3653E1AF" w14:textId="4A8656E0" w:rsidR="00335136" w:rsidRPr="00335136" w:rsidRDefault="00335136" w:rsidP="00E43512">
      <w:pPr>
        <w:jc w:val="both"/>
        <w:rPr>
          <w:sz w:val="24"/>
        </w:rPr>
      </w:pPr>
      <w:r w:rsidRPr="00335136">
        <w:rPr>
          <w:sz w:val="24"/>
        </w:rPr>
        <w:t>To find the execution time of program 1 on computer 1,</w:t>
      </w:r>
      <w:r w:rsidR="00294937">
        <w:rPr>
          <w:sz w:val="24"/>
        </w:rPr>
        <w:t xml:space="preserve"> </w:t>
      </w:r>
      <w:r w:rsidRPr="00335136">
        <w:rPr>
          <w:sz w:val="24"/>
        </w:rPr>
        <w:t xml:space="preserve">we </w:t>
      </w:r>
      <w:r w:rsidR="00294937">
        <w:rPr>
          <w:sz w:val="24"/>
        </w:rPr>
        <w:t>know the</w:t>
      </w:r>
      <w:r w:rsidRPr="00335136">
        <w:rPr>
          <w:sz w:val="24"/>
        </w:rPr>
        <w:t xml:space="preserve"> formula</w:t>
      </w:r>
      <w:r w:rsidR="00294937">
        <w:rPr>
          <w:sz w:val="24"/>
        </w:rPr>
        <w:t xml:space="preserve"> is</w:t>
      </w:r>
      <w:r w:rsidRPr="00335136">
        <w:rPr>
          <w:sz w:val="24"/>
        </w:rPr>
        <w:t>:</w:t>
      </w:r>
    </w:p>
    <w:p w14:paraId="4B05B9A2" w14:textId="77777777" w:rsidR="00335136" w:rsidRPr="00335136" w:rsidRDefault="00335136" w:rsidP="00E43512">
      <w:pPr>
        <w:ind w:firstLine="720"/>
        <w:jc w:val="both"/>
        <w:rPr>
          <w:sz w:val="24"/>
        </w:rPr>
      </w:pPr>
      <w:r w:rsidRPr="00335136">
        <w:rPr>
          <w:sz w:val="24"/>
        </w:rPr>
        <w:t>Execution Time = (Instruction Count × CPI) / Clock Rate</w:t>
      </w:r>
    </w:p>
    <w:p w14:paraId="35AF6B7F" w14:textId="77777777" w:rsidR="00335136" w:rsidRPr="00335136" w:rsidRDefault="00335136" w:rsidP="00E43512">
      <w:pPr>
        <w:jc w:val="both"/>
        <w:rPr>
          <w:sz w:val="24"/>
        </w:rPr>
      </w:pPr>
    </w:p>
    <w:p w14:paraId="25BBB357" w14:textId="77777777" w:rsidR="00335136" w:rsidRPr="00335136" w:rsidRDefault="00335136" w:rsidP="00E43512">
      <w:pPr>
        <w:jc w:val="both"/>
        <w:rPr>
          <w:sz w:val="24"/>
        </w:rPr>
      </w:pPr>
      <w:r w:rsidRPr="00335136">
        <w:rPr>
          <w:sz w:val="24"/>
        </w:rPr>
        <w:t>Given the parameters,</w:t>
      </w:r>
    </w:p>
    <w:p w14:paraId="2CDBE008" w14:textId="77777777" w:rsidR="00335136" w:rsidRPr="00335136" w:rsidRDefault="00335136" w:rsidP="00E43512">
      <w:pPr>
        <w:ind w:firstLine="720"/>
        <w:jc w:val="both"/>
        <w:rPr>
          <w:sz w:val="24"/>
        </w:rPr>
      </w:pPr>
      <w:r w:rsidRPr="00335136">
        <w:rPr>
          <w:sz w:val="24"/>
        </w:rPr>
        <w:t>Instruction Count (IC) = 23,400 instructions</w:t>
      </w:r>
    </w:p>
    <w:p w14:paraId="0A2E5B11" w14:textId="77777777" w:rsidR="00335136" w:rsidRPr="00335136" w:rsidRDefault="00335136" w:rsidP="00E43512">
      <w:pPr>
        <w:ind w:firstLine="720"/>
        <w:jc w:val="both"/>
        <w:rPr>
          <w:sz w:val="24"/>
        </w:rPr>
      </w:pPr>
      <w:r w:rsidRPr="00335136">
        <w:rPr>
          <w:sz w:val="24"/>
        </w:rPr>
        <w:t>Average CPI (Cycles Per Instruction) = 2.1</w:t>
      </w:r>
    </w:p>
    <w:p w14:paraId="4F2853A4" w14:textId="4B4AB0FB" w:rsidR="00335136" w:rsidRPr="00335136" w:rsidRDefault="00335136" w:rsidP="00E43512">
      <w:pPr>
        <w:ind w:firstLine="720"/>
        <w:jc w:val="both"/>
        <w:rPr>
          <w:sz w:val="24"/>
        </w:rPr>
      </w:pPr>
      <w:r w:rsidRPr="00335136">
        <w:rPr>
          <w:sz w:val="24"/>
        </w:rPr>
        <w:t>Clock Rate = 3.0 GHz</w:t>
      </w:r>
    </w:p>
    <w:p w14:paraId="591DA37A" w14:textId="77777777" w:rsidR="00335136" w:rsidRPr="00335136" w:rsidRDefault="00335136" w:rsidP="00E43512">
      <w:pPr>
        <w:jc w:val="both"/>
        <w:rPr>
          <w:sz w:val="24"/>
        </w:rPr>
      </w:pPr>
      <w:r w:rsidRPr="00335136">
        <w:rPr>
          <w:sz w:val="24"/>
        </w:rPr>
        <w:t>Now,</w:t>
      </w:r>
    </w:p>
    <w:p w14:paraId="6115648C" w14:textId="77777777" w:rsidR="00335136" w:rsidRPr="00335136" w:rsidRDefault="00335136" w:rsidP="00E43512">
      <w:pPr>
        <w:ind w:firstLine="720"/>
        <w:jc w:val="both"/>
        <w:rPr>
          <w:sz w:val="24"/>
        </w:rPr>
      </w:pPr>
      <w:r w:rsidRPr="00335136">
        <w:rPr>
          <w:sz w:val="24"/>
        </w:rPr>
        <w:t>Execution Time = (23400×2.1) / (3.0×10</w:t>
      </w:r>
      <w:r w:rsidRPr="00335136">
        <w:rPr>
          <w:sz w:val="24"/>
          <w:vertAlign w:val="superscript"/>
        </w:rPr>
        <w:t>9</w:t>
      </w:r>
      <w:r w:rsidRPr="00335136">
        <w:rPr>
          <w:sz w:val="24"/>
        </w:rPr>
        <w:t>) = 1.638 × 10</w:t>
      </w:r>
      <w:r w:rsidRPr="00335136">
        <w:rPr>
          <w:sz w:val="24"/>
          <w:vertAlign w:val="superscript"/>
        </w:rPr>
        <w:t>-5</w:t>
      </w:r>
      <w:r w:rsidRPr="00335136">
        <w:rPr>
          <w:sz w:val="24"/>
        </w:rPr>
        <w:t xml:space="preserve"> seconds = 16.38 microseconds</w:t>
      </w:r>
    </w:p>
    <w:p w14:paraId="0CBF37EA" w14:textId="77777777" w:rsidR="00335136" w:rsidRPr="00335136" w:rsidRDefault="00335136" w:rsidP="00E43512">
      <w:pPr>
        <w:ind w:firstLine="720"/>
        <w:jc w:val="both"/>
        <w:rPr>
          <w:sz w:val="24"/>
        </w:rPr>
      </w:pPr>
      <w:r w:rsidRPr="00335136">
        <w:rPr>
          <w:sz w:val="24"/>
        </w:rPr>
        <w:t>Convert the clock rate to Hz = 3.0 GHz = 3.0×10</w:t>
      </w:r>
      <w:r w:rsidRPr="00335136">
        <w:rPr>
          <w:sz w:val="24"/>
          <w:vertAlign w:val="superscript"/>
        </w:rPr>
        <w:t>9</w:t>
      </w:r>
      <w:r w:rsidRPr="00335136">
        <w:rPr>
          <w:sz w:val="24"/>
        </w:rPr>
        <w:t> Hz</w:t>
      </w:r>
    </w:p>
    <w:p w14:paraId="1ED0B273" w14:textId="77777777" w:rsidR="00335136" w:rsidRPr="00335136" w:rsidRDefault="00335136" w:rsidP="00E43512">
      <w:pPr>
        <w:jc w:val="both"/>
        <w:rPr>
          <w:sz w:val="24"/>
        </w:rPr>
      </w:pPr>
    </w:p>
    <w:p w14:paraId="475AA039" w14:textId="77777777" w:rsidR="00335136" w:rsidRPr="00335136" w:rsidRDefault="00335136" w:rsidP="00E43512">
      <w:pPr>
        <w:jc w:val="both"/>
        <w:rPr>
          <w:sz w:val="24"/>
        </w:rPr>
      </w:pPr>
      <w:r w:rsidRPr="00335136">
        <w:rPr>
          <w:sz w:val="24"/>
        </w:rPr>
        <w:t>So, the execution time of program 1 on computer 1 is 16.38 microseconds.</w:t>
      </w:r>
    </w:p>
    <w:p w14:paraId="7AC17841" w14:textId="77777777" w:rsidR="00335136" w:rsidRPr="00335136" w:rsidRDefault="00335136" w:rsidP="00E43512">
      <w:pPr>
        <w:jc w:val="both"/>
        <w:rPr>
          <w:sz w:val="24"/>
        </w:rPr>
      </w:pPr>
    </w:p>
    <w:p w14:paraId="11F924E1" w14:textId="0A900F24" w:rsidR="00335136" w:rsidRPr="00335136" w:rsidRDefault="00335136" w:rsidP="00E43512">
      <w:pPr>
        <w:jc w:val="both"/>
        <w:rPr>
          <w:sz w:val="24"/>
        </w:rPr>
      </w:pPr>
      <w:r w:rsidRPr="00335136">
        <w:rPr>
          <w:sz w:val="24"/>
        </w:rPr>
        <w:t>Now,</w:t>
      </w:r>
      <w:r w:rsidR="00294937">
        <w:rPr>
          <w:sz w:val="24"/>
        </w:rPr>
        <w:t xml:space="preserve"> </w:t>
      </w:r>
      <w:r w:rsidRPr="00335136">
        <w:rPr>
          <w:sz w:val="24"/>
        </w:rPr>
        <w:t>Computer 2 runs program 2 three times faster than program 1 with the same clock rate and average CPI. This means the execution time of program 2 on computer 2 is:</w:t>
      </w:r>
    </w:p>
    <w:p w14:paraId="1E0890E6" w14:textId="77777777" w:rsidR="00335136" w:rsidRPr="00335136" w:rsidRDefault="00335136" w:rsidP="00E43512">
      <w:pPr>
        <w:jc w:val="both"/>
        <w:rPr>
          <w:sz w:val="24"/>
        </w:rPr>
      </w:pPr>
    </w:p>
    <w:p w14:paraId="49AB9422" w14:textId="77777777" w:rsidR="00335136" w:rsidRPr="00335136" w:rsidRDefault="00335136" w:rsidP="00E43512">
      <w:pPr>
        <w:jc w:val="both"/>
        <w:rPr>
          <w:sz w:val="24"/>
        </w:rPr>
      </w:pPr>
      <w:r w:rsidRPr="00335136">
        <w:rPr>
          <w:sz w:val="24"/>
        </w:rPr>
        <w:t>Execution Time of Program 2 on Computer 2 = (Execution Time of Program 1 on Computer 1/ 3)</w:t>
      </w:r>
    </w:p>
    <w:p w14:paraId="565EA841" w14:textId="77777777" w:rsidR="00335136" w:rsidRPr="00335136" w:rsidRDefault="00335136" w:rsidP="00E43512">
      <w:pPr>
        <w:jc w:val="both"/>
        <w:rPr>
          <w:sz w:val="24"/>
        </w:rPr>
      </w:pPr>
      <w:r w:rsidRPr="00335136">
        <w:rPr>
          <w:sz w:val="24"/>
        </w:rPr>
        <w:tab/>
      </w:r>
      <w:r w:rsidRPr="00335136">
        <w:rPr>
          <w:sz w:val="24"/>
        </w:rPr>
        <w:tab/>
      </w:r>
      <w:r w:rsidRPr="00335136">
        <w:rPr>
          <w:sz w:val="24"/>
        </w:rPr>
        <w:tab/>
      </w:r>
      <w:r w:rsidRPr="00335136">
        <w:rPr>
          <w:sz w:val="24"/>
        </w:rPr>
        <w:tab/>
      </w:r>
      <w:r w:rsidRPr="00335136">
        <w:rPr>
          <w:sz w:val="24"/>
        </w:rPr>
        <w:tab/>
      </w:r>
      <w:r w:rsidRPr="00335136">
        <w:rPr>
          <w:sz w:val="24"/>
        </w:rPr>
        <w:tab/>
        <w:t>= (16.38 / 3) microseconds</w:t>
      </w:r>
    </w:p>
    <w:p w14:paraId="08699F88" w14:textId="77777777" w:rsidR="00335136" w:rsidRPr="00335136" w:rsidRDefault="00335136" w:rsidP="00E43512">
      <w:pPr>
        <w:jc w:val="both"/>
        <w:rPr>
          <w:sz w:val="24"/>
        </w:rPr>
      </w:pPr>
      <w:r w:rsidRPr="00335136">
        <w:rPr>
          <w:sz w:val="24"/>
        </w:rPr>
        <w:tab/>
      </w:r>
      <w:r w:rsidRPr="00335136">
        <w:rPr>
          <w:sz w:val="24"/>
        </w:rPr>
        <w:tab/>
      </w:r>
      <w:r w:rsidRPr="00335136">
        <w:rPr>
          <w:sz w:val="24"/>
        </w:rPr>
        <w:tab/>
      </w:r>
      <w:r w:rsidRPr="00335136">
        <w:rPr>
          <w:sz w:val="24"/>
        </w:rPr>
        <w:tab/>
      </w:r>
      <w:r w:rsidRPr="00335136">
        <w:rPr>
          <w:sz w:val="24"/>
        </w:rPr>
        <w:tab/>
      </w:r>
      <w:r w:rsidRPr="00335136">
        <w:rPr>
          <w:sz w:val="24"/>
        </w:rPr>
        <w:tab/>
        <w:t>= 5.46 microseconds</w:t>
      </w:r>
    </w:p>
    <w:p w14:paraId="5719D6AF" w14:textId="77777777" w:rsidR="00335136" w:rsidRPr="00335136" w:rsidRDefault="00335136" w:rsidP="00E43512">
      <w:pPr>
        <w:jc w:val="both"/>
        <w:rPr>
          <w:sz w:val="24"/>
        </w:rPr>
      </w:pPr>
    </w:p>
    <w:p w14:paraId="154DCCD8" w14:textId="1EBFBC19" w:rsidR="00335136" w:rsidRPr="00335136" w:rsidRDefault="00335136" w:rsidP="00E43512">
      <w:pPr>
        <w:jc w:val="both"/>
        <w:rPr>
          <w:sz w:val="24"/>
        </w:rPr>
      </w:pPr>
      <w:r w:rsidRPr="00335136">
        <w:rPr>
          <w:sz w:val="24"/>
        </w:rPr>
        <w:t>Given that</w:t>
      </w:r>
      <w:r w:rsidR="00294937">
        <w:rPr>
          <w:sz w:val="24"/>
        </w:rPr>
        <w:t>,</w:t>
      </w:r>
      <w:r w:rsidRPr="00335136">
        <w:rPr>
          <w:sz w:val="24"/>
        </w:rPr>
        <w:t xml:space="preserve"> the clock rate and average CPI are the same for both computers, the only variable that can be changed to achieve this speedup is the instruction count.</w:t>
      </w:r>
    </w:p>
    <w:p w14:paraId="64B84911" w14:textId="77777777" w:rsidR="00335136" w:rsidRPr="00335136" w:rsidRDefault="00335136" w:rsidP="00E43512">
      <w:pPr>
        <w:jc w:val="both"/>
        <w:rPr>
          <w:sz w:val="24"/>
        </w:rPr>
      </w:pPr>
    </w:p>
    <w:p w14:paraId="0CD7FFC6" w14:textId="77777777" w:rsidR="00335136" w:rsidRPr="00335136" w:rsidRDefault="00335136" w:rsidP="00E43512">
      <w:pPr>
        <w:jc w:val="both"/>
        <w:rPr>
          <w:sz w:val="24"/>
        </w:rPr>
      </w:pPr>
      <w:r w:rsidRPr="00335136">
        <w:rPr>
          <w:sz w:val="24"/>
        </w:rPr>
        <w:t>Now,</w:t>
      </w:r>
    </w:p>
    <w:p w14:paraId="557C064D" w14:textId="77777777" w:rsidR="00335136" w:rsidRPr="00335136" w:rsidRDefault="00335136" w:rsidP="00E43512">
      <w:pPr>
        <w:ind w:firstLine="720"/>
        <w:jc w:val="both"/>
        <w:rPr>
          <w:sz w:val="24"/>
        </w:rPr>
      </w:pPr>
      <w:r w:rsidRPr="00335136">
        <w:rPr>
          <w:sz w:val="24"/>
        </w:rPr>
        <w:t>Execution Time = (Instruction Count × CPI) / Clock Rate</w:t>
      </w:r>
    </w:p>
    <w:p w14:paraId="120A9ABB" w14:textId="77777777" w:rsidR="00335136" w:rsidRPr="00335136" w:rsidRDefault="00335136" w:rsidP="00E43512">
      <w:pPr>
        <w:ind w:firstLine="720"/>
        <w:jc w:val="both"/>
        <w:rPr>
          <w:sz w:val="24"/>
        </w:rPr>
      </w:pPr>
      <w:r w:rsidRPr="00335136">
        <w:rPr>
          <w:sz w:val="24"/>
        </w:rPr>
        <w:t>Instruction Count = (Execution Time × Clock Rate) / CPI</w:t>
      </w:r>
    </w:p>
    <w:p w14:paraId="3BDEBAD8" w14:textId="77777777" w:rsidR="00335136" w:rsidRPr="00335136" w:rsidRDefault="00335136" w:rsidP="00E43512">
      <w:pPr>
        <w:jc w:val="both"/>
        <w:rPr>
          <w:sz w:val="24"/>
        </w:rPr>
      </w:pPr>
    </w:p>
    <w:p w14:paraId="6AB2D22C" w14:textId="77777777" w:rsidR="00335136" w:rsidRPr="00335136" w:rsidRDefault="00335136" w:rsidP="00E43512">
      <w:pPr>
        <w:jc w:val="both"/>
        <w:rPr>
          <w:sz w:val="24"/>
        </w:rPr>
      </w:pPr>
      <w:r w:rsidRPr="00335136">
        <w:rPr>
          <w:sz w:val="24"/>
        </w:rPr>
        <w:t>For program 2:</w:t>
      </w:r>
    </w:p>
    <w:p w14:paraId="6935DCCA" w14:textId="77777777" w:rsidR="00335136" w:rsidRPr="00335136" w:rsidRDefault="00335136" w:rsidP="00E43512">
      <w:pPr>
        <w:jc w:val="both"/>
        <w:rPr>
          <w:sz w:val="24"/>
        </w:rPr>
      </w:pPr>
      <w:r w:rsidRPr="00335136">
        <w:rPr>
          <w:sz w:val="24"/>
        </w:rPr>
        <w:t xml:space="preserve">Instruction Count </w:t>
      </w:r>
      <w:r w:rsidRPr="00335136">
        <w:rPr>
          <w:sz w:val="24"/>
          <w:vertAlign w:val="subscript"/>
        </w:rPr>
        <w:t>Program 2</w:t>
      </w:r>
      <w:r w:rsidRPr="00335136">
        <w:rPr>
          <w:sz w:val="24"/>
        </w:rPr>
        <w:t xml:space="preserve"> = (5.46 × 10</w:t>
      </w:r>
      <w:r w:rsidRPr="00335136">
        <w:rPr>
          <w:sz w:val="24"/>
          <w:vertAlign w:val="superscript"/>
        </w:rPr>
        <w:t>−6</w:t>
      </w:r>
      <w:r w:rsidRPr="00335136">
        <w:rPr>
          <w:sz w:val="24"/>
        </w:rPr>
        <w:t> seconds × 3.0 ×10</w:t>
      </w:r>
      <w:r w:rsidRPr="00335136">
        <w:rPr>
          <w:sz w:val="24"/>
          <w:vertAlign w:val="superscript"/>
        </w:rPr>
        <w:t>9</w:t>
      </w:r>
      <w:r w:rsidRPr="00335136">
        <w:rPr>
          <w:sz w:val="24"/>
        </w:rPr>
        <w:t> Hz) / 2.1 ≈ 7800</w:t>
      </w:r>
    </w:p>
    <w:p w14:paraId="5264266C" w14:textId="77777777" w:rsidR="00335136" w:rsidRPr="00335136" w:rsidRDefault="00335136" w:rsidP="00E43512">
      <w:pPr>
        <w:jc w:val="both"/>
        <w:rPr>
          <w:sz w:val="24"/>
        </w:rPr>
      </w:pPr>
    </w:p>
    <w:p w14:paraId="6722CC6E" w14:textId="460A808D" w:rsidR="00335136" w:rsidRPr="00335136" w:rsidRDefault="00335136" w:rsidP="00E43512">
      <w:pPr>
        <w:jc w:val="both"/>
        <w:rPr>
          <w:sz w:val="24"/>
        </w:rPr>
      </w:pPr>
      <w:r w:rsidRPr="00335136">
        <w:rPr>
          <w:sz w:val="24"/>
        </w:rPr>
        <w:t xml:space="preserve">So, the instruction </w:t>
      </w:r>
      <w:r w:rsidR="009C299B" w:rsidRPr="00335136">
        <w:rPr>
          <w:sz w:val="24"/>
        </w:rPr>
        <w:t>counts</w:t>
      </w:r>
      <w:r w:rsidRPr="00335136">
        <w:rPr>
          <w:sz w:val="24"/>
        </w:rPr>
        <w:t xml:space="preserve"> for program 2 must be approximately 7,800 instructions to meet the speedup requirement.</w:t>
      </w:r>
    </w:p>
    <w:p w14:paraId="3D0997F0" w14:textId="77777777" w:rsidR="00335136" w:rsidRPr="00335136" w:rsidRDefault="00335136" w:rsidP="00E43512">
      <w:pPr>
        <w:jc w:val="both"/>
        <w:rPr>
          <w:sz w:val="24"/>
        </w:rPr>
      </w:pPr>
    </w:p>
    <w:p w14:paraId="3416B552" w14:textId="77777777" w:rsidR="00335136" w:rsidRPr="00335136" w:rsidRDefault="00335136" w:rsidP="00E43512">
      <w:pPr>
        <w:jc w:val="both"/>
        <w:rPr>
          <w:sz w:val="24"/>
          <w:u w:val="single"/>
        </w:rPr>
      </w:pPr>
      <w:r w:rsidRPr="00335136">
        <w:rPr>
          <w:sz w:val="24"/>
          <w:u w:val="single"/>
        </w:rPr>
        <w:t>According to question and calculation,</w:t>
      </w:r>
    </w:p>
    <w:p w14:paraId="6636CA2D" w14:textId="77777777" w:rsidR="00335136" w:rsidRPr="00335136" w:rsidRDefault="00335136" w:rsidP="00E43512">
      <w:pPr>
        <w:jc w:val="both"/>
        <w:rPr>
          <w:sz w:val="24"/>
        </w:rPr>
      </w:pPr>
      <w:r w:rsidRPr="00335136">
        <w:rPr>
          <w:sz w:val="24"/>
        </w:rPr>
        <w:t>The execution time of program 1 on computer 1 is 16.38 microseconds.</w:t>
      </w:r>
    </w:p>
    <w:p w14:paraId="5EF713D0" w14:textId="77777777" w:rsidR="00335136" w:rsidRPr="00335136" w:rsidRDefault="00335136" w:rsidP="00E43512">
      <w:pPr>
        <w:jc w:val="both"/>
        <w:rPr>
          <w:sz w:val="24"/>
        </w:rPr>
      </w:pPr>
      <w:r w:rsidRPr="00335136">
        <w:rPr>
          <w:sz w:val="24"/>
        </w:rPr>
        <w:t>To run program 2 three times faster with the same clock rate and average CPI, the instruction count must be reduced to approximately 7,800 instructions.</w:t>
      </w:r>
    </w:p>
    <w:p w14:paraId="44455864" w14:textId="38171D1B" w:rsidR="00335136" w:rsidRDefault="00294937" w:rsidP="00294937">
      <w:pPr>
        <w:snapToGrid w:val="0"/>
        <w:contextualSpacing/>
        <w:jc w:val="center"/>
        <w:rPr>
          <w:rFonts w:ascii="Times-New-Roman" w:hAnsi="Times-New-Roman" w:cs="Times-New-Roman"/>
          <w:sz w:val="24"/>
          <w:lang w:eastAsia="zh-CN"/>
        </w:rPr>
      </w:pPr>
      <w:r>
        <w:rPr>
          <w:rFonts w:ascii="Times-New-Roman" w:hAnsi="Times-New-Roman" w:cs="Times-New-Roman"/>
          <w:sz w:val="24"/>
          <w:lang w:eastAsia="zh-CN"/>
        </w:rPr>
        <w:t>==================================</w:t>
      </w:r>
    </w:p>
    <w:p w14:paraId="00D7EC90" w14:textId="77777777" w:rsidR="00335136" w:rsidRDefault="00335136" w:rsidP="00335136">
      <w:pPr>
        <w:snapToGrid w:val="0"/>
        <w:contextualSpacing/>
        <w:rPr>
          <w:rFonts w:ascii="Times-New-Roman" w:hAnsi="Times-New-Roman" w:cs="Times-New-Roman"/>
          <w:sz w:val="24"/>
          <w:lang w:eastAsia="zh-CN"/>
        </w:rPr>
      </w:pPr>
    </w:p>
    <w:p w14:paraId="337FF2F9" w14:textId="77777777" w:rsidR="00335136" w:rsidRDefault="00335136" w:rsidP="00335136">
      <w:pPr>
        <w:snapToGrid w:val="0"/>
        <w:contextualSpacing/>
        <w:rPr>
          <w:rFonts w:ascii="Times-New-Roman" w:hAnsi="Times-New-Roman" w:cs="Times-New-Roman"/>
          <w:sz w:val="24"/>
          <w:lang w:eastAsia="zh-CN"/>
        </w:rPr>
      </w:pPr>
    </w:p>
    <w:p w14:paraId="5E0EE2EC" w14:textId="77777777" w:rsidR="00335136" w:rsidRPr="00335136" w:rsidRDefault="00335136" w:rsidP="00335136">
      <w:pPr>
        <w:snapToGrid w:val="0"/>
        <w:contextualSpacing/>
        <w:rPr>
          <w:rFonts w:ascii="Times-New-Roman" w:hAnsi="Times-New-Roman" w:cs="Times-New-Roman"/>
          <w:sz w:val="24"/>
          <w:lang w:eastAsia="zh-CN"/>
        </w:rPr>
      </w:pPr>
    </w:p>
    <w:p w14:paraId="235660FE" w14:textId="77777777" w:rsidR="004630BD" w:rsidRPr="00B1182B" w:rsidRDefault="004630BD" w:rsidP="00B1182B">
      <w:pPr>
        <w:snapToGrid w:val="0"/>
        <w:contextualSpacing/>
        <w:rPr>
          <w:rFonts w:ascii="Times-New-Roman" w:hAnsi="Times-New-Roman" w:cs="Times-New-Roman"/>
          <w:sz w:val="24"/>
          <w:lang w:eastAsia="zh-CN"/>
        </w:rPr>
      </w:pPr>
    </w:p>
    <w:p w14:paraId="43D3A939" w14:textId="77777777" w:rsidR="00280EC8" w:rsidRPr="00294937" w:rsidRDefault="00280EC8" w:rsidP="00ED31C0">
      <w:pPr>
        <w:pStyle w:val="ListParagraph"/>
        <w:numPr>
          <w:ilvl w:val="0"/>
          <w:numId w:val="6"/>
        </w:numPr>
        <w:snapToGrid w:val="0"/>
        <w:ind w:left="270" w:hanging="270"/>
        <w:contextualSpacing/>
        <w:rPr>
          <w:sz w:val="24"/>
        </w:rPr>
      </w:pPr>
      <w:r w:rsidRPr="00280EC8">
        <w:rPr>
          <w:rFonts w:ascii="Times-New-Roman" w:hAnsi="Times-New-Roman" w:cs="Times-New-Roman"/>
          <w:sz w:val="24"/>
          <w:lang w:eastAsia="zh-CN"/>
        </w:rPr>
        <w:t>Explain the difference between Cache Memory and the Register File.</w:t>
      </w:r>
    </w:p>
    <w:p w14:paraId="5A974081" w14:textId="77777777" w:rsidR="00294937" w:rsidRDefault="00294937" w:rsidP="00294937">
      <w:pPr>
        <w:snapToGrid w:val="0"/>
        <w:contextualSpacing/>
        <w:rPr>
          <w:sz w:val="24"/>
        </w:rPr>
      </w:pPr>
    </w:p>
    <w:p w14:paraId="7FFAAE16" w14:textId="03896C1D" w:rsidR="00294937" w:rsidRPr="00294937" w:rsidRDefault="00294937" w:rsidP="00294937">
      <w:pPr>
        <w:snapToGrid w:val="0"/>
        <w:contextualSpacing/>
        <w:rPr>
          <w:b/>
          <w:bCs/>
          <w:sz w:val="24"/>
          <w:u w:val="single"/>
        </w:rPr>
      </w:pPr>
      <w:r w:rsidRPr="00294937">
        <w:rPr>
          <w:b/>
          <w:bCs/>
          <w:sz w:val="24"/>
          <w:u w:val="single"/>
        </w:rPr>
        <w:t>Answer:</w:t>
      </w:r>
    </w:p>
    <w:p w14:paraId="2A0FBBFC" w14:textId="77777777" w:rsidR="00614759" w:rsidRDefault="00614759" w:rsidP="00FE3AC9">
      <w:pPr>
        <w:snapToGrid w:val="0"/>
        <w:contextualSpacing/>
        <w:rPr>
          <w:sz w:val="24"/>
        </w:rPr>
      </w:pPr>
    </w:p>
    <w:p w14:paraId="1F533127" w14:textId="77777777" w:rsidR="00294937" w:rsidRPr="00294937" w:rsidRDefault="00294937" w:rsidP="00E43512">
      <w:pPr>
        <w:jc w:val="both"/>
        <w:rPr>
          <w:b/>
          <w:bCs/>
          <w:sz w:val="24"/>
          <w:szCs w:val="22"/>
        </w:rPr>
      </w:pPr>
      <w:r w:rsidRPr="00294937">
        <w:rPr>
          <w:b/>
          <w:bCs/>
          <w:sz w:val="24"/>
          <w:szCs w:val="22"/>
        </w:rPr>
        <w:t>Difference Between Cache Memory and the Register File</w:t>
      </w:r>
    </w:p>
    <w:p w14:paraId="55917078" w14:textId="77777777" w:rsidR="00294937" w:rsidRPr="00294937" w:rsidRDefault="00294937" w:rsidP="00E43512">
      <w:pPr>
        <w:jc w:val="both"/>
        <w:rPr>
          <w:sz w:val="24"/>
          <w:szCs w:val="22"/>
          <w:u w:val="single"/>
        </w:rPr>
      </w:pPr>
      <w:r w:rsidRPr="00294937">
        <w:rPr>
          <w:sz w:val="24"/>
          <w:szCs w:val="22"/>
          <w:u w:val="single"/>
        </w:rPr>
        <w:t>Definition and Purpose</w:t>
      </w:r>
    </w:p>
    <w:p w14:paraId="47949A7D" w14:textId="77777777" w:rsidR="00294937" w:rsidRPr="00294937" w:rsidRDefault="00294937" w:rsidP="00E43512">
      <w:pPr>
        <w:ind w:firstLine="360"/>
        <w:jc w:val="both"/>
        <w:rPr>
          <w:sz w:val="24"/>
          <w:szCs w:val="22"/>
        </w:rPr>
      </w:pPr>
      <w:r w:rsidRPr="00294937">
        <w:rPr>
          <w:sz w:val="24"/>
          <w:szCs w:val="22"/>
        </w:rPr>
        <w:t>Cache Memory:</w:t>
      </w:r>
    </w:p>
    <w:p w14:paraId="2AF780A8" w14:textId="77777777" w:rsidR="00294937" w:rsidRPr="00294937" w:rsidRDefault="00294937" w:rsidP="00E43512">
      <w:pPr>
        <w:pStyle w:val="ListParagraph"/>
        <w:numPr>
          <w:ilvl w:val="0"/>
          <w:numId w:val="34"/>
        </w:numPr>
        <w:spacing w:after="160" w:line="278" w:lineRule="auto"/>
        <w:contextualSpacing/>
        <w:jc w:val="both"/>
        <w:rPr>
          <w:sz w:val="24"/>
          <w:szCs w:val="22"/>
        </w:rPr>
      </w:pPr>
      <w:r w:rsidRPr="00294937">
        <w:rPr>
          <w:sz w:val="24"/>
          <w:szCs w:val="22"/>
        </w:rPr>
        <w:t>Cache memory is a small, high-speed storage area located between the CPU and the main memory (RAM). Its primary purpose is to reduce the time it takes for the CPU to access frequently used data and instructions, thus improving overall system performance.</w:t>
      </w:r>
    </w:p>
    <w:p w14:paraId="740F7F4D" w14:textId="77777777" w:rsidR="00294937" w:rsidRPr="00294937" w:rsidRDefault="00294937" w:rsidP="00E43512">
      <w:pPr>
        <w:ind w:firstLine="360"/>
        <w:jc w:val="both"/>
        <w:rPr>
          <w:sz w:val="24"/>
          <w:szCs w:val="22"/>
        </w:rPr>
      </w:pPr>
      <w:r w:rsidRPr="00294937">
        <w:rPr>
          <w:sz w:val="24"/>
          <w:szCs w:val="22"/>
        </w:rPr>
        <w:t>Register File:</w:t>
      </w:r>
    </w:p>
    <w:p w14:paraId="119397C0" w14:textId="77777777" w:rsidR="00294937" w:rsidRPr="00294937" w:rsidRDefault="00294937" w:rsidP="00E43512">
      <w:pPr>
        <w:pStyle w:val="ListParagraph"/>
        <w:numPr>
          <w:ilvl w:val="0"/>
          <w:numId w:val="34"/>
        </w:numPr>
        <w:spacing w:after="160" w:line="278" w:lineRule="auto"/>
        <w:contextualSpacing/>
        <w:jc w:val="both"/>
        <w:rPr>
          <w:sz w:val="24"/>
          <w:szCs w:val="22"/>
        </w:rPr>
      </w:pPr>
      <w:r w:rsidRPr="00294937">
        <w:rPr>
          <w:sz w:val="24"/>
          <w:szCs w:val="22"/>
        </w:rPr>
        <w:t>The register file is a small, fast storage area within the CPU itself. It consists of a set of registers that hold data and instructions temporarily during the execution of programs. Registers are used to store immediate values and results of arithmetic and logical operations.</w:t>
      </w:r>
    </w:p>
    <w:p w14:paraId="66314E14" w14:textId="77777777" w:rsidR="00294937" w:rsidRPr="00294937" w:rsidRDefault="00294937" w:rsidP="00E43512">
      <w:pPr>
        <w:jc w:val="both"/>
        <w:rPr>
          <w:sz w:val="24"/>
          <w:szCs w:val="22"/>
        </w:rPr>
      </w:pPr>
    </w:p>
    <w:p w14:paraId="0C8D515A" w14:textId="77777777" w:rsidR="00294937" w:rsidRPr="00294937" w:rsidRDefault="00294937" w:rsidP="00E43512">
      <w:pPr>
        <w:jc w:val="both"/>
        <w:rPr>
          <w:sz w:val="24"/>
          <w:szCs w:val="22"/>
          <w:u w:val="single"/>
        </w:rPr>
      </w:pPr>
      <w:r w:rsidRPr="00294937">
        <w:rPr>
          <w:sz w:val="24"/>
          <w:szCs w:val="22"/>
          <w:u w:val="single"/>
        </w:rPr>
        <w:t>Location and Speed</w:t>
      </w:r>
    </w:p>
    <w:p w14:paraId="24769561" w14:textId="77777777" w:rsidR="00294937" w:rsidRPr="00294937" w:rsidRDefault="00294937" w:rsidP="00E43512">
      <w:pPr>
        <w:ind w:firstLine="360"/>
        <w:jc w:val="both"/>
        <w:rPr>
          <w:sz w:val="24"/>
          <w:szCs w:val="22"/>
        </w:rPr>
      </w:pPr>
      <w:r w:rsidRPr="00294937">
        <w:rPr>
          <w:sz w:val="24"/>
          <w:szCs w:val="22"/>
        </w:rPr>
        <w:t>Cache Memory:</w:t>
      </w:r>
    </w:p>
    <w:p w14:paraId="744D801A" w14:textId="77777777" w:rsidR="00294937" w:rsidRPr="00294937" w:rsidRDefault="00294937" w:rsidP="00E43512">
      <w:pPr>
        <w:pStyle w:val="ListParagraph"/>
        <w:numPr>
          <w:ilvl w:val="0"/>
          <w:numId w:val="34"/>
        </w:numPr>
        <w:spacing w:after="160" w:line="278" w:lineRule="auto"/>
        <w:contextualSpacing/>
        <w:jc w:val="both"/>
        <w:rPr>
          <w:sz w:val="24"/>
          <w:szCs w:val="22"/>
        </w:rPr>
      </w:pPr>
      <w:r w:rsidRPr="00294937">
        <w:rPr>
          <w:sz w:val="24"/>
          <w:szCs w:val="22"/>
        </w:rPr>
        <w:t>Cache memory is typically located closer to the CPU than the main memory but further away than the register file. Modern processors often have multiple levels of cache (L1, L2, and sometimes L3), with L1 being the closest and fastest, followed by L2 and L3 caches.</w:t>
      </w:r>
    </w:p>
    <w:p w14:paraId="5C386BCA" w14:textId="77777777" w:rsidR="00294937" w:rsidRPr="00294937" w:rsidRDefault="00294937" w:rsidP="00E43512">
      <w:pPr>
        <w:pStyle w:val="ListParagraph"/>
        <w:numPr>
          <w:ilvl w:val="0"/>
          <w:numId w:val="34"/>
        </w:numPr>
        <w:spacing w:after="160" w:line="278" w:lineRule="auto"/>
        <w:contextualSpacing/>
        <w:jc w:val="both"/>
        <w:rPr>
          <w:sz w:val="24"/>
          <w:szCs w:val="22"/>
        </w:rPr>
      </w:pPr>
      <w:r w:rsidRPr="00294937">
        <w:rPr>
          <w:sz w:val="24"/>
          <w:szCs w:val="22"/>
        </w:rPr>
        <w:t>Cache memory is slower than registers but significantly faster than the main memory.</w:t>
      </w:r>
    </w:p>
    <w:p w14:paraId="7B8C1872" w14:textId="77777777" w:rsidR="00294937" w:rsidRPr="00294937" w:rsidRDefault="00294937" w:rsidP="00E43512">
      <w:pPr>
        <w:ind w:firstLine="360"/>
        <w:jc w:val="both"/>
        <w:rPr>
          <w:sz w:val="24"/>
          <w:szCs w:val="22"/>
        </w:rPr>
      </w:pPr>
      <w:r w:rsidRPr="00294937">
        <w:rPr>
          <w:sz w:val="24"/>
          <w:szCs w:val="22"/>
        </w:rPr>
        <w:t>Register File:</w:t>
      </w:r>
    </w:p>
    <w:p w14:paraId="4892B51D" w14:textId="77777777" w:rsidR="00294937" w:rsidRPr="00294937" w:rsidRDefault="00294937" w:rsidP="00E43512">
      <w:pPr>
        <w:pStyle w:val="ListParagraph"/>
        <w:numPr>
          <w:ilvl w:val="0"/>
          <w:numId w:val="35"/>
        </w:numPr>
        <w:spacing w:after="160" w:line="278" w:lineRule="auto"/>
        <w:contextualSpacing/>
        <w:jc w:val="both"/>
        <w:rPr>
          <w:sz w:val="24"/>
          <w:szCs w:val="22"/>
        </w:rPr>
      </w:pPr>
      <w:r w:rsidRPr="00294937">
        <w:rPr>
          <w:sz w:val="24"/>
          <w:szCs w:val="22"/>
        </w:rPr>
        <w:t>Registers are located inside the CPU itself, making them the fastest type of memory in a computer system.</w:t>
      </w:r>
    </w:p>
    <w:p w14:paraId="3F3B025C" w14:textId="77777777" w:rsidR="00294937" w:rsidRPr="00294937" w:rsidRDefault="00294937" w:rsidP="00E43512">
      <w:pPr>
        <w:pStyle w:val="ListParagraph"/>
        <w:numPr>
          <w:ilvl w:val="0"/>
          <w:numId w:val="35"/>
        </w:numPr>
        <w:spacing w:after="160" w:line="278" w:lineRule="auto"/>
        <w:contextualSpacing/>
        <w:jc w:val="both"/>
        <w:rPr>
          <w:sz w:val="24"/>
          <w:szCs w:val="22"/>
        </w:rPr>
      </w:pPr>
      <w:r w:rsidRPr="00294937">
        <w:rPr>
          <w:sz w:val="24"/>
          <w:szCs w:val="22"/>
        </w:rPr>
        <w:t>The access time for registers is minimal, often on the order of one CPU cycle.</w:t>
      </w:r>
    </w:p>
    <w:p w14:paraId="55D661AE" w14:textId="77777777" w:rsidR="00294937" w:rsidRPr="00294937" w:rsidRDefault="00294937" w:rsidP="00E43512">
      <w:pPr>
        <w:jc w:val="both"/>
        <w:rPr>
          <w:sz w:val="24"/>
          <w:szCs w:val="22"/>
          <w:u w:val="single"/>
        </w:rPr>
      </w:pPr>
      <w:r w:rsidRPr="00294937">
        <w:rPr>
          <w:sz w:val="24"/>
          <w:szCs w:val="22"/>
          <w:u w:val="single"/>
        </w:rPr>
        <w:t>Size and Capacity</w:t>
      </w:r>
    </w:p>
    <w:p w14:paraId="1C6E3D62" w14:textId="77777777" w:rsidR="00294937" w:rsidRPr="00294937" w:rsidRDefault="00294937" w:rsidP="00E43512">
      <w:pPr>
        <w:ind w:firstLine="360"/>
        <w:jc w:val="both"/>
        <w:rPr>
          <w:sz w:val="24"/>
          <w:szCs w:val="22"/>
        </w:rPr>
      </w:pPr>
      <w:r w:rsidRPr="00294937">
        <w:rPr>
          <w:sz w:val="24"/>
          <w:szCs w:val="22"/>
        </w:rPr>
        <w:t>Cache Memory:</w:t>
      </w:r>
    </w:p>
    <w:p w14:paraId="4C35A507" w14:textId="77777777" w:rsidR="00294937" w:rsidRPr="00294937" w:rsidRDefault="00294937" w:rsidP="00E43512">
      <w:pPr>
        <w:pStyle w:val="ListParagraph"/>
        <w:numPr>
          <w:ilvl w:val="0"/>
          <w:numId w:val="36"/>
        </w:numPr>
        <w:spacing w:after="160" w:line="278" w:lineRule="auto"/>
        <w:contextualSpacing/>
        <w:jc w:val="both"/>
        <w:rPr>
          <w:sz w:val="24"/>
          <w:szCs w:val="22"/>
        </w:rPr>
      </w:pPr>
      <w:r w:rsidRPr="00294937">
        <w:rPr>
          <w:sz w:val="24"/>
          <w:szCs w:val="22"/>
        </w:rPr>
        <w:t>Cache memory is relatively small in capacity compared to main memory, typically ranging from a few kilobytes (KB) to several megabytes (MB).</w:t>
      </w:r>
    </w:p>
    <w:p w14:paraId="4108E1DF" w14:textId="77777777" w:rsidR="00294937" w:rsidRPr="00294937" w:rsidRDefault="00294937" w:rsidP="00E43512">
      <w:pPr>
        <w:pStyle w:val="ListParagraph"/>
        <w:numPr>
          <w:ilvl w:val="0"/>
          <w:numId w:val="36"/>
        </w:numPr>
        <w:spacing w:after="160" w:line="278" w:lineRule="auto"/>
        <w:contextualSpacing/>
        <w:jc w:val="both"/>
        <w:rPr>
          <w:sz w:val="24"/>
          <w:szCs w:val="22"/>
        </w:rPr>
      </w:pPr>
      <w:r w:rsidRPr="00294937">
        <w:rPr>
          <w:sz w:val="24"/>
          <w:szCs w:val="22"/>
        </w:rPr>
        <w:t>Despite its small size, cache memory plays a crucial role in enhancing performance by storing the most frequently accessed data.</w:t>
      </w:r>
    </w:p>
    <w:p w14:paraId="0CCE0A2C" w14:textId="77777777" w:rsidR="00294937" w:rsidRPr="00294937" w:rsidRDefault="00294937" w:rsidP="00E43512">
      <w:pPr>
        <w:ind w:firstLine="360"/>
        <w:jc w:val="both"/>
        <w:rPr>
          <w:sz w:val="24"/>
          <w:szCs w:val="22"/>
        </w:rPr>
      </w:pPr>
      <w:r w:rsidRPr="00294937">
        <w:rPr>
          <w:sz w:val="24"/>
          <w:szCs w:val="22"/>
        </w:rPr>
        <w:t>Register File:</w:t>
      </w:r>
    </w:p>
    <w:p w14:paraId="5768EB83" w14:textId="77777777" w:rsidR="00294937" w:rsidRPr="00294937" w:rsidRDefault="00294937" w:rsidP="00E43512">
      <w:pPr>
        <w:pStyle w:val="ListParagraph"/>
        <w:numPr>
          <w:ilvl w:val="0"/>
          <w:numId w:val="37"/>
        </w:numPr>
        <w:spacing w:after="160" w:line="278" w:lineRule="auto"/>
        <w:contextualSpacing/>
        <w:jc w:val="both"/>
        <w:rPr>
          <w:sz w:val="24"/>
          <w:szCs w:val="22"/>
        </w:rPr>
      </w:pPr>
      <w:r w:rsidRPr="00294937">
        <w:rPr>
          <w:sz w:val="24"/>
          <w:szCs w:val="22"/>
        </w:rPr>
        <w:t>The register file is even smaller in size than cache memory, usually consisting of a few dozen to a few hundred registers.</w:t>
      </w:r>
    </w:p>
    <w:p w14:paraId="6F1FDCE6" w14:textId="77777777" w:rsidR="00294937" w:rsidRPr="00294937" w:rsidRDefault="00294937" w:rsidP="00E43512">
      <w:pPr>
        <w:pStyle w:val="ListParagraph"/>
        <w:numPr>
          <w:ilvl w:val="0"/>
          <w:numId w:val="37"/>
        </w:numPr>
        <w:spacing w:after="160" w:line="278" w:lineRule="auto"/>
        <w:contextualSpacing/>
        <w:jc w:val="both"/>
        <w:rPr>
          <w:sz w:val="24"/>
          <w:szCs w:val="22"/>
        </w:rPr>
      </w:pPr>
      <w:r w:rsidRPr="00294937">
        <w:rPr>
          <w:sz w:val="24"/>
          <w:szCs w:val="22"/>
        </w:rPr>
        <w:t>Registers are designed to hold a small amount of data (usually 32 or 64 bits per register), sufficient for immediate processing needs.</w:t>
      </w:r>
    </w:p>
    <w:p w14:paraId="582C6EFB" w14:textId="77777777" w:rsidR="00B93B0C" w:rsidRDefault="00B93B0C" w:rsidP="00E43512">
      <w:pPr>
        <w:jc w:val="both"/>
        <w:rPr>
          <w:sz w:val="24"/>
          <w:szCs w:val="22"/>
          <w:u w:val="single"/>
        </w:rPr>
      </w:pPr>
    </w:p>
    <w:p w14:paraId="1652F7C4" w14:textId="77777777" w:rsidR="00B93B0C" w:rsidRDefault="00B93B0C" w:rsidP="00E43512">
      <w:pPr>
        <w:jc w:val="both"/>
        <w:rPr>
          <w:sz w:val="24"/>
          <w:szCs w:val="22"/>
          <w:u w:val="single"/>
        </w:rPr>
      </w:pPr>
    </w:p>
    <w:p w14:paraId="4974D40E" w14:textId="77777777" w:rsidR="00B93B0C" w:rsidRDefault="00B93B0C" w:rsidP="00E43512">
      <w:pPr>
        <w:jc w:val="both"/>
        <w:rPr>
          <w:sz w:val="24"/>
          <w:szCs w:val="22"/>
          <w:u w:val="single"/>
        </w:rPr>
      </w:pPr>
    </w:p>
    <w:p w14:paraId="3FC5FF69" w14:textId="77777777" w:rsidR="00B93B0C" w:rsidRDefault="00B93B0C" w:rsidP="00E43512">
      <w:pPr>
        <w:jc w:val="both"/>
        <w:rPr>
          <w:sz w:val="24"/>
          <w:szCs w:val="22"/>
          <w:u w:val="single"/>
        </w:rPr>
      </w:pPr>
    </w:p>
    <w:p w14:paraId="346A5B5E" w14:textId="21F7F02F" w:rsidR="00294937" w:rsidRPr="00294937" w:rsidRDefault="00294937" w:rsidP="00E43512">
      <w:pPr>
        <w:jc w:val="both"/>
        <w:rPr>
          <w:sz w:val="24"/>
          <w:szCs w:val="22"/>
          <w:u w:val="single"/>
        </w:rPr>
      </w:pPr>
      <w:r w:rsidRPr="00294937">
        <w:rPr>
          <w:sz w:val="24"/>
          <w:szCs w:val="22"/>
          <w:u w:val="single"/>
        </w:rPr>
        <w:lastRenderedPageBreak/>
        <w:t>Data Storage and Access</w:t>
      </w:r>
    </w:p>
    <w:p w14:paraId="6F3FE9B5" w14:textId="77777777" w:rsidR="00294937" w:rsidRPr="00294937" w:rsidRDefault="00294937" w:rsidP="00E43512">
      <w:pPr>
        <w:ind w:firstLine="360"/>
        <w:jc w:val="both"/>
        <w:rPr>
          <w:sz w:val="24"/>
          <w:szCs w:val="22"/>
        </w:rPr>
      </w:pPr>
      <w:r w:rsidRPr="00294937">
        <w:rPr>
          <w:sz w:val="24"/>
          <w:szCs w:val="22"/>
        </w:rPr>
        <w:t>Cache Memory:</w:t>
      </w:r>
    </w:p>
    <w:p w14:paraId="01F5A651" w14:textId="77777777" w:rsidR="00294937" w:rsidRPr="00294937" w:rsidRDefault="00294937" w:rsidP="00E43512">
      <w:pPr>
        <w:pStyle w:val="ListParagraph"/>
        <w:numPr>
          <w:ilvl w:val="0"/>
          <w:numId w:val="38"/>
        </w:numPr>
        <w:spacing w:after="160" w:line="278" w:lineRule="auto"/>
        <w:contextualSpacing/>
        <w:jc w:val="both"/>
        <w:rPr>
          <w:sz w:val="24"/>
          <w:szCs w:val="22"/>
        </w:rPr>
      </w:pPr>
      <w:r w:rsidRPr="00294937">
        <w:rPr>
          <w:sz w:val="24"/>
          <w:szCs w:val="22"/>
        </w:rPr>
        <w:t>Cache memory stores a copy of frequently accessed data from the main memory. It operates on the principle of locality of reference, where recently accessed data is likely to be accessed again soon.</w:t>
      </w:r>
    </w:p>
    <w:p w14:paraId="47FA11B8" w14:textId="77777777" w:rsidR="00294937" w:rsidRPr="00294937" w:rsidRDefault="00294937" w:rsidP="00E43512">
      <w:pPr>
        <w:pStyle w:val="ListParagraph"/>
        <w:numPr>
          <w:ilvl w:val="0"/>
          <w:numId w:val="38"/>
        </w:numPr>
        <w:spacing w:after="160" w:line="278" w:lineRule="auto"/>
        <w:contextualSpacing/>
        <w:jc w:val="both"/>
        <w:rPr>
          <w:sz w:val="24"/>
          <w:szCs w:val="22"/>
        </w:rPr>
      </w:pPr>
      <w:r w:rsidRPr="00294937">
        <w:rPr>
          <w:sz w:val="24"/>
          <w:szCs w:val="22"/>
        </w:rPr>
        <w:t>Data in the cache is managed using cache algorithms like Least Recently Used (LRU) or First-In-First-Out (FIFO).</w:t>
      </w:r>
    </w:p>
    <w:p w14:paraId="5F86A4B3" w14:textId="77777777" w:rsidR="00294937" w:rsidRPr="00294937" w:rsidRDefault="00294937" w:rsidP="00E43512">
      <w:pPr>
        <w:ind w:firstLine="360"/>
        <w:jc w:val="both"/>
        <w:rPr>
          <w:sz w:val="24"/>
          <w:szCs w:val="22"/>
        </w:rPr>
      </w:pPr>
      <w:r w:rsidRPr="00294937">
        <w:rPr>
          <w:sz w:val="24"/>
          <w:szCs w:val="22"/>
        </w:rPr>
        <w:t>Register File:</w:t>
      </w:r>
    </w:p>
    <w:p w14:paraId="4B69443D" w14:textId="77777777" w:rsidR="00294937" w:rsidRPr="00294937" w:rsidRDefault="00294937" w:rsidP="00E43512">
      <w:pPr>
        <w:pStyle w:val="ListParagraph"/>
        <w:numPr>
          <w:ilvl w:val="0"/>
          <w:numId w:val="39"/>
        </w:numPr>
        <w:spacing w:after="160" w:line="278" w:lineRule="auto"/>
        <w:contextualSpacing/>
        <w:jc w:val="both"/>
        <w:rPr>
          <w:sz w:val="24"/>
          <w:szCs w:val="22"/>
        </w:rPr>
      </w:pPr>
      <w:r w:rsidRPr="00294937">
        <w:rPr>
          <w:sz w:val="24"/>
          <w:szCs w:val="22"/>
        </w:rPr>
        <w:t>Registers hold data that the CPU is currently processing or will process shortly. This includes operands for instructions, intermediate results, and pointers for addressing.</w:t>
      </w:r>
    </w:p>
    <w:p w14:paraId="206BB081" w14:textId="77777777" w:rsidR="00294937" w:rsidRPr="00294937" w:rsidRDefault="00294937" w:rsidP="00E43512">
      <w:pPr>
        <w:pStyle w:val="ListParagraph"/>
        <w:numPr>
          <w:ilvl w:val="0"/>
          <w:numId w:val="39"/>
        </w:numPr>
        <w:spacing w:after="160" w:line="278" w:lineRule="auto"/>
        <w:contextualSpacing/>
        <w:jc w:val="both"/>
        <w:rPr>
          <w:sz w:val="24"/>
          <w:szCs w:val="22"/>
        </w:rPr>
      </w:pPr>
      <w:r w:rsidRPr="00294937">
        <w:rPr>
          <w:sz w:val="24"/>
          <w:szCs w:val="22"/>
        </w:rPr>
        <w:t>Access to registers is direct and occurs through the CPU's instruction set, without the need for complex management algorithms.</w:t>
      </w:r>
    </w:p>
    <w:p w14:paraId="5E5EFE42" w14:textId="77777777" w:rsidR="00294937" w:rsidRPr="00294937" w:rsidRDefault="00294937" w:rsidP="00E43512">
      <w:pPr>
        <w:jc w:val="both"/>
        <w:rPr>
          <w:sz w:val="24"/>
          <w:szCs w:val="22"/>
          <w:u w:val="single"/>
        </w:rPr>
      </w:pPr>
      <w:r w:rsidRPr="00294937">
        <w:rPr>
          <w:sz w:val="24"/>
          <w:szCs w:val="22"/>
          <w:u w:val="single"/>
        </w:rPr>
        <w:t>Function and Usage</w:t>
      </w:r>
    </w:p>
    <w:p w14:paraId="7D4D090F" w14:textId="77777777" w:rsidR="00294937" w:rsidRPr="00294937" w:rsidRDefault="00294937" w:rsidP="00E43512">
      <w:pPr>
        <w:ind w:firstLine="360"/>
        <w:jc w:val="both"/>
        <w:rPr>
          <w:sz w:val="24"/>
          <w:szCs w:val="22"/>
        </w:rPr>
      </w:pPr>
      <w:r w:rsidRPr="00294937">
        <w:rPr>
          <w:sz w:val="24"/>
          <w:szCs w:val="22"/>
        </w:rPr>
        <w:t>Cache Memory:</w:t>
      </w:r>
    </w:p>
    <w:p w14:paraId="0F61718C" w14:textId="77777777" w:rsidR="00294937" w:rsidRPr="00294937" w:rsidRDefault="00294937" w:rsidP="00E43512">
      <w:pPr>
        <w:pStyle w:val="ListParagraph"/>
        <w:numPr>
          <w:ilvl w:val="0"/>
          <w:numId w:val="40"/>
        </w:numPr>
        <w:spacing w:after="160" w:line="278" w:lineRule="auto"/>
        <w:contextualSpacing/>
        <w:jc w:val="both"/>
        <w:rPr>
          <w:sz w:val="24"/>
          <w:szCs w:val="22"/>
        </w:rPr>
      </w:pPr>
      <w:r w:rsidRPr="00294937">
        <w:rPr>
          <w:sz w:val="24"/>
          <w:szCs w:val="22"/>
        </w:rPr>
        <w:t>Cache memory acts as an intermediary between the CPU and main memory, reducing latency and improving data access times. It helps mitigate the performance gap between the CPU and slower main memory.</w:t>
      </w:r>
    </w:p>
    <w:p w14:paraId="284DCD52" w14:textId="77777777" w:rsidR="00294937" w:rsidRPr="00294937" w:rsidRDefault="00294937" w:rsidP="00E43512">
      <w:pPr>
        <w:pStyle w:val="ListParagraph"/>
        <w:numPr>
          <w:ilvl w:val="0"/>
          <w:numId w:val="40"/>
        </w:numPr>
        <w:spacing w:after="160" w:line="278" w:lineRule="auto"/>
        <w:contextualSpacing/>
        <w:jc w:val="both"/>
        <w:rPr>
          <w:sz w:val="24"/>
          <w:szCs w:val="22"/>
        </w:rPr>
      </w:pPr>
      <w:r w:rsidRPr="00294937">
        <w:rPr>
          <w:sz w:val="24"/>
          <w:szCs w:val="22"/>
        </w:rPr>
        <w:t>It is used to store copies of data that are expected to be reused soon, such as instruction loops and frequently accessed variables.</w:t>
      </w:r>
    </w:p>
    <w:p w14:paraId="4BCA84E0" w14:textId="77777777" w:rsidR="00294937" w:rsidRPr="00294937" w:rsidRDefault="00294937" w:rsidP="00E43512">
      <w:pPr>
        <w:ind w:firstLine="360"/>
        <w:jc w:val="both"/>
        <w:rPr>
          <w:sz w:val="24"/>
          <w:szCs w:val="22"/>
        </w:rPr>
      </w:pPr>
      <w:r w:rsidRPr="00294937">
        <w:rPr>
          <w:sz w:val="24"/>
          <w:szCs w:val="22"/>
        </w:rPr>
        <w:t>Register File:</w:t>
      </w:r>
    </w:p>
    <w:p w14:paraId="33586728" w14:textId="77777777" w:rsidR="00294937" w:rsidRPr="00294937" w:rsidRDefault="00294937" w:rsidP="00E43512">
      <w:pPr>
        <w:pStyle w:val="ListParagraph"/>
        <w:numPr>
          <w:ilvl w:val="0"/>
          <w:numId w:val="41"/>
        </w:numPr>
        <w:spacing w:after="160" w:line="278" w:lineRule="auto"/>
        <w:contextualSpacing/>
        <w:jc w:val="both"/>
        <w:rPr>
          <w:sz w:val="24"/>
          <w:szCs w:val="22"/>
        </w:rPr>
      </w:pPr>
      <w:r w:rsidRPr="00294937">
        <w:rPr>
          <w:sz w:val="24"/>
          <w:szCs w:val="22"/>
        </w:rPr>
        <w:t>Registers are used for immediate data storage and manipulation during instruction execution. They provide operands for arithmetic, logic, and control operations, and store the results of these operations.</w:t>
      </w:r>
    </w:p>
    <w:p w14:paraId="617A44F1" w14:textId="77777777" w:rsidR="00294937" w:rsidRDefault="00294937" w:rsidP="00E43512">
      <w:pPr>
        <w:pStyle w:val="ListParagraph"/>
        <w:numPr>
          <w:ilvl w:val="0"/>
          <w:numId w:val="41"/>
        </w:numPr>
        <w:spacing w:after="160" w:line="278" w:lineRule="auto"/>
        <w:contextualSpacing/>
        <w:jc w:val="both"/>
        <w:rPr>
          <w:sz w:val="24"/>
          <w:szCs w:val="22"/>
        </w:rPr>
      </w:pPr>
      <w:r w:rsidRPr="00294937">
        <w:rPr>
          <w:sz w:val="24"/>
          <w:szCs w:val="22"/>
        </w:rPr>
        <w:t>Registers are essential for the execution of instructions, as they facilitate fast data retrieval and storage directly within the CPU.</w:t>
      </w:r>
    </w:p>
    <w:p w14:paraId="282A1DB6" w14:textId="77CFBF5A" w:rsidR="00294937" w:rsidRPr="00E43512" w:rsidRDefault="00B93B0C" w:rsidP="00E43512">
      <w:pPr>
        <w:spacing w:after="160" w:line="278" w:lineRule="auto"/>
        <w:contextualSpacing/>
        <w:jc w:val="center"/>
        <w:rPr>
          <w:sz w:val="24"/>
          <w:szCs w:val="22"/>
        </w:rPr>
      </w:pPr>
      <w:r>
        <w:rPr>
          <w:sz w:val="24"/>
          <w:szCs w:val="22"/>
        </w:rPr>
        <w:t>=====================================</w:t>
      </w:r>
    </w:p>
    <w:p w14:paraId="76035B57" w14:textId="77777777" w:rsidR="00294937" w:rsidRPr="00FE3AC9" w:rsidRDefault="00294937" w:rsidP="00FE3AC9">
      <w:pPr>
        <w:snapToGrid w:val="0"/>
        <w:contextualSpacing/>
        <w:rPr>
          <w:sz w:val="24"/>
        </w:rPr>
      </w:pPr>
    </w:p>
    <w:p w14:paraId="38AB88F1" w14:textId="77777777" w:rsidR="00280EC8" w:rsidRPr="00B93B0C" w:rsidRDefault="00280EC8" w:rsidP="00ED31C0">
      <w:pPr>
        <w:pStyle w:val="ListParagraph"/>
        <w:numPr>
          <w:ilvl w:val="0"/>
          <w:numId w:val="6"/>
        </w:numPr>
        <w:snapToGrid w:val="0"/>
        <w:ind w:left="270" w:hanging="270"/>
        <w:contextualSpacing/>
        <w:rPr>
          <w:sz w:val="24"/>
        </w:rPr>
      </w:pPr>
      <w:r w:rsidRPr="00ED31C0">
        <w:rPr>
          <w:rFonts w:ascii="Times-New-Roman" w:hAnsi="Times-New-Roman" w:cs="Times-New-Roman"/>
          <w:sz w:val="24"/>
          <w:lang w:eastAsia="zh-CN"/>
        </w:rPr>
        <w:t>Explain the difference between the Instruction Register and the Program Counter</w:t>
      </w:r>
    </w:p>
    <w:p w14:paraId="1132B9CD" w14:textId="77777777" w:rsidR="00B93B0C" w:rsidRDefault="00B93B0C" w:rsidP="00B93B0C">
      <w:pPr>
        <w:snapToGrid w:val="0"/>
        <w:contextualSpacing/>
        <w:rPr>
          <w:sz w:val="24"/>
        </w:rPr>
      </w:pPr>
    </w:p>
    <w:p w14:paraId="4917868F" w14:textId="620E874C" w:rsidR="00B93B0C" w:rsidRPr="00B93B0C" w:rsidRDefault="00B93B0C" w:rsidP="00B93B0C">
      <w:pPr>
        <w:snapToGrid w:val="0"/>
        <w:contextualSpacing/>
        <w:rPr>
          <w:b/>
          <w:bCs/>
          <w:sz w:val="24"/>
          <w:u w:val="single"/>
        </w:rPr>
      </w:pPr>
      <w:r w:rsidRPr="00B93B0C">
        <w:rPr>
          <w:b/>
          <w:bCs/>
          <w:sz w:val="24"/>
          <w:u w:val="single"/>
        </w:rPr>
        <w:t>Answer:</w:t>
      </w:r>
    </w:p>
    <w:p w14:paraId="27B14996" w14:textId="77777777" w:rsidR="000C59A2" w:rsidRDefault="000C59A2" w:rsidP="004D1361">
      <w:pPr>
        <w:snapToGrid w:val="0"/>
        <w:contextualSpacing/>
        <w:rPr>
          <w:sz w:val="24"/>
        </w:rPr>
      </w:pPr>
    </w:p>
    <w:p w14:paraId="47B33BA2" w14:textId="77777777" w:rsidR="00B93B0C" w:rsidRPr="00B93B0C" w:rsidRDefault="00B93B0C" w:rsidP="00B93B0C">
      <w:pPr>
        <w:rPr>
          <w:b/>
          <w:bCs/>
          <w:sz w:val="24"/>
          <w:szCs w:val="22"/>
        </w:rPr>
      </w:pPr>
      <w:r w:rsidRPr="00B93B0C">
        <w:rPr>
          <w:b/>
          <w:bCs/>
          <w:sz w:val="24"/>
          <w:szCs w:val="22"/>
        </w:rPr>
        <w:t>Difference Between the Instruction Register (IR) and the Program Counter (PC)</w:t>
      </w:r>
    </w:p>
    <w:p w14:paraId="420399A8" w14:textId="77777777" w:rsidR="00B93B0C" w:rsidRPr="00B93B0C" w:rsidRDefault="00B93B0C" w:rsidP="00B93B0C">
      <w:pPr>
        <w:jc w:val="center"/>
        <w:rPr>
          <w:sz w:val="24"/>
          <w:szCs w:val="22"/>
          <w:u w:val="single"/>
        </w:rPr>
      </w:pPr>
      <w:r w:rsidRPr="00B93B0C">
        <w:rPr>
          <w:noProof/>
          <w:sz w:val="24"/>
          <w:szCs w:val="22"/>
        </w:rPr>
        <w:drawing>
          <wp:inline distT="0" distB="0" distL="0" distR="0" wp14:anchorId="1FE683D6" wp14:editId="43C669A2">
            <wp:extent cx="2416914" cy="2234316"/>
            <wp:effectExtent l="0" t="0" r="2540" b="0"/>
            <wp:docPr id="1826485604" name="Picture 1" descr="A diagram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85604" name="Picture 1" descr="A diagram of a program cod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772" b="3503"/>
                    <a:stretch/>
                  </pic:blipFill>
                  <pic:spPr bwMode="auto">
                    <a:xfrm>
                      <a:off x="0" y="0"/>
                      <a:ext cx="2469326" cy="2282768"/>
                    </a:xfrm>
                    <a:prstGeom prst="rect">
                      <a:avLst/>
                    </a:prstGeom>
                    <a:noFill/>
                    <a:ln>
                      <a:noFill/>
                    </a:ln>
                    <a:extLst>
                      <a:ext uri="{53640926-AAD7-44D8-BBD7-CCE9431645EC}">
                        <a14:shadowObscured xmlns:a14="http://schemas.microsoft.com/office/drawing/2010/main"/>
                      </a:ext>
                    </a:extLst>
                  </pic:spPr>
                </pic:pic>
              </a:graphicData>
            </a:graphic>
          </wp:inline>
        </w:drawing>
      </w:r>
    </w:p>
    <w:p w14:paraId="1F2A99C6" w14:textId="77777777" w:rsidR="00B93B0C" w:rsidRPr="00B93B0C" w:rsidRDefault="00B93B0C" w:rsidP="00B93B0C">
      <w:pPr>
        <w:jc w:val="center"/>
        <w:rPr>
          <w:sz w:val="24"/>
          <w:szCs w:val="22"/>
        </w:rPr>
      </w:pPr>
      <w:r w:rsidRPr="00B93B0C">
        <w:rPr>
          <w:sz w:val="24"/>
          <w:szCs w:val="22"/>
        </w:rPr>
        <w:t>Fig: Basic diagram for relation between Instruction register and program counter.</w:t>
      </w:r>
    </w:p>
    <w:p w14:paraId="68C39347" w14:textId="77777777" w:rsidR="00E43512" w:rsidRDefault="00E43512" w:rsidP="00B93B0C">
      <w:pPr>
        <w:rPr>
          <w:sz w:val="24"/>
          <w:szCs w:val="22"/>
          <w:u w:val="single"/>
        </w:rPr>
      </w:pPr>
    </w:p>
    <w:p w14:paraId="405A0F4E" w14:textId="6ED1269F" w:rsidR="00B93B0C" w:rsidRPr="00B93B0C" w:rsidRDefault="00B93B0C" w:rsidP="00B93B0C">
      <w:pPr>
        <w:rPr>
          <w:sz w:val="24"/>
          <w:szCs w:val="22"/>
          <w:u w:val="single"/>
        </w:rPr>
      </w:pPr>
      <w:r w:rsidRPr="00B93B0C">
        <w:rPr>
          <w:sz w:val="24"/>
          <w:szCs w:val="22"/>
          <w:u w:val="single"/>
        </w:rPr>
        <w:t>Definitions and Purposes</w:t>
      </w:r>
    </w:p>
    <w:p w14:paraId="5A09FD06" w14:textId="77777777" w:rsidR="00B93B0C" w:rsidRPr="00B93B0C" w:rsidRDefault="00B93B0C" w:rsidP="00B93B0C">
      <w:pPr>
        <w:ind w:firstLine="720"/>
        <w:rPr>
          <w:sz w:val="24"/>
          <w:szCs w:val="22"/>
        </w:rPr>
      </w:pPr>
      <w:r w:rsidRPr="00B93B0C">
        <w:rPr>
          <w:sz w:val="24"/>
          <w:szCs w:val="22"/>
        </w:rPr>
        <w:t>Instruction Register (IR):</w:t>
      </w:r>
    </w:p>
    <w:p w14:paraId="4C3CB947" w14:textId="77777777" w:rsidR="00B93B0C" w:rsidRPr="00B93B0C" w:rsidRDefault="00B93B0C" w:rsidP="00E43512">
      <w:pPr>
        <w:pStyle w:val="ListParagraph"/>
        <w:numPr>
          <w:ilvl w:val="0"/>
          <w:numId w:val="42"/>
        </w:numPr>
        <w:spacing w:after="160" w:line="278" w:lineRule="auto"/>
        <w:contextualSpacing/>
        <w:jc w:val="both"/>
        <w:rPr>
          <w:sz w:val="24"/>
          <w:szCs w:val="22"/>
        </w:rPr>
      </w:pPr>
      <w:r w:rsidRPr="00B93B0C">
        <w:rPr>
          <w:sz w:val="24"/>
          <w:szCs w:val="22"/>
        </w:rPr>
        <w:t>The Instruction Register is a special register within the CPU that holds the current instruction being executed. Its primary purpose is to store the instruction fetched from memory so that it can be decoded and executed by the CPU.</w:t>
      </w:r>
    </w:p>
    <w:p w14:paraId="509CBA6D" w14:textId="77777777" w:rsidR="00B93B0C" w:rsidRPr="00B93B0C" w:rsidRDefault="00B93B0C" w:rsidP="00E43512">
      <w:pPr>
        <w:ind w:firstLine="720"/>
        <w:jc w:val="both"/>
        <w:rPr>
          <w:sz w:val="24"/>
          <w:szCs w:val="22"/>
        </w:rPr>
      </w:pPr>
      <w:r w:rsidRPr="00B93B0C">
        <w:rPr>
          <w:sz w:val="24"/>
          <w:szCs w:val="22"/>
        </w:rPr>
        <w:t>Program Counter (PC):</w:t>
      </w:r>
    </w:p>
    <w:p w14:paraId="27A8B513" w14:textId="77777777" w:rsidR="00B93B0C" w:rsidRPr="00B93B0C" w:rsidRDefault="00B93B0C" w:rsidP="00E43512">
      <w:pPr>
        <w:pStyle w:val="ListParagraph"/>
        <w:numPr>
          <w:ilvl w:val="0"/>
          <w:numId w:val="42"/>
        </w:numPr>
        <w:spacing w:after="160" w:line="278" w:lineRule="auto"/>
        <w:contextualSpacing/>
        <w:jc w:val="both"/>
        <w:rPr>
          <w:sz w:val="24"/>
          <w:szCs w:val="22"/>
        </w:rPr>
      </w:pPr>
      <w:r w:rsidRPr="00B93B0C">
        <w:rPr>
          <w:sz w:val="24"/>
          <w:szCs w:val="22"/>
        </w:rPr>
        <w:t>The Program Counter is a register that holds the address of the next instruction to be fetched from memory. Its primary purpose is to keep track of the CPU's position in the instruction sequence of a program.</w:t>
      </w:r>
    </w:p>
    <w:p w14:paraId="0E376CB4" w14:textId="77777777" w:rsidR="00B93B0C" w:rsidRPr="00B93B0C" w:rsidRDefault="00B93B0C" w:rsidP="00E43512">
      <w:pPr>
        <w:jc w:val="both"/>
        <w:rPr>
          <w:sz w:val="24"/>
          <w:szCs w:val="22"/>
          <w:u w:val="single"/>
        </w:rPr>
      </w:pPr>
      <w:r w:rsidRPr="00B93B0C">
        <w:rPr>
          <w:sz w:val="24"/>
          <w:szCs w:val="22"/>
          <w:u w:val="single"/>
        </w:rPr>
        <w:t>Functionality</w:t>
      </w:r>
    </w:p>
    <w:p w14:paraId="7F51DDD9" w14:textId="77777777" w:rsidR="00B93B0C" w:rsidRPr="00B93B0C" w:rsidRDefault="00B93B0C" w:rsidP="00E43512">
      <w:pPr>
        <w:ind w:firstLine="720"/>
        <w:jc w:val="both"/>
        <w:rPr>
          <w:sz w:val="24"/>
          <w:szCs w:val="22"/>
        </w:rPr>
      </w:pPr>
      <w:r w:rsidRPr="00B93B0C">
        <w:rPr>
          <w:sz w:val="24"/>
          <w:szCs w:val="22"/>
        </w:rPr>
        <w:t>Instruction Register (IR):</w:t>
      </w:r>
    </w:p>
    <w:p w14:paraId="02B8D156" w14:textId="77777777" w:rsidR="00B93B0C" w:rsidRPr="00B93B0C" w:rsidRDefault="00B93B0C" w:rsidP="00E43512">
      <w:pPr>
        <w:pStyle w:val="ListParagraph"/>
        <w:numPr>
          <w:ilvl w:val="0"/>
          <w:numId w:val="42"/>
        </w:numPr>
        <w:spacing w:after="160" w:line="278" w:lineRule="auto"/>
        <w:contextualSpacing/>
        <w:jc w:val="both"/>
        <w:rPr>
          <w:sz w:val="24"/>
          <w:szCs w:val="22"/>
        </w:rPr>
      </w:pPr>
      <w:r w:rsidRPr="00B93B0C">
        <w:rPr>
          <w:sz w:val="24"/>
          <w:szCs w:val="22"/>
        </w:rPr>
        <w:t>Holds Current Instruction: The IR temporarily stores the instruction that has been fetched from memory and is currently being executed. This includes all parts of the instruction, such as the opcode and the operands.</w:t>
      </w:r>
    </w:p>
    <w:p w14:paraId="07437B54" w14:textId="77777777" w:rsidR="00B93B0C" w:rsidRPr="00B93B0C" w:rsidRDefault="00B93B0C" w:rsidP="00E43512">
      <w:pPr>
        <w:pStyle w:val="ListParagraph"/>
        <w:numPr>
          <w:ilvl w:val="0"/>
          <w:numId w:val="42"/>
        </w:numPr>
        <w:spacing w:after="160" w:line="278" w:lineRule="auto"/>
        <w:contextualSpacing/>
        <w:jc w:val="both"/>
        <w:rPr>
          <w:sz w:val="24"/>
          <w:szCs w:val="22"/>
        </w:rPr>
      </w:pPr>
      <w:r w:rsidRPr="00B93B0C">
        <w:rPr>
          <w:sz w:val="24"/>
          <w:szCs w:val="22"/>
        </w:rPr>
        <w:t>Instruction Execution: Once the instruction is loaded into the IR, the CPU's control unit decodes and executes it. The IR ensures that the CPU can access the instruction's details during execution.</w:t>
      </w:r>
    </w:p>
    <w:p w14:paraId="42DF0A01" w14:textId="77777777" w:rsidR="00B93B0C" w:rsidRPr="00B93B0C" w:rsidRDefault="00B93B0C" w:rsidP="00E43512">
      <w:pPr>
        <w:ind w:firstLine="720"/>
        <w:jc w:val="both"/>
        <w:rPr>
          <w:sz w:val="24"/>
          <w:szCs w:val="22"/>
        </w:rPr>
      </w:pPr>
      <w:r w:rsidRPr="00B93B0C">
        <w:rPr>
          <w:sz w:val="24"/>
          <w:szCs w:val="22"/>
        </w:rPr>
        <w:t>Program Counter (PC):</w:t>
      </w:r>
    </w:p>
    <w:p w14:paraId="018F9396" w14:textId="77777777" w:rsidR="00B93B0C" w:rsidRPr="00B93B0C" w:rsidRDefault="00B93B0C" w:rsidP="00E43512">
      <w:pPr>
        <w:pStyle w:val="ListParagraph"/>
        <w:numPr>
          <w:ilvl w:val="0"/>
          <w:numId w:val="43"/>
        </w:numPr>
        <w:spacing w:after="160" w:line="278" w:lineRule="auto"/>
        <w:contextualSpacing/>
        <w:jc w:val="both"/>
        <w:rPr>
          <w:sz w:val="24"/>
          <w:szCs w:val="22"/>
        </w:rPr>
      </w:pPr>
      <w:r w:rsidRPr="00B93B0C">
        <w:rPr>
          <w:sz w:val="24"/>
          <w:szCs w:val="22"/>
        </w:rPr>
        <w:t>Holds Address of Next Instruction: The PC contains the memory address of the next instruction to be fetched. After the current instruction is executed, the PC is updated to point to the next instruction in the sequence.</w:t>
      </w:r>
    </w:p>
    <w:p w14:paraId="7C1D93C4" w14:textId="77777777" w:rsidR="00B93B0C" w:rsidRPr="00B93B0C" w:rsidRDefault="00B93B0C" w:rsidP="00E43512">
      <w:pPr>
        <w:pStyle w:val="ListParagraph"/>
        <w:numPr>
          <w:ilvl w:val="0"/>
          <w:numId w:val="43"/>
        </w:numPr>
        <w:spacing w:after="160" w:line="278" w:lineRule="auto"/>
        <w:contextualSpacing/>
        <w:jc w:val="both"/>
        <w:rPr>
          <w:sz w:val="24"/>
          <w:szCs w:val="22"/>
        </w:rPr>
      </w:pPr>
      <w:r w:rsidRPr="00B93B0C">
        <w:rPr>
          <w:sz w:val="24"/>
          <w:szCs w:val="22"/>
        </w:rPr>
        <w:t>Instruction Sequencing: The PC ensures the correct sequence of instruction execution. It is incremented after each instruction fetch, although it can be modified by branch, jump, and call instructions to implement control flow changes.</w:t>
      </w:r>
    </w:p>
    <w:p w14:paraId="15BAC1D7" w14:textId="77777777" w:rsidR="00B93B0C" w:rsidRPr="00B93B0C" w:rsidRDefault="00B93B0C" w:rsidP="00E43512">
      <w:pPr>
        <w:jc w:val="both"/>
        <w:rPr>
          <w:sz w:val="24"/>
          <w:szCs w:val="22"/>
          <w:u w:val="single"/>
        </w:rPr>
      </w:pPr>
      <w:r w:rsidRPr="00B93B0C">
        <w:rPr>
          <w:sz w:val="24"/>
          <w:szCs w:val="22"/>
          <w:u w:val="single"/>
        </w:rPr>
        <w:t>Updates and Modifications</w:t>
      </w:r>
    </w:p>
    <w:p w14:paraId="38AB08E2" w14:textId="77777777" w:rsidR="00B93B0C" w:rsidRPr="00B93B0C" w:rsidRDefault="00B93B0C" w:rsidP="00E43512">
      <w:pPr>
        <w:ind w:firstLine="720"/>
        <w:jc w:val="both"/>
        <w:rPr>
          <w:sz w:val="24"/>
          <w:szCs w:val="22"/>
        </w:rPr>
      </w:pPr>
      <w:r w:rsidRPr="00B93B0C">
        <w:rPr>
          <w:sz w:val="24"/>
          <w:szCs w:val="22"/>
        </w:rPr>
        <w:t>Instruction Register (IR):</w:t>
      </w:r>
    </w:p>
    <w:p w14:paraId="14808D49" w14:textId="77777777" w:rsidR="00B93B0C" w:rsidRPr="00B93B0C" w:rsidRDefault="00B93B0C" w:rsidP="00E43512">
      <w:pPr>
        <w:pStyle w:val="ListParagraph"/>
        <w:numPr>
          <w:ilvl w:val="0"/>
          <w:numId w:val="44"/>
        </w:numPr>
        <w:spacing w:after="160" w:line="278" w:lineRule="auto"/>
        <w:contextualSpacing/>
        <w:jc w:val="both"/>
        <w:rPr>
          <w:sz w:val="24"/>
          <w:szCs w:val="22"/>
        </w:rPr>
      </w:pPr>
      <w:r w:rsidRPr="00B93B0C">
        <w:rPr>
          <w:sz w:val="24"/>
          <w:szCs w:val="22"/>
        </w:rPr>
        <w:t>Loaded During Fetch: The IR is updated during the instruction fetch phase of the CPU cycle. It is loaded with the contents of the memory location pointed to by the PC.</w:t>
      </w:r>
    </w:p>
    <w:p w14:paraId="22B8F26D" w14:textId="77777777" w:rsidR="00B93B0C" w:rsidRPr="00B93B0C" w:rsidRDefault="00B93B0C" w:rsidP="00E43512">
      <w:pPr>
        <w:pStyle w:val="ListParagraph"/>
        <w:numPr>
          <w:ilvl w:val="0"/>
          <w:numId w:val="44"/>
        </w:numPr>
        <w:spacing w:after="160" w:line="278" w:lineRule="auto"/>
        <w:contextualSpacing/>
        <w:jc w:val="both"/>
        <w:rPr>
          <w:sz w:val="24"/>
          <w:szCs w:val="22"/>
        </w:rPr>
      </w:pPr>
      <w:r w:rsidRPr="00B93B0C">
        <w:rPr>
          <w:sz w:val="24"/>
          <w:szCs w:val="22"/>
        </w:rPr>
        <w:t>Remains Until Execution: The content of the IR remains constant while the instruction is being decoded and executed. It is only updated with the next instruction during the next fetch phase.</w:t>
      </w:r>
    </w:p>
    <w:p w14:paraId="2C390F53" w14:textId="77777777" w:rsidR="00B93B0C" w:rsidRPr="00B93B0C" w:rsidRDefault="00B93B0C" w:rsidP="00E43512">
      <w:pPr>
        <w:ind w:firstLine="720"/>
        <w:jc w:val="both"/>
        <w:rPr>
          <w:sz w:val="24"/>
          <w:szCs w:val="22"/>
        </w:rPr>
      </w:pPr>
      <w:r w:rsidRPr="00B93B0C">
        <w:rPr>
          <w:sz w:val="24"/>
          <w:szCs w:val="22"/>
        </w:rPr>
        <w:t>Program Counter (PC):</w:t>
      </w:r>
    </w:p>
    <w:p w14:paraId="240DA0D2" w14:textId="77777777" w:rsidR="00B93B0C" w:rsidRPr="00B93B0C" w:rsidRDefault="00B93B0C" w:rsidP="00E43512">
      <w:pPr>
        <w:pStyle w:val="ListParagraph"/>
        <w:numPr>
          <w:ilvl w:val="0"/>
          <w:numId w:val="45"/>
        </w:numPr>
        <w:spacing w:after="160" w:line="278" w:lineRule="auto"/>
        <w:contextualSpacing/>
        <w:jc w:val="both"/>
        <w:rPr>
          <w:sz w:val="24"/>
          <w:szCs w:val="22"/>
        </w:rPr>
      </w:pPr>
      <w:r w:rsidRPr="00B93B0C">
        <w:rPr>
          <w:sz w:val="24"/>
          <w:szCs w:val="22"/>
        </w:rPr>
        <w:t>Incremented or Modified: The PC is typically incremented by one (or by the size of the instruction) after each instruction fetch to point to the next instruction. However, it can be modified by control flow instructions (like jumps, branches, and subroutine calls) to point to a non-sequential memory address.</w:t>
      </w:r>
    </w:p>
    <w:p w14:paraId="39DF5E93" w14:textId="77777777" w:rsidR="00B93B0C" w:rsidRPr="00B93B0C" w:rsidRDefault="00B93B0C" w:rsidP="00E43512">
      <w:pPr>
        <w:pStyle w:val="ListParagraph"/>
        <w:numPr>
          <w:ilvl w:val="0"/>
          <w:numId w:val="45"/>
        </w:numPr>
        <w:spacing w:after="160" w:line="278" w:lineRule="auto"/>
        <w:contextualSpacing/>
        <w:jc w:val="both"/>
        <w:rPr>
          <w:sz w:val="24"/>
          <w:szCs w:val="22"/>
        </w:rPr>
      </w:pPr>
      <w:r w:rsidRPr="00B93B0C">
        <w:rPr>
          <w:sz w:val="24"/>
          <w:szCs w:val="22"/>
        </w:rPr>
        <w:t>Directs Fetch Cycle: The PC directs the instruction fetch cycle by providing the address of the next instruction to be read from memory.</w:t>
      </w:r>
    </w:p>
    <w:p w14:paraId="06F4A9DF" w14:textId="77777777" w:rsidR="00E43512" w:rsidRDefault="00E43512" w:rsidP="00E43512">
      <w:pPr>
        <w:jc w:val="both"/>
        <w:rPr>
          <w:sz w:val="24"/>
          <w:szCs w:val="22"/>
          <w:u w:val="single"/>
        </w:rPr>
      </w:pPr>
    </w:p>
    <w:p w14:paraId="01ADBE86" w14:textId="77777777" w:rsidR="00E43512" w:rsidRDefault="00E43512" w:rsidP="00E43512">
      <w:pPr>
        <w:jc w:val="both"/>
        <w:rPr>
          <w:sz w:val="24"/>
          <w:szCs w:val="22"/>
          <w:u w:val="single"/>
        </w:rPr>
      </w:pPr>
    </w:p>
    <w:p w14:paraId="2E7DCDA3" w14:textId="77777777" w:rsidR="00E43512" w:rsidRDefault="00E43512" w:rsidP="00E43512">
      <w:pPr>
        <w:jc w:val="both"/>
        <w:rPr>
          <w:sz w:val="24"/>
          <w:szCs w:val="22"/>
          <w:u w:val="single"/>
        </w:rPr>
      </w:pPr>
    </w:p>
    <w:p w14:paraId="4F8847B2" w14:textId="77777777" w:rsidR="00E43512" w:rsidRDefault="00E43512" w:rsidP="00E43512">
      <w:pPr>
        <w:jc w:val="both"/>
        <w:rPr>
          <w:sz w:val="24"/>
          <w:szCs w:val="22"/>
          <w:u w:val="single"/>
        </w:rPr>
      </w:pPr>
    </w:p>
    <w:p w14:paraId="493BEF6A" w14:textId="2B46A081" w:rsidR="00B93B0C" w:rsidRPr="00B93B0C" w:rsidRDefault="00B93B0C" w:rsidP="00E43512">
      <w:pPr>
        <w:jc w:val="both"/>
        <w:rPr>
          <w:sz w:val="24"/>
          <w:szCs w:val="22"/>
          <w:u w:val="single"/>
        </w:rPr>
      </w:pPr>
      <w:r w:rsidRPr="00B93B0C">
        <w:rPr>
          <w:sz w:val="24"/>
          <w:szCs w:val="22"/>
          <w:u w:val="single"/>
        </w:rPr>
        <w:lastRenderedPageBreak/>
        <w:t>Role in CPU Operation Cycle</w:t>
      </w:r>
    </w:p>
    <w:p w14:paraId="1B5C9053" w14:textId="77777777" w:rsidR="00B93B0C" w:rsidRPr="00B93B0C" w:rsidRDefault="00B93B0C" w:rsidP="00E43512">
      <w:pPr>
        <w:ind w:firstLine="720"/>
        <w:jc w:val="both"/>
        <w:rPr>
          <w:sz w:val="24"/>
          <w:szCs w:val="22"/>
        </w:rPr>
      </w:pPr>
      <w:r w:rsidRPr="00B93B0C">
        <w:rPr>
          <w:sz w:val="24"/>
          <w:szCs w:val="22"/>
        </w:rPr>
        <w:t>Instruction Register (IR):</w:t>
      </w:r>
    </w:p>
    <w:p w14:paraId="49197953" w14:textId="77777777" w:rsidR="00B93B0C" w:rsidRPr="00B93B0C" w:rsidRDefault="00B93B0C" w:rsidP="00E43512">
      <w:pPr>
        <w:pStyle w:val="ListParagraph"/>
        <w:numPr>
          <w:ilvl w:val="0"/>
          <w:numId w:val="46"/>
        </w:numPr>
        <w:spacing w:after="160" w:line="278" w:lineRule="auto"/>
        <w:contextualSpacing/>
        <w:jc w:val="both"/>
        <w:rPr>
          <w:sz w:val="24"/>
          <w:szCs w:val="22"/>
        </w:rPr>
      </w:pPr>
      <w:r w:rsidRPr="00B93B0C">
        <w:rPr>
          <w:sz w:val="24"/>
          <w:szCs w:val="22"/>
        </w:rPr>
        <w:t>Fetch-Decode-Execute Cycle: The IR is central to the decode and execute phases. After the fetch phase (guided by the PC), the instruction is placed in the IR, decoded to understand the operation, and then executed by the CPU.</w:t>
      </w:r>
    </w:p>
    <w:p w14:paraId="71502F54" w14:textId="77777777" w:rsidR="00B93B0C" w:rsidRPr="00B93B0C" w:rsidRDefault="00B93B0C" w:rsidP="00E43512">
      <w:pPr>
        <w:pStyle w:val="ListParagraph"/>
        <w:numPr>
          <w:ilvl w:val="0"/>
          <w:numId w:val="46"/>
        </w:numPr>
        <w:spacing w:after="160" w:line="278" w:lineRule="auto"/>
        <w:contextualSpacing/>
        <w:jc w:val="both"/>
        <w:rPr>
          <w:sz w:val="24"/>
          <w:szCs w:val="22"/>
        </w:rPr>
      </w:pPr>
      <w:r w:rsidRPr="00B93B0C">
        <w:rPr>
          <w:sz w:val="24"/>
          <w:szCs w:val="22"/>
        </w:rPr>
        <w:t>Immediate Operation: The IR's role is immediate and temporary for the current instruction only.</w:t>
      </w:r>
    </w:p>
    <w:p w14:paraId="2C34A2FA" w14:textId="77777777" w:rsidR="00B93B0C" w:rsidRPr="00B93B0C" w:rsidRDefault="00B93B0C" w:rsidP="00E43512">
      <w:pPr>
        <w:ind w:firstLine="720"/>
        <w:jc w:val="both"/>
        <w:rPr>
          <w:sz w:val="24"/>
          <w:szCs w:val="22"/>
        </w:rPr>
      </w:pPr>
      <w:r w:rsidRPr="00B93B0C">
        <w:rPr>
          <w:sz w:val="24"/>
          <w:szCs w:val="22"/>
        </w:rPr>
        <w:t>Program Counter (PC):</w:t>
      </w:r>
    </w:p>
    <w:p w14:paraId="7A5D153A" w14:textId="77777777" w:rsidR="00B93B0C" w:rsidRPr="00B93B0C" w:rsidRDefault="00B93B0C" w:rsidP="00E43512">
      <w:pPr>
        <w:pStyle w:val="ListParagraph"/>
        <w:numPr>
          <w:ilvl w:val="0"/>
          <w:numId w:val="47"/>
        </w:numPr>
        <w:spacing w:after="160" w:line="278" w:lineRule="auto"/>
        <w:contextualSpacing/>
        <w:jc w:val="both"/>
        <w:rPr>
          <w:sz w:val="24"/>
          <w:szCs w:val="22"/>
        </w:rPr>
      </w:pPr>
      <w:r w:rsidRPr="00B93B0C">
        <w:rPr>
          <w:sz w:val="24"/>
          <w:szCs w:val="22"/>
        </w:rPr>
        <w:t>Fetch Cycle Initiation: The PC is crucial in the fetch phase of the CPU cycle. It provides the address from which the next instruction should be fetched.</w:t>
      </w:r>
    </w:p>
    <w:p w14:paraId="60044C0D" w14:textId="77777777" w:rsidR="00B93B0C" w:rsidRPr="00B93B0C" w:rsidRDefault="00B93B0C" w:rsidP="00E43512">
      <w:pPr>
        <w:pStyle w:val="ListParagraph"/>
        <w:numPr>
          <w:ilvl w:val="0"/>
          <w:numId w:val="47"/>
        </w:numPr>
        <w:spacing w:after="160" w:line="278" w:lineRule="auto"/>
        <w:contextualSpacing/>
        <w:jc w:val="both"/>
        <w:rPr>
          <w:sz w:val="24"/>
          <w:szCs w:val="22"/>
        </w:rPr>
      </w:pPr>
      <w:r w:rsidRPr="00B93B0C">
        <w:rPr>
          <w:sz w:val="24"/>
          <w:szCs w:val="22"/>
        </w:rPr>
        <w:t>Continuous Operation: The PC operates continuously throughout the program execution, ensuring the sequential or controlled progression of instruction execution.</w:t>
      </w:r>
    </w:p>
    <w:p w14:paraId="0159F869" w14:textId="77777777" w:rsidR="00B93B0C" w:rsidRDefault="00B93B0C" w:rsidP="004D1361">
      <w:pPr>
        <w:snapToGrid w:val="0"/>
        <w:contextualSpacing/>
        <w:rPr>
          <w:sz w:val="24"/>
        </w:rPr>
      </w:pPr>
    </w:p>
    <w:p w14:paraId="2915170E" w14:textId="2E13114C" w:rsidR="00E43512" w:rsidRDefault="00E43512" w:rsidP="00E43512">
      <w:pPr>
        <w:snapToGrid w:val="0"/>
        <w:contextualSpacing/>
        <w:jc w:val="center"/>
        <w:rPr>
          <w:sz w:val="24"/>
        </w:rPr>
      </w:pPr>
      <w:r>
        <w:rPr>
          <w:sz w:val="24"/>
        </w:rPr>
        <w:t>===============================</w:t>
      </w:r>
    </w:p>
    <w:p w14:paraId="32525D8E" w14:textId="77777777" w:rsidR="00B93B0C" w:rsidRDefault="00B93B0C" w:rsidP="004D1361">
      <w:pPr>
        <w:snapToGrid w:val="0"/>
        <w:contextualSpacing/>
        <w:rPr>
          <w:sz w:val="24"/>
        </w:rPr>
      </w:pPr>
    </w:p>
    <w:p w14:paraId="39788365" w14:textId="77777777" w:rsidR="00B93B0C" w:rsidRDefault="00B93B0C" w:rsidP="004D1361">
      <w:pPr>
        <w:snapToGrid w:val="0"/>
        <w:contextualSpacing/>
        <w:rPr>
          <w:sz w:val="24"/>
        </w:rPr>
      </w:pPr>
    </w:p>
    <w:p w14:paraId="6F3DAEC5" w14:textId="77777777" w:rsidR="00B93B0C" w:rsidRPr="004D1361" w:rsidRDefault="00B93B0C" w:rsidP="004D1361">
      <w:pPr>
        <w:snapToGrid w:val="0"/>
        <w:contextualSpacing/>
        <w:rPr>
          <w:sz w:val="24"/>
        </w:rPr>
      </w:pPr>
    </w:p>
    <w:p w14:paraId="5760D6A2" w14:textId="77777777" w:rsidR="00ED31C0" w:rsidRPr="000C51E0" w:rsidRDefault="00ED31C0" w:rsidP="00ED31C0">
      <w:pPr>
        <w:pStyle w:val="ListParagraph"/>
        <w:numPr>
          <w:ilvl w:val="0"/>
          <w:numId w:val="6"/>
        </w:numPr>
        <w:snapToGrid w:val="0"/>
        <w:ind w:left="270" w:hanging="270"/>
        <w:contextualSpacing/>
        <w:rPr>
          <w:sz w:val="24"/>
        </w:rPr>
      </w:pPr>
      <w:r>
        <w:rPr>
          <w:rFonts w:ascii="Times-New-Roman" w:hAnsi="Times-New-Roman" w:cs="Times-New-Roman"/>
          <w:sz w:val="24"/>
          <w:lang w:eastAsia="zh-CN"/>
        </w:rPr>
        <w:t xml:space="preserve">Convert the following pseudo statements to </w:t>
      </w:r>
      <w:r w:rsidRPr="00ED31C0">
        <w:rPr>
          <w:rFonts w:ascii="Times-New-Roman" w:hAnsi="Times-New-Roman" w:cs="Times-New-Roman"/>
          <w:sz w:val="24"/>
          <w:lang w:eastAsia="zh-CN"/>
        </w:rPr>
        <w:t>MIPS</w:t>
      </w:r>
      <w:r>
        <w:rPr>
          <w:rFonts w:ascii="Times-New-Roman" w:hAnsi="Times-New-Roman" w:cs="Times-New-Roman"/>
          <w:sz w:val="24"/>
          <w:lang w:eastAsia="zh-CN"/>
        </w:rPr>
        <w:t xml:space="preserve"> </w:t>
      </w:r>
      <w:r w:rsidRPr="00ED31C0">
        <w:rPr>
          <w:rFonts w:ascii="Times-New-Roman" w:hAnsi="Times-New-Roman" w:cs="Times-New-Roman"/>
          <w:sz w:val="24"/>
          <w:lang w:eastAsia="zh-CN"/>
        </w:rPr>
        <w:t>assembly language:</w:t>
      </w:r>
    </w:p>
    <w:p w14:paraId="69828D53" w14:textId="77777777" w:rsidR="000C51E0" w:rsidRDefault="000C51E0" w:rsidP="000C51E0">
      <w:pPr>
        <w:pStyle w:val="ListParagraph"/>
        <w:snapToGrid w:val="0"/>
        <w:ind w:left="270"/>
        <w:contextualSpacing/>
        <w:rPr>
          <w:rFonts w:ascii="Times-New-Roman" w:hAnsi="Times-New-Roman" w:cs="Times-New-Roman"/>
          <w:sz w:val="24"/>
          <w:lang w:eastAsia="zh-CN"/>
        </w:rPr>
      </w:pPr>
    </w:p>
    <w:p w14:paraId="4FE41DF4" w14:textId="77777777" w:rsidR="000C51E0" w:rsidRPr="00ED31C0" w:rsidRDefault="000C51E0" w:rsidP="000C51E0">
      <w:pPr>
        <w:pStyle w:val="ListParagraph"/>
        <w:snapToGrid w:val="0"/>
        <w:ind w:left="270"/>
        <w:contextualSpacing/>
        <w:rPr>
          <w:sz w:val="24"/>
        </w:rPr>
      </w:pPr>
    </w:p>
    <w:p w14:paraId="3916E835" w14:textId="77777777" w:rsidR="00ED31C0" w:rsidRPr="000C51E0" w:rsidRDefault="00ED31C0" w:rsidP="00ED31C0">
      <w:pPr>
        <w:pStyle w:val="ListParagraph"/>
        <w:numPr>
          <w:ilvl w:val="1"/>
          <w:numId w:val="6"/>
        </w:numPr>
        <w:snapToGrid w:val="0"/>
        <w:contextualSpacing/>
        <w:rPr>
          <w:i/>
          <w:sz w:val="24"/>
        </w:rPr>
      </w:pPr>
      <w:r w:rsidRPr="00985533">
        <w:rPr>
          <w:rFonts w:ascii="Times-New-Roman" w:hAnsi="Times-New-Roman" w:cs="Times-New-Roman"/>
          <w:i/>
          <w:sz w:val="24"/>
          <w:lang w:eastAsia="zh-CN"/>
        </w:rPr>
        <w:t>t3 = t4 + t5 – t6</w:t>
      </w:r>
    </w:p>
    <w:p w14:paraId="73A4A349" w14:textId="77777777" w:rsidR="000C51E0" w:rsidRDefault="000C51E0" w:rsidP="000C51E0">
      <w:pPr>
        <w:snapToGrid w:val="0"/>
        <w:contextualSpacing/>
        <w:rPr>
          <w:i/>
          <w:sz w:val="24"/>
        </w:rPr>
      </w:pPr>
    </w:p>
    <w:p w14:paraId="37E17D45" w14:textId="661AC991" w:rsidR="000C51E0" w:rsidRDefault="000C51E0" w:rsidP="000C51E0">
      <w:pPr>
        <w:snapToGrid w:val="0"/>
        <w:contextualSpacing/>
        <w:rPr>
          <w:b/>
          <w:bCs/>
          <w:iCs/>
          <w:sz w:val="24"/>
          <w:u w:val="single"/>
        </w:rPr>
      </w:pPr>
      <w:r w:rsidRPr="000C51E0">
        <w:rPr>
          <w:b/>
          <w:bCs/>
          <w:iCs/>
          <w:sz w:val="24"/>
          <w:u w:val="single"/>
        </w:rPr>
        <w:t>Answer:</w:t>
      </w:r>
    </w:p>
    <w:p w14:paraId="392761BE" w14:textId="58EB633B" w:rsidR="000C51E0" w:rsidRPr="000C51E0" w:rsidRDefault="000C51E0" w:rsidP="000C51E0">
      <w:pPr>
        <w:snapToGrid w:val="0"/>
        <w:contextualSpacing/>
        <w:rPr>
          <w:b/>
          <w:bCs/>
          <w:i/>
          <w:sz w:val="24"/>
          <w:highlight w:val="green"/>
        </w:rPr>
      </w:pPr>
      <w:r w:rsidRPr="000C51E0">
        <w:rPr>
          <w:b/>
          <w:bCs/>
          <w:i/>
          <w:sz w:val="24"/>
          <w:highlight w:val="green"/>
        </w:rPr>
        <w:t>Source code (.</w:t>
      </w:r>
      <w:proofErr w:type="spellStart"/>
      <w:r w:rsidRPr="000C51E0">
        <w:rPr>
          <w:b/>
          <w:bCs/>
          <w:i/>
          <w:sz w:val="24"/>
          <w:highlight w:val="green"/>
        </w:rPr>
        <w:t>asm</w:t>
      </w:r>
      <w:proofErr w:type="spellEnd"/>
      <w:r w:rsidRPr="000C51E0">
        <w:rPr>
          <w:b/>
          <w:bCs/>
          <w:i/>
          <w:sz w:val="24"/>
          <w:highlight w:val="green"/>
        </w:rPr>
        <w:t xml:space="preserve">) file is attached to </w:t>
      </w:r>
      <w:proofErr w:type="spellStart"/>
      <w:r w:rsidRPr="000C51E0">
        <w:rPr>
          <w:b/>
          <w:bCs/>
          <w:i/>
          <w:sz w:val="24"/>
          <w:highlight w:val="green"/>
        </w:rPr>
        <w:t>Github</w:t>
      </w:r>
      <w:proofErr w:type="spellEnd"/>
      <w:r w:rsidRPr="000C51E0">
        <w:rPr>
          <w:b/>
          <w:bCs/>
          <w:i/>
          <w:sz w:val="24"/>
          <w:highlight w:val="green"/>
        </w:rPr>
        <w:t xml:space="preserve"> link and Canvas also.</w:t>
      </w:r>
    </w:p>
    <w:p w14:paraId="2E2D034D" w14:textId="28AC798F" w:rsidR="000C51E0" w:rsidRDefault="000C51E0" w:rsidP="000C51E0">
      <w:pPr>
        <w:snapToGrid w:val="0"/>
        <w:contextualSpacing/>
        <w:rPr>
          <w:b/>
          <w:bCs/>
          <w:i/>
          <w:sz w:val="24"/>
        </w:rPr>
      </w:pPr>
      <w:r w:rsidRPr="000C51E0">
        <w:rPr>
          <w:b/>
          <w:bCs/>
          <w:i/>
          <w:sz w:val="24"/>
          <w:highlight w:val="green"/>
        </w:rPr>
        <w:t xml:space="preserve">Paste the code below. If here any error, please </w:t>
      </w:r>
      <w:r>
        <w:rPr>
          <w:b/>
          <w:bCs/>
          <w:i/>
          <w:sz w:val="24"/>
          <w:highlight w:val="green"/>
        </w:rPr>
        <w:t>consider</w:t>
      </w:r>
      <w:r w:rsidRPr="000C51E0">
        <w:rPr>
          <w:b/>
          <w:bCs/>
          <w:i/>
          <w:sz w:val="24"/>
          <w:highlight w:val="green"/>
        </w:rPr>
        <w:t xml:space="preserve"> it.</w:t>
      </w:r>
      <w:r>
        <w:rPr>
          <w:b/>
          <w:bCs/>
          <w:i/>
          <w:sz w:val="24"/>
          <w:highlight w:val="green"/>
        </w:rPr>
        <w:t xml:space="preserve"> Please</w:t>
      </w:r>
      <w:r w:rsidRPr="000C51E0">
        <w:rPr>
          <w:b/>
          <w:bCs/>
          <w:i/>
          <w:sz w:val="24"/>
          <w:highlight w:val="green"/>
        </w:rPr>
        <w:t xml:space="preserve"> </w:t>
      </w:r>
      <w:r>
        <w:rPr>
          <w:b/>
          <w:bCs/>
          <w:i/>
          <w:sz w:val="24"/>
          <w:highlight w:val="green"/>
        </w:rPr>
        <w:t>r</w:t>
      </w:r>
      <w:r w:rsidRPr="000C51E0">
        <w:rPr>
          <w:b/>
          <w:bCs/>
          <w:i/>
          <w:sz w:val="24"/>
          <w:highlight w:val="green"/>
        </w:rPr>
        <w:t>un the source code (.</w:t>
      </w:r>
      <w:proofErr w:type="spellStart"/>
      <w:r w:rsidRPr="000C51E0">
        <w:rPr>
          <w:b/>
          <w:bCs/>
          <w:i/>
          <w:sz w:val="24"/>
          <w:highlight w:val="green"/>
        </w:rPr>
        <w:t>asm</w:t>
      </w:r>
      <w:proofErr w:type="spellEnd"/>
      <w:r w:rsidRPr="000C51E0">
        <w:rPr>
          <w:b/>
          <w:bCs/>
          <w:i/>
          <w:sz w:val="24"/>
          <w:highlight w:val="green"/>
        </w:rPr>
        <w:t>) file.</w:t>
      </w:r>
    </w:p>
    <w:p w14:paraId="51F1143C" w14:textId="77777777" w:rsidR="000C51E0" w:rsidRDefault="000C51E0" w:rsidP="000C51E0">
      <w:pPr>
        <w:snapToGrid w:val="0"/>
        <w:contextualSpacing/>
        <w:rPr>
          <w:iCs/>
          <w:sz w:val="24"/>
        </w:rPr>
      </w:pPr>
    </w:p>
    <w:p w14:paraId="7038FE39" w14:textId="77777777" w:rsidR="000C51E0" w:rsidRPr="000C51E0" w:rsidRDefault="000C51E0" w:rsidP="000C51E0">
      <w:pPr>
        <w:snapToGrid w:val="0"/>
        <w:contextualSpacing/>
        <w:rPr>
          <w:iCs/>
          <w:sz w:val="24"/>
        </w:rPr>
      </w:pPr>
      <w:r w:rsidRPr="000C51E0">
        <w:rPr>
          <w:iCs/>
          <w:sz w:val="24"/>
        </w:rPr>
        <w:t>.data</w:t>
      </w:r>
    </w:p>
    <w:p w14:paraId="557DBD47" w14:textId="554E65ED" w:rsidR="000C51E0" w:rsidRPr="000C51E0" w:rsidRDefault="000C51E0" w:rsidP="000C51E0">
      <w:pPr>
        <w:snapToGrid w:val="0"/>
        <w:contextualSpacing/>
        <w:rPr>
          <w:iCs/>
          <w:sz w:val="24"/>
        </w:rPr>
      </w:pPr>
      <w:r w:rsidRPr="000C51E0">
        <w:rPr>
          <w:iCs/>
          <w:sz w:val="24"/>
        </w:rPr>
        <w:t>prompt1: .</w:t>
      </w:r>
      <w:proofErr w:type="spellStart"/>
      <w:r w:rsidRPr="000C51E0">
        <w:rPr>
          <w:iCs/>
          <w:sz w:val="24"/>
        </w:rPr>
        <w:t>asciiz</w:t>
      </w:r>
      <w:proofErr w:type="spellEnd"/>
      <w:r w:rsidRPr="000C51E0">
        <w:rPr>
          <w:iCs/>
          <w:sz w:val="24"/>
        </w:rPr>
        <w:t xml:space="preserve"> "Enter value </w:t>
      </w:r>
      <w:r>
        <w:rPr>
          <w:iCs/>
          <w:sz w:val="24"/>
        </w:rPr>
        <w:t>of</w:t>
      </w:r>
      <w:r w:rsidRPr="000C51E0">
        <w:rPr>
          <w:iCs/>
          <w:sz w:val="24"/>
        </w:rPr>
        <w:t xml:space="preserve"> t4: "</w:t>
      </w:r>
    </w:p>
    <w:p w14:paraId="53D32E46" w14:textId="3510D909" w:rsidR="000C51E0" w:rsidRPr="000C51E0" w:rsidRDefault="000C51E0" w:rsidP="000C51E0">
      <w:pPr>
        <w:snapToGrid w:val="0"/>
        <w:contextualSpacing/>
        <w:rPr>
          <w:iCs/>
          <w:sz w:val="24"/>
        </w:rPr>
      </w:pPr>
      <w:r w:rsidRPr="000C51E0">
        <w:rPr>
          <w:iCs/>
          <w:sz w:val="24"/>
        </w:rPr>
        <w:t>prompt2: .</w:t>
      </w:r>
      <w:proofErr w:type="spellStart"/>
      <w:r w:rsidRPr="000C51E0">
        <w:rPr>
          <w:iCs/>
          <w:sz w:val="24"/>
        </w:rPr>
        <w:t>asciiz</w:t>
      </w:r>
      <w:proofErr w:type="spellEnd"/>
      <w:r w:rsidRPr="000C51E0">
        <w:rPr>
          <w:iCs/>
          <w:sz w:val="24"/>
        </w:rPr>
        <w:t xml:space="preserve"> "Enter value </w:t>
      </w:r>
      <w:r>
        <w:rPr>
          <w:iCs/>
          <w:sz w:val="24"/>
        </w:rPr>
        <w:t>of</w:t>
      </w:r>
      <w:r w:rsidRPr="000C51E0">
        <w:rPr>
          <w:iCs/>
          <w:sz w:val="24"/>
        </w:rPr>
        <w:t xml:space="preserve"> t5: "</w:t>
      </w:r>
    </w:p>
    <w:p w14:paraId="67A31954" w14:textId="0E52E847" w:rsidR="000C51E0" w:rsidRPr="000C51E0" w:rsidRDefault="000C51E0" w:rsidP="000C51E0">
      <w:pPr>
        <w:snapToGrid w:val="0"/>
        <w:contextualSpacing/>
        <w:rPr>
          <w:iCs/>
          <w:sz w:val="24"/>
        </w:rPr>
      </w:pPr>
      <w:r w:rsidRPr="000C51E0">
        <w:rPr>
          <w:iCs/>
          <w:sz w:val="24"/>
        </w:rPr>
        <w:t>prompt3: .</w:t>
      </w:r>
      <w:proofErr w:type="spellStart"/>
      <w:r w:rsidRPr="000C51E0">
        <w:rPr>
          <w:iCs/>
          <w:sz w:val="24"/>
        </w:rPr>
        <w:t>asciiz</w:t>
      </w:r>
      <w:proofErr w:type="spellEnd"/>
      <w:r w:rsidRPr="000C51E0">
        <w:rPr>
          <w:iCs/>
          <w:sz w:val="24"/>
        </w:rPr>
        <w:t xml:space="preserve"> "Enter value </w:t>
      </w:r>
      <w:r>
        <w:rPr>
          <w:iCs/>
          <w:sz w:val="24"/>
        </w:rPr>
        <w:t>of</w:t>
      </w:r>
      <w:r w:rsidRPr="000C51E0">
        <w:rPr>
          <w:iCs/>
          <w:sz w:val="24"/>
        </w:rPr>
        <w:t xml:space="preserve"> t6: "</w:t>
      </w:r>
    </w:p>
    <w:p w14:paraId="770FACEA" w14:textId="77777777" w:rsidR="000C51E0" w:rsidRPr="000C51E0" w:rsidRDefault="000C51E0" w:rsidP="000C51E0">
      <w:pPr>
        <w:snapToGrid w:val="0"/>
        <w:contextualSpacing/>
        <w:rPr>
          <w:iCs/>
          <w:sz w:val="24"/>
        </w:rPr>
      </w:pPr>
      <w:r w:rsidRPr="000C51E0">
        <w:rPr>
          <w:iCs/>
          <w:sz w:val="24"/>
        </w:rPr>
        <w:t>result:  .</w:t>
      </w:r>
      <w:proofErr w:type="spellStart"/>
      <w:r w:rsidRPr="000C51E0">
        <w:rPr>
          <w:iCs/>
          <w:sz w:val="24"/>
        </w:rPr>
        <w:t>asciiz</w:t>
      </w:r>
      <w:proofErr w:type="spellEnd"/>
      <w:r w:rsidRPr="000C51E0">
        <w:rPr>
          <w:iCs/>
          <w:sz w:val="24"/>
        </w:rPr>
        <w:t xml:space="preserve"> "The result of, t3 = t4 + t5 - t6 is: "</w:t>
      </w:r>
    </w:p>
    <w:p w14:paraId="2F698173" w14:textId="77777777" w:rsidR="000C51E0" w:rsidRPr="000C51E0" w:rsidRDefault="000C51E0" w:rsidP="000C51E0">
      <w:pPr>
        <w:snapToGrid w:val="0"/>
        <w:contextualSpacing/>
        <w:rPr>
          <w:iCs/>
          <w:sz w:val="24"/>
        </w:rPr>
      </w:pPr>
    </w:p>
    <w:p w14:paraId="7D97D6BD" w14:textId="77777777" w:rsidR="000C51E0" w:rsidRPr="000C51E0" w:rsidRDefault="000C51E0" w:rsidP="000C51E0">
      <w:pPr>
        <w:snapToGrid w:val="0"/>
        <w:contextualSpacing/>
        <w:rPr>
          <w:iCs/>
          <w:sz w:val="24"/>
        </w:rPr>
      </w:pPr>
      <w:r w:rsidRPr="000C51E0">
        <w:rPr>
          <w:iCs/>
          <w:sz w:val="24"/>
        </w:rPr>
        <w:t>.text</w:t>
      </w:r>
    </w:p>
    <w:p w14:paraId="4516192E" w14:textId="77777777" w:rsidR="000C51E0" w:rsidRPr="000C51E0" w:rsidRDefault="000C51E0" w:rsidP="000C51E0">
      <w:pPr>
        <w:snapToGrid w:val="0"/>
        <w:contextualSpacing/>
        <w:rPr>
          <w:iCs/>
          <w:sz w:val="24"/>
        </w:rPr>
      </w:pPr>
      <w:r w:rsidRPr="000C51E0">
        <w:rPr>
          <w:iCs/>
          <w:sz w:val="24"/>
        </w:rPr>
        <w:t>.</w:t>
      </w:r>
      <w:proofErr w:type="spellStart"/>
      <w:r w:rsidRPr="000C51E0">
        <w:rPr>
          <w:iCs/>
          <w:sz w:val="24"/>
        </w:rPr>
        <w:t>globl</w:t>
      </w:r>
      <w:proofErr w:type="spellEnd"/>
      <w:r w:rsidRPr="000C51E0">
        <w:rPr>
          <w:iCs/>
          <w:sz w:val="24"/>
        </w:rPr>
        <w:t xml:space="preserve"> main</w:t>
      </w:r>
    </w:p>
    <w:p w14:paraId="7BD0D1C0" w14:textId="77777777" w:rsidR="000C51E0" w:rsidRPr="000C51E0" w:rsidRDefault="000C51E0" w:rsidP="000C51E0">
      <w:pPr>
        <w:snapToGrid w:val="0"/>
        <w:contextualSpacing/>
        <w:rPr>
          <w:iCs/>
          <w:sz w:val="24"/>
        </w:rPr>
      </w:pPr>
    </w:p>
    <w:p w14:paraId="150B9D00" w14:textId="77777777" w:rsidR="000C51E0" w:rsidRPr="000C51E0" w:rsidRDefault="000C51E0" w:rsidP="000C51E0">
      <w:pPr>
        <w:snapToGrid w:val="0"/>
        <w:contextualSpacing/>
        <w:rPr>
          <w:iCs/>
          <w:sz w:val="24"/>
        </w:rPr>
      </w:pPr>
      <w:r w:rsidRPr="000C51E0">
        <w:rPr>
          <w:iCs/>
          <w:sz w:val="24"/>
        </w:rPr>
        <w:t>main:</w:t>
      </w:r>
    </w:p>
    <w:p w14:paraId="7992D25A" w14:textId="77777777" w:rsidR="000C51E0" w:rsidRPr="000C51E0" w:rsidRDefault="000C51E0" w:rsidP="000C51E0">
      <w:pPr>
        <w:snapToGrid w:val="0"/>
        <w:contextualSpacing/>
        <w:rPr>
          <w:iCs/>
          <w:sz w:val="24"/>
        </w:rPr>
      </w:pPr>
      <w:r w:rsidRPr="000C51E0">
        <w:rPr>
          <w:iCs/>
          <w:sz w:val="24"/>
        </w:rPr>
        <w:t xml:space="preserve">    li $v0, 4</w:t>
      </w:r>
    </w:p>
    <w:p w14:paraId="109CC03B" w14:textId="77777777" w:rsidR="000C51E0" w:rsidRPr="000C51E0" w:rsidRDefault="000C51E0" w:rsidP="000C51E0">
      <w:pPr>
        <w:snapToGrid w:val="0"/>
        <w:contextualSpacing/>
        <w:rPr>
          <w:iCs/>
          <w:sz w:val="24"/>
        </w:rPr>
      </w:pPr>
      <w:r w:rsidRPr="000C51E0">
        <w:rPr>
          <w:iCs/>
          <w:sz w:val="24"/>
        </w:rPr>
        <w:t xml:space="preserve">    la $a0, prompt1</w:t>
      </w:r>
    </w:p>
    <w:p w14:paraId="688762E2" w14:textId="77777777" w:rsidR="000C51E0" w:rsidRP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r w:rsidRPr="000C51E0">
        <w:rPr>
          <w:iCs/>
          <w:sz w:val="24"/>
        </w:rPr>
        <w:t xml:space="preserve">              # print prompt1</w:t>
      </w:r>
    </w:p>
    <w:p w14:paraId="2CE974EF" w14:textId="77777777" w:rsidR="000C51E0" w:rsidRPr="000C51E0" w:rsidRDefault="000C51E0" w:rsidP="000C51E0">
      <w:pPr>
        <w:snapToGrid w:val="0"/>
        <w:contextualSpacing/>
        <w:rPr>
          <w:iCs/>
          <w:sz w:val="24"/>
        </w:rPr>
      </w:pPr>
    </w:p>
    <w:p w14:paraId="1337BFD5" w14:textId="77777777" w:rsidR="000C51E0" w:rsidRPr="000C51E0" w:rsidRDefault="000C51E0" w:rsidP="000C51E0">
      <w:pPr>
        <w:snapToGrid w:val="0"/>
        <w:contextualSpacing/>
        <w:rPr>
          <w:iCs/>
          <w:sz w:val="24"/>
        </w:rPr>
      </w:pPr>
      <w:r w:rsidRPr="000C51E0">
        <w:rPr>
          <w:iCs/>
          <w:sz w:val="24"/>
        </w:rPr>
        <w:t xml:space="preserve">    li $v0, 5</w:t>
      </w:r>
    </w:p>
    <w:p w14:paraId="5CC6FB09" w14:textId="77777777" w:rsidR="000C51E0" w:rsidRP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r w:rsidRPr="000C51E0">
        <w:rPr>
          <w:iCs/>
          <w:sz w:val="24"/>
        </w:rPr>
        <w:t xml:space="preserve">              </w:t>
      </w:r>
    </w:p>
    <w:p w14:paraId="58996BFF" w14:textId="77777777" w:rsidR="000C51E0" w:rsidRPr="000C51E0" w:rsidRDefault="000C51E0" w:rsidP="000C51E0">
      <w:pPr>
        <w:snapToGrid w:val="0"/>
        <w:contextualSpacing/>
        <w:rPr>
          <w:iCs/>
          <w:sz w:val="24"/>
        </w:rPr>
      </w:pPr>
      <w:r w:rsidRPr="000C51E0">
        <w:rPr>
          <w:iCs/>
          <w:sz w:val="24"/>
        </w:rPr>
        <w:t xml:space="preserve">    move $t4, $v0        # store input in t4</w:t>
      </w:r>
    </w:p>
    <w:p w14:paraId="10D10CC7" w14:textId="77777777" w:rsidR="000C51E0" w:rsidRPr="000C51E0" w:rsidRDefault="000C51E0" w:rsidP="000C51E0">
      <w:pPr>
        <w:snapToGrid w:val="0"/>
        <w:contextualSpacing/>
        <w:rPr>
          <w:iCs/>
          <w:sz w:val="24"/>
        </w:rPr>
      </w:pPr>
    </w:p>
    <w:p w14:paraId="3EE3DA6D" w14:textId="77777777" w:rsidR="000C51E0" w:rsidRPr="000C51E0" w:rsidRDefault="000C51E0" w:rsidP="000C51E0">
      <w:pPr>
        <w:snapToGrid w:val="0"/>
        <w:contextualSpacing/>
        <w:rPr>
          <w:iCs/>
          <w:sz w:val="24"/>
        </w:rPr>
      </w:pPr>
      <w:r w:rsidRPr="000C51E0">
        <w:rPr>
          <w:iCs/>
          <w:sz w:val="24"/>
        </w:rPr>
        <w:t xml:space="preserve">    li $v0, 4 </w:t>
      </w:r>
    </w:p>
    <w:p w14:paraId="463F60EA" w14:textId="77777777" w:rsidR="000C51E0" w:rsidRPr="000C51E0" w:rsidRDefault="000C51E0" w:rsidP="000C51E0">
      <w:pPr>
        <w:snapToGrid w:val="0"/>
        <w:contextualSpacing/>
        <w:rPr>
          <w:iCs/>
          <w:sz w:val="24"/>
        </w:rPr>
      </w:pPr>
      <w:r w:rsidRPr="000C51E0">
        <w:rPr>
          <w:iCs/>
          <w:sz w:val="24"/>
        </w:rPr>
        <w:t xml:space="preserve">    la $a0, prompt2</w:t>
      </w:r>
    </w:p>
    <w:p w14:paraId="0875B845" w14:textId="77777777" w:rsidR="000C51E0" w:rsidRP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r w:rsidRPr="000C51E0">
        <w:rPr>
          <w:iCs/>
          <w:sz w:val="24"/>
        </w:rPr>
        <w:t xml:space="preserve">              # print prompt2</w:t>
      </w:r>
    </w:p>
    <w:p w14:paraId="272AD894" w14:textId="77777777" w:rsidR="000C51E0" w:rsidRPr="000C51E0" w:rsidRDefault="000C51E0" w:rsidP="000C51E0">
      <w:pPr>
        <w:snapToGrid w:val="0"/>
        <w:contextualSpacing/>
        <w:rPr>
          <w:iCs/>
          <w:sz w:val="24"/>
        </w:rPr>
      </w:pPr>
    </w:p>
    <w:p w14:paraId="31C3715F" w14:textId="77777777" w:rsidR="000C51E0" w:rsidRPr="000C51E0" w:rsidRDefault="000C51E0" w:rsidP="000C51E0">
      <w:pPr>
        <w:snapToGrid w:val="0"/>
        <w:contextualSpacing/>
        <w:rPr>
          <w:iCs/>
          <w:sz w:val="24"/>
        </w:rPr>
      </w:pPr>
      <w:r w:rsidRPr="000C51E0">
        <w:rPr>
          <w:iCs/>
          <w:sz w:val="24"/>
        </w:rPr>
        <w:t xml:space="preserve">    li $v0, 5         </w:t>
      </w:r>
    </w:p>
    <w:p w14:paraId="31E1078E" w14:textId="77777777" w:rsidR="000C51E0" w:rsidRPr="000C51E0" w:rsidRDefault="000C51E0" w:rsidP="000C51E0">
      <w:pPr>
        <w:snapToGrid w:val="0"/>
        <w:contextualSpacing/>
        <w:rPr>
          <w:iCs/>
          <w:sz w:val="24"/>
        </w:rPr>
      </w:pPr>
      <w:r w:rsidRPr="000C51E0">
        <w:rPr>
          <w:iCs/>
          <w:sz w:val="24"/>
        </w:rPr>
        <w:lastRenderedPageBreak/>
        <w:t xml:space="preserve">    </w:t>
      </w:r>
      <w:proofErr w:type="spellStart"/>
      <w:r w:rsidRPr="000C51E0">
        <w:rPr>
          <w:iCs/>
          <w:sz w:val="24"/>
        </w:rPr>
        <w:t>syscall</w:t>
      </w:r>
      <w:proofErr w:type="spellEnd"/>
      <w:r w:rsidRPr="000C51E0">
        <w:rPr>
          <w:iCs/>
          <w:sz w:val="24"/>
        </w:rPr>
        <w:t xml:space="preserve">         </w:t>
      </w:r>
    </w:p>
    <w:p w14:paraId="20EB9559" w14:textId="77777777" w:rsidR="000C51E0" w:rsidRPr="000C51E0" w:rsidRDefault="000C51E0" w:rsidP="000C51E0">
      <w:pPr>
        <w:snapToGrid w:val="0"/>
        <w:contextualSpacing/>
        <w:rPr>
          <w:iCs/>
          <w:sz w:val="24"/>
        </w:rPr>
      </w:pPr>
      <w:r w:rsidRPr="000C51E0">
        <w:rPr>
          <w:iCs/>
          <w:sz w:val="24"/>
        </w:rPr>
        <w:t xml:space="preserve">    move $t5, $v0        # store input in t5</w:t>
      </w:r>
    </w:p>
    <w:p w14:paraId="08CD4B1B" w14:textId="77777777" w:rsidR="000C51E0" w:rsidRPr="000C51E0" w:rsidRDefault="000C51E0" w:rsidP="000C51E0">
      <w:pPr>
        <w:snapToGrid w:val="0"/>
        <w:contextualSpacing/>
        <w:rPr>
          <w:iCs/>
          <w:sz w:val="24"/>
        </w:rPr>
      </w:pPr>
    </w:p>
    <w:p w14:paraId="46C70122" w14:textId="77777777" w:rsidR="000C51E0" w:rsidRPr="000C51E0" w:rsidRDefault="000C51E0" w:rsidP="000C51E0">
      <w:pPr>
        <w:snapToGrid w:val="0"/>
        <w:contextualSpacing/>
        <w:rPr>
          <w:iCs/>
          <w:sz w:val="24"/>
        </w:rPr>
      </w:pPr>
      <w:r w:rsidRPr="000C51E0">
        <w:rPr>
          <w:iCs/>
          <w:sz w:val="24"/>
        </w:rPr>
        <w:t xml:space="preserve">    li $v0, 4            </w:t>
      </w:r>
    </w:p>
    <w:p w14:paraId="5B834347" w14:textId="77777777" w:rsidR="000C51E0" w:rsidRPr="000C51E0" w:rsidRDefault="000C51E0" w:rsidP="000C51E0">
      <w:pPr>
        <w:snapToGrid w:val="0"/>
        <w:contextualSpacing/>
        <w:rPr>
          <w:iCs/>
          <w:sz w:val="24"/>
        </w:rPr>
      </w:pPr>
      <w:r w:rsidRPr="000C51E0">
        <w:rPr>
          <w:iCs/>
          <w:sz w:val="24"/>
        </w:rPr>
        <w:t xml:space="preserve">    la $a0, prompt3     </w:t>
      </w:r>
    </w:p>
    <w:p w14:paraId="55B8D109" w14:textId="77777777" w:rsidR="000C51E0" w:rsidRP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r w:rsidRPr="000C51E0">
        <w:rPr>
          <w:iCs/>
          <w:sz w:val="24"/>
        </w:rPr>
        <w:t xml:space="preserve">              # print prompt3</w:t>
      </w:r>
    </w:p>
    <w:p w14:paraId="2E3822BC" w14:textId="77777777" w:rsidR="000C51E0" w:rsidRPr="000C51E0" w:rsidRDefault="000C51E0" w:rsidP="000C51E0">
      <w:pPr>
        <w:snapToGrid w:val="0"/>
        <w:contextualSpacing/>
        <w:rPr>
          <w:iCs/>
          <w:sz w:val="24"/>
        </w:rPr>
      </w:pPr>
    </w:p>
    <w:p w14:paraId="3A993F51" w14:textId="77777777" w:rsidR="000C51E0" w:rsidRPr="000C51E0" w:rsidRDefault="000C51E0" w:rsidP="000C51E0">
      <w:pPr>
        <w:snapToGrid w:val="0"/>
        <w:contextualSpacing/>
        <w:rPr>
          <w:iCs/>
          <w:sz w:val="24"/>
        </w:rPr>
      </w:pPr>
      <w:r w:rsidRPr="000C51E0">
        <w:rPr>
          <w:iCs/>
          <w:sz w:val="24"/>
        </w:rPr>
        <w:t xml:space="preserve">    li $v0, 5   </w:t>
      </w:r>
    </w:p>
    <w:p w14:paraId="241EE909" w14:textId="77777777" w:rsidR="000C51E0" w:rsidRP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p>
    <w:p w14:paraId="50DEB33E" w14:textId="77777777" w:rsidR="000C51E0" w:rsidRPr="000C51E0" w:rsidRDefault="000C51E0" w:rsidP="000C51E0">
      <w:pPr>
        <w:snapToGrid w:val="0"/>
        <w:contextualSpacing/>
        <w:rPr>
          <w:iCs/>
          <w:sz w:val="24"/>
        </w:rPr>
      </w:pPr>
      <w:r w:rsidRPr="000C51E0">
        <w:rPr>
          <w:iCs/>
          <w:sz w:val="24"/>
        </w:rPr>
        <w:t xml:space="preserve">    move $t6, $v0        # store input in t6</w:t>
      </w:r>
    </w:p>
    <w:p w14:paraId="0A8F3B7A" w14:textId="77777777" w:rsidR="000C51E0" w:rsidRPr="000C51E0" w:rsidRDefault="000C51E0" w:rsidP="000C51E0">
      <w:pPr>
        <w:snapToGrid w:val="0"/>
        <w:contextualSpacing/>
        <w:rPr>
          <w:iCs/>
          <w:sz w:val="24"/>
        </w:rPr>
      </w:pPr>
    </w:p>
    <w:p w14:paraId="33E964A7" w14:textId="77777777" w:rsidR="000C51E0" w:rsidRPr="000C51E0" w:rsidRDefault="000C51E0" w:rsidP="000C51E0">
      <w:pPr>
        <w:snapToGrid w:val="0"/>
        <w:contextualSpacing/>
        <w:rPr>
          <w:iCs/>
          <w:sz w:val="24"/>
        </w:rPr>
      </w:pPr>
      <w:r w:rsidRPr="000C51E0">
        <w:rPr>
          <w:iCs/>
          <w:sz w:val="24"/>
        </w:rPr>
        <w:t xml:space="preserve">    # Compute calculation t3 = t4 + t5 - t6</w:t>
      </w:r>
    </w:p>
    <w:p w14:paraId="1BC73063" w14:textId="77777777" w:rsidR="000C51E0" w:rsidRPr="000C51E0" w:rsidRDefault="000C51E0" w:rsidP="000C51E0">
      <w:pPr>
        <w:snapToGrid w:val="0"/>
        <w:contextualSpacing/>
        <w:rPr>
          <w:iCs/>
          <w:sz w:val="24"/>
        </w:rPr>
      </w:pPr>
      <w:r w:rsidRPr="000C51E0">
        <w:rPr>
          <w:iCs/>
          <w:sz w:val="24"/>
        </w:rPr>
        <w:t xml:space="preserve">    add $t3, $t4, $t5    # t3 = t4 + t5</w:t>
      </w:r>
    </w:p>
    <w:p w14:paraId="43981803" w14:textId="77777777" w:rsidR="000C51E0" w:rsidRPr="000C51E0" w:rsidRDefault="000C51E0" w:rsidP="000C51E0">
      <w:pPr>
        <w:snapToGrid w:val="0"/>
        <w:contextualSpacing/>
        <w:rPr>
          <w:iCs/>
          <w:sz w:val="24"/>
        </w:rPr>
      </w:pPr>
      <w:r w:rsidRPr="000C51E0">
        <w:rPr>
          <w:iCs/>
          <w:sz w:val="24"/>
        </w:rPr>
        <w:t xml:space="preserve">    sub $t3, $t3, $t6    # t3 = t3 - t6</w:t>
      </w:r>
    </w:p>
    <w:p w14:paraId="3CDE00F5" w14:textId="77777777" w:rsidR="000C51E0" w:rsidRPr="000C51E0" w:rsidRDefault="000C51E0" w:rsidP="000C51E0">
      <w:pPr>
        <w:snapToGrid w:val="0"/>
        <w:contextualSpacing/>
        <w:rPr>
          <w:iCs/>
          <w:sz w:val="24"/>
        </w:rPr>
      </w:pPr>
    </w:p>
    <w:p w14:paraId="2BD796FD" w14:textId="77777777" w:rsidR="000C51E0" w:rsidRPr="000C51E0" w:rsidRDefault="000C51E0" w:rsidP="000C51E0">
      <w:pPr>
        <w:snapToGrid w:val="0"/>
        <w:contextualSpacing/>
        <w:rPr>
          <w:iCs/>
          <w:sz w:val="24"/>
        </w:rPr>
      </w:pPr>
      <w:r w:rsidRPr="000C51E0">
        <w:rPr>
          <w:iCs/>
          <w:sz w:val="24"/>
        </w:rPr>
        <w:t xml:space="preserve">   </w:t>
      </w:r>
    </w:p>
    <w:p w14:paraId="08C8358A" w14:textId="77777777" w:rsidR="000C51E0" w:rsidRPr="000C51E0" w:rsidRDefault="000C51E0" w:rsidP="000C51E0">
      <w:pPr>
        <w:snapToGrid w:val="0"/>
        <w:contextualSpacing/>
        <w:rPr>
          <w:iCs/>
          <w:sz w:val="24"/>
        </w:rPr>
      </w:pPr>
      <w:r w:rsidRPr="000C51E0">
        <w:rPr>
          <w:iCs/>
          <w:sz w:val="24"/>
        </w:rPr>
        <w:t xml:space="preserve">    li $v0, 4            </w:t>
      </w:r>
    </w:p>
    <w:p w14:paraId="03BAA982" w14:textId="77777777" w:rsidR="000C51E0" w:rsidRPr="000C51E0" w:rsidRDefault="000C51E0" w:rsidP="000C51E0">
      <w:pPr>
        <w:snapToGrid w:val="0"/>
        <w:contextualSpacing/>
        <w:rPr>
          <w:iCs/>
          <w:sz w:val="24"/>
        </w:rPr>
      </w:pPr>
      <w:r w:rsidRPr="000C51E0">
        <w:rPr>
          <w:iCs/>
          <w:sz w:val="24"/>
        </w:rPr>
        <w:t xml:space="preserve">    la $a0, result  </w:t>
      </w:r>
    </w:p>
    <w:p w14:paraId="2B058073" w14:textId="77777777" w:rsidR="000C51E0" w:rsidRP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r w:rsidRPr="000C51E0">
        <w:rPr>
          <w:iCs/>
          <w:sz w:val="24"/>
        </w:rPr>
        <w:t xml:space="preserve">              # print result </w:t>
      </w:r>
    </w:p>
    <w:p w14:paraId="0D1D734D" w14:textId="77777777" w:rsidR="000C51E0" w:rsidRPr="000C51E0" w:rsidRDefault="000C51E0" w:rsidP="000C51E0">
      <w:pPr>
        <w:snapToGrid w:val="0"/>
        <w:contextualSpacing/>
        <w:rPr>
          <w:iCs/>
          <w:sz w:val="24"/>
        </w:rPr>
      </w:pPr>
      <w:r w:rsidRPr="000C51E0">
        <w:rPr>
          <w:iCs/>
          <w:sz w:val="24"/>
        </w:rPr>
        <w:t xml:space="preserve">    </w:t>
      </w:r>
    </w:p>
    <w:p w14:paraId="3DDD1B4D" w14:textId="77777777" w:rsidR="000C51E0" w:rsidRPr="000C51E0" w:rsidRDefault="000C51E0" w:rsidP="000C51E0">
      <w:pPr>
        <w:snapToGrid w:val="0"/>
        <w:contextualSpacing/>
        <w:rPr>
          <w:iCs/>
          <w:sz w:val="24"/>
        </w:rPr>
      </w:pPr>
      <w:r w:rsidRPr="000C51E0">
        <w:rPr>
          <w:iCs/>
          <w:sz w:val="24"/>
        </w:rPr>
        <w:t xml:space="preserve">    move $a0, $t3        </w:t>
      </w:r>
    </w:p>
    <w:p w14:paraId="666D3A01" w14:textId="77777777" w:rsidR="000C51E0" w:rsidRPr="000C51E0" w:rsidRDefault="000C51E0" w:rsidP="000C51E0">
      <w:pPr>
        <w:snapToGrid w:val="0"/>
        <w:contextualSpacing/>
        <w:rPr>
          <w:iCs/>
          <w:sz w:val="24"/>
        </w:rPr>
      </w:pPr>
      <w:r w:rsidRPr="000C51E0">
        <w:rPr>
          <w:iCs/>
          <w:sz w:val="24"/>
        </w:rPr>
        <w:t xml:space="preserve">    li $v0, 1            </w:t>
      </w:r>
    </w:p>
    <w:p w14:paraId="07571AD3" w14:textId="77777777" w:rsidR="000C51E0" w:rsidRP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r w:rsidRPr="000C51E0">
        <w:rPr>
          <w:iCs/>
          <w:sz w:val="24"/>
        </w:rPr>
        <w:t xml:space="preserve">              # print integer</w:t>
      </w:r>
    </w:p>
    <w:p w14:paraId="33ACB7B1" w14:textId="77777777" w:rsidR="000C51E0" w:rsidRPr="000C51E0" w:rsidRDefault="000C51E0" w:rsidP="000C51E0">
      <w:pPr>
        <w:snapToGrid w:val="0"/>
        <w:contextualSpacing/>
        <w:rPr>
          <w:iCs/>
          <w:sz w:val="24"/>
        </w:rPr>
      </w:pPr>
    </w:p>
    <w:p w14:paraId="040FCD22" w14:textId="77777777" w:rsidR="000C51E0" w:rsidRPr="000C51E0" w:rsidRDefault="000C51E0" w:rsidP="000C51E0">
      <w:pPr>
        <w:snapToGrid w:val="0"/>
        <w:contextualSpacing/>
        <w:rPr>
          <w:iCs/>
          <w:sz w:val="24"/>
        </w:rPr>
      </w:pPr>
    </w:p>
    <w:p w14:paraId="6D3D3DEE" w14:textId="77777777" w:rsidR="000C51E0" w:rsidRPr="000C51E0" w:rsidRDefault="000C51E0" w:rsidP="000C51E0">
      <w:pPr>
        <w:snapToGrid w:val="0"/>
        <w:contextualSpacing/>
        <w:rPr>
          <w:iCs/>
          <w:sz w:val="24"/>
        </w:rPr>
      </w:pPr>
      <w:r w:rsidRPr="000C51E0">
        <w:rPr>
          <w:iCs/>
          <w:sz w:val="24"/>
        </w:rPr>
        <w:t xml:space="preserve">    li $v0, 10           </w:t>
      </w:r>
    </w:p>
    <w:p w14:paraId="6D2DB7D8" w14:textId="617DD695" w:rsidR="000C51E0" w:rsidRDefault="000C51E0" w:rsidP="000C51E0">
      <w:pPr>
        <w:snapToGrid w:val="0"/>
        <w:contextualSpacing/>
        <w:rPr>
          <w:iCs/>
          <w:sz w:val="24"/>
        </w:rPr>
      </w:pPr>
      <w:r w:rsidRPr="000C51E0">
        <w:rPr>
          <w:iCs/>
          <w:sz w:val="24"/>
        </w:rPr>
        <w:t xml:space="preserve">    </w:t>
      </w:r>
      <w:proofErr w:type="spellStart"/>
      <w:r w:rsidRPr="000C51E0">
        <w:rPr>
          <w:iCs/>
          <w:sz w:val="24"/>
        </w:rPr>
        <w:t>syscall</w:t>
      </w:r>
      <w:proofErr w:type="spellEnd"/>
    </w:p>
    <w:p w14:paraId="517A20D4" w14:textId="77777777" w:rsidR="000C51E0" w:rsidRDefault="000C51E0" w:rsidP="000C51E0">
      <w:pPr>
        <w:snapToGrid w:val="0"/>
        <w:contextualSpacing/>
        <w:rPr>
          <w:iCs/>
          <w:sz w:val="24"/>
        </w:rPr>
      </w:pPr>
    </w:p>
    <w:p w14:paraId="1B90F249" w14:textId="632E55AC" w:rsidR="000C51E0" w:rsidRDefault="000C51E0" w:rsidP="000C51E0">
      <w:pPr>
        <w:snapToGrid w:val="0"/>
        <w:contextualSpacing/>
        <w:jc w:val="center"/>
        <w:rPr>
          <w:iCs/>
          <w:sz w:val="24"/>
        </w:rPr>
      </w:pPr>
      <w:r>
        <w:rPr>
          <w:iCs/>
          <w:sz w:val="24"/>
        </w:rPr>
        <w:t>======================</w:t>
      </w:r>
    </w:p>
    <w:p w14:paraId="2D5E9FAF" w14:textId="77777777" w:rsidR="000C51E0" w:rsidRDefault="000C51E0" w:rsidP="000C51E0">
      <w:pPr>
        <w:snapToGrid w:val="0"/>
        <w:contextualSpacing/>
        <w:rPr>
          <w:iCs/>
          <w:sz w:val="24"/>
        </w:rPr>
      </w:pPr>
    </w:p>
    <w:p w14:paraId="6124AE4C" w14:textId="77777777" w:rsidR="000C51E0" w:rsidRPr="000C51E0" w:rsidRDefault="000C51E0" w:rsidP="000C51E0">
      <w:pPr>
        <w:snapToGrid w:val="0"/>
        <w:contextualSpacing/>
        <w:rPr>
          <w:iCs/>
          <w:sz w:val="24"/>
        </w:rPr>
      </w:pPr>
    </w:p>
    <w:p w14:paraId="3ED70D8C" w14:textId="77777777" w:rsidR="00ED31C0" w:rsidRPr="00E74A9B" w:rsidRDefault="00ED31C0" w:rsidP="00ED31C0">
      <w:pPr>
        <w:pStyle w:val="ListParagraph"/>
        <w:numPr>
          <w:ilvl w:val="1"/>
          <w:numId w:val="6"/>
        </w:numPr>
        <w:snapToGrid w:val="0"/>
        <w:contextualSpacing/>
        <w:rPr>
          <w:i/>
          <w:sz w:val="24"/>
        </w:rPr>
      </w:pPr>
      <w:r w:rsidRPr="00985533">
        <w:rPr>
          <w:rFonts w:ascii="Times-New-Roman" w:hAnsi="Times-New-Roman" w:cs="Times-New-Roman"/>
          <w:i/>
          <w:sz w:val="24"/>
          <w:lang w:eastAsia="zh-CN"/>
        </w:rPr>
        <w:t>s3 = t2 / (s1 – 54321</w:t>
      </w:r>
      <w:proofErr w:type="gramStart"/>
      <w:r w:rsidRPr="00985533">
        <w:rPr>
          <w:rFonts w:ascii="Times-New-Roman" w:hAnsi="Times-New-Roman" w:cs="Times-New-Roman"/>
          <w:i/>
          <w:sz w:val="24"/>
          <w:lang w:eastAsia="zh-CN"/>
        </w:rPr>
        <w:t>);</w:t>
      </w:r>
      <w:proofErr w:type="gramEnd"/>
    </w:p>
    <w:p w14:paraId="69FFF2D6" w14:textId="77777777" w:rsidR="00E74A9B" w:rsidRDefault="00E74A9B" w:rsidP="00E74A9B">
      <w:pPr>
        <w:snapToGrid w:val="0"/>
        <w:contextualSpacing/>
        <w:rPr>
          <w:i/>
          <w:sz w:val="24"/>
        </w:rPr>
      </w:pPr>
    </w:p>
    <w:p w14:paraId="00833780" w14:textId="77777777" w:rsidR="00E74A9B" w:rsidRDefault="00E74A9B" w:rsidP="00E74A9B">
      <w:pPr>
        <w:snapToGrid w:val="0"/>
        <w:contextualSpacing/>
        <w:rPr>
          <w:i/>
          <w:sz w:val="24"/>
        </w:rPr>
      </w:pPr>
    </w:p>
    <w:p w14:paraId="01E22815" w14:textId="2F801EF8" w:rsidR="00E74A9B" w:rsidRPr="00E74A9B" w:rsidRDefault="00E74A9B" w:rsidP="00E74A9B">
      <w:pPr>
        <w:snapToGrid w:val="0"/>
        <w:contextualSpacing/>
        <w:rPr>
          <w:b/>
          <w:bCs/>
          <w:iCs/>
          <w:sz w:val="24"/>
          <w:u w:val="single"/>
        </w:rPr>
      </w:pPr>
      <w:r w:rsidRPr="00E74A9B">
        <w:rPr>
          <w:b/>
          <w:bCs/>
          <w:iCs/>
          <w:sz w:val="24"/>
          <w:u w:val="single"/>
        </w:rPr>
        <w:t>Answer:</w:t>
      </w:r>
    </w:p>
    <w:p w14:paraId="68431063" w14:textId="77777777" w:rsidR="00E74A9B" w:rsidRPr="000C51E0" w:rsidRDefault="00E74A9B" w:rsidP="00E74A9B">
      <w:pPr>
        <w:snapToGrid w:val="0"/>
        <w:contextualSpacing/>
        <w:rPr>
          <w:b/>
          <w:bCs/>
          <w:i/>
          <w:sz w:val="24"/>
          <w:highlight w:val="green"/>
        </w:rPr>
      </w:pPr>
      <w:r w:rsidRPr="000C51E0">
        <w:rPr>
          <w:b/>
          <w:bCs/>
          <w:i/>
          <w:sz w:val="24"/>
          <w:highlight w:val="green"/>
        </w:rPr>
        <w:t>Source code (.</w:t>
      </w:r>
      <w:proofErr w:type="spellStart"/>
      <w:r w:rsidRPr="000C51E0">
        <w:rPr>
          <w:b/>
          <w:bCs/>
          <w:i/>
          <w:sz w:val="24"/>
          <w:highlight w:val="green"/>
        </w:rPr>
        <w:t>asm</w:t>
      </w:r>
      <w:proofErr w:type="spellEnd"/>
      <w:r w:rsidRPr="000C51E0">
        <w:rPr>
          <w:b/>
          <w:bCs/>
          <w:i/>
          <w:sz w:val="24"/>
          <w:highlight w:val="green"/>
        </w:rPr>
        <w:t xml:space="preserve">) file is attached to </w:t>
      </w:r>
      <w:proofErr w:type="spellStart"/>
      <w:r w:rsidRPr="000C51E0">
        <w:rPr>
          <w:b/>
          <w:bCs/>
          <w:i/>
          <w:sz w:val="24"/>
          <w:highlight w:val="green"/>
        </w:rPr>
        <w:t>Github</w:t>
      </w:r>
      <w:proofErr w:type="spellEnd"/>
      <w:r w:rsidRPr="000C51E0">
        <w:rPr>
          <w:b/>
          <w:bCs/>
          <w:i/>
          <w:sz w:val="24"/>
          <w:highlight w:val="green"/>
        </w:rPr>
        <w:t xml:space="preserve"> link and Canvas also.</w:t>
      </w:r>
    </w:p>
    <w:p w14:paraId="6FD88A4B" w14:textId="77777777" w:rsidR="00E74A9B" w:rsidRDefault="00E74A9B" w:rsidP="00E74A9B">
      <w:pPr>
        <w:snapToGrid w:val="0"/>
        <w:contextualSpacing/>
        <w:rPr>
          <w:b/>
          <w:bCs/>
          <w:i/>
          <w:sz w:val="24"/>
        </w:rPr>
      </w:pPr>
      <w:r w:rsidRPr="000C51E0">
        <w:rPr>
          <w:b/>
          <w:bCs/>
          <w:i/>
          <w:sz w:val="24"/>
          <w:highlight w:val="green"/>
        </w:rPr>
        <w:t xml:space="preserve">Paste the code below. If here any error, please </w:t>
      </w:r>
      <w:r>
        <w:rPr>
          <w:b/>
          <w:bCs/>
          <w:i/>
          <w:sz w:val="24"/>
          <w:highlight w:val="green"/>
        </w:rPr>
        <w:t>consider</w:t>
      </w:r>
      <w:r w:rsidRPr="000C51E0">
        <w:rPr>
          <w:b/>
          <w:bCs/>
          <w:i/>
          <w:sz w:val="24"/>
          <w:highlight w:val="green"/>
        </w:rPr>
        <w:t xml:space="preserve"> it.</w:t>
      </w:r>
      <w:r>
        <w:rPr>
          <w:b/>
          <w:bCs/>
          <w:i/>
          <w:sz w:val="24"/>
          <w:highlight w:val="green"/>
        </w:rPr>
        <w:t xml:space="preserve"> Please</w:t>
      </w:r>
      <w:r w:rsidRPr="000C51E0">
        <w:rPr>
          <w:b/>
          <w:bCs/>
          <w:i/>
          <w:sz w:val="24"/>
          <w:highlight w:val="green"/>
        </w:rPr>
        <w:t xml:space="preserve"> </w:t>
      </w:r>
      <w:r>
        <w:rPr>
          <w:b/>
          <w:bCs/>
          <w:i/>
          <w:sz w:val="24"/>
          <w:highlight w:val="green"/>
        </w:rPr>
        <w:t>r</w:t>
      </w:r>
      <w:r w:rsidRPr="000C51E0">
        <w:rPr>
          <w:b/>
          <w:bCs/>
          <w:i/>
          <w:sz w:val="24"/>
          <w:highlight w:val="green"/>
        </w:rPr>
        <w:t>un the source code (.</w:t>
      </w:r>
      <w:proofErr w:type="spellStart"/>
      <w:r w:rsidRPr="000C51E0">
        <w:rPr>
          <w:b/>
          <w:bCs/>
          <w:i/>
          <w:sz w:val="24"/>
          <w:highlight w:val="green"/>
        </w:rPr>
        <w:t>asm</w:t>
      </w:r>
      <w:proofErr w:type="spellEnd"/>
      <w:r w:rsidRPr="000C51E0">
        <w:rPr>
          <w:b/>
          <w:bCs/>
          <w:i/>
          <w:sz w:val="24"/>
          <w:highlight w:val="green"/>
        </w:rPr>
        <w:t>) file.</w:t>
      </w:r>
    </w:p>
    <w:p w14:paraId="2A12E3F3" w14:textId="77777777" w:rsidR="00E74A9B" w:rsidRDefault="00E74A9B" w:rsidP="00E74A9B">
      <w:pPr>
        <w:snapToGrid w:val="0"/>
        <w:contextualSpacing/>
        <w:rPr>
          <w:i/>
          <w:sz w:val="24"/>
        </w:rPr>
      </w:pPr>
    </w:p>
    <w:p w14:paraId="214C98A9" w14:textId="77777777" w:rsidR="00E74A9B" w:rsidRDefault="00E74A9B" w:rsidP="00E74A9B">
      <w:pPr>
        <w:snapToGrid w:val="0"/>
        <w:contextualSpacing/>
        <w:rPr>
          <w:i/>
          <w:sz w:val="24"/>
        </w:rPr>
      </w:pPr>
    </w:p>
    <w:p w14:paraId="36695362" w14:textId="77777777" w:rsidR="00E74A9B" w:rsidRPr="00E74A9B" w:rsidRDefault="00E74A9B" w:rsidP="00E74A9B">
      <w:pPr>
        <w:snapToGrid w:val="0"/>
        <w:contextualSpacing/>
        <w:rPr>
          <w:iCs/>
          <w:sz w:val="24"/>
        </w:rPr>
      </w:pPr>
      <w:r w:rsidRPr="00E74A9B">
        <w:rPr>
          <w:iCs/>
          <w:sz w:val="24"/>
        </w:rPr>
        <w:t>.data</w:t>
      </w:r>
    </w:p>
    <w:p w14:paraId="01B0A67B" w14:textId="77777777" w:rsidR="00E74A9B" w:rsidRPr="00E74A9B" w:rsidRDefault="00E74A9B" w:rsidP="00E74A9B">
      <w:pPr>
        <w:snapToGrid w:val="0"/>
        <w:contextualSpacing/>
        <w:rPr>
          <w:iCs/>
          <w:sz w:val="24"/>
        </w:rPr>
      </w:pPr>
      <w:r w:rsidRPr="00E74A9B">
        <w:rPr>
          <w:iCs/>
          <w:sz w:val="24"/>
        </w:rPr>
        <w:t>prompt1: .</w:t>
      </w:r>
      <w:proofErr w:type="spellStart"/>
      <w:r w:rsidRPr="00E74A9B">
        <w:rPr>
          <w:iCs/>
          <w:sz w:val="24"/>
        </w:rPr>
        <w:t>asciiz</w:t>
      </w:r>
      <w:proofErr w:type="spellEnd"/>
      <w:r w:rsidRPr="00E74A9B">
        <w:rPr>
          <w:iCs/>
          <w:sz w:val="24"/>
        </w:rPr>
        <w:t xml:space="preserve"> "Enter value of t2: "</w:t>
      </w:r>
    </w:p>
    <w:p w14:paraId="70EF61EC" w14:textId="77777777" w:rsidR="00E74A9B" w:rsidRPr="00E74A9B" w:rsidRDefault="00E74A9B" w:rsidP="00E74A9B">
      <w:pPr>
        <w:snapToGrid w:val="0"/>
        <w:contextualSpacing/>
        <w:rPr>
          <w:iCs/>
          <w:sz w:val="24"/>
        </w:rPr>
      </w:pPr>
      <w:r w:rsidRPr="00E74A9B">
        <w:rPr>
          <w:iCs/>
          <w:sz w:val="24"/>
        </w:rPr>
        <w:t>prompt2: .</w:t>
      </w:r>
      <w:proofErr w:type="spellStart"/>
      <w:r w:rsidRPr="00E74A9B">
        <w:rPr>
          <w:iCs/>
          <w:sz w:val="24"/>
        </w:rPr>
        <w:t>asciiz</w:t>
      </w:r>
      <w:proofErr w:type="spellEnd"/>
      <w:r w:rsidRPr="00E74A9B">
        <w:rPr>
          <w:iCs/>
          <w:sz w:val="24"/>
        </w:rPr>
        <w:t xml:space="preserve"> "Enter value of s1: "</w:t>
      </w:r>
    </w:p>
    <w:p w14:paraId="2A8C7F24" w14:textId="77777777" w:rsidR="00E74A9B" w:rsidRPr="00E74A9B" w:rsidRDefault="00E74A9B" w:rsidP="00E74A9B">
      <w:pPr>
        <w:snapToGrid w:val="0"/>
        <w:contextualSpacing/>
        <w:rPr>
          <w:iCs/>
          <w:sz w:val="24"/>
        </w:rPr>
      </w:pPr>
      <w:r w:rsidRPr="00E74A9B">
        <w:rPr>
          <w:iCs/>
          <w:sz w:val="24"/>
        </w:rPr>
        <w:t>result:  .</w:t>
      </w:r>
      <w:proofErr w:type="spellStart"/>
      <w:r w:rsidRPr="00E74A9B">
        <w:rPr>
          <w:iCs/>
          <w:sz w:val="24"/>
        </w:rPr>
        <w:t>asciiz</w:t>
      </w:r>
      <w:proofErr w:type="spellEnd"/>
      <w:r w:rsidRPr="00E74A9B">
        <w:rPr>
          <w:iCs/>
          <w:sz w:val="24"/>
        </w:rPr>
        <w:t xml:space="preserve"> "The result of, s3 = t2 / (s1 - 54321) is: "</w:t>
      </w:r>
    </w:p>
    <w:p w14:paraId="6AF661EA" w14:textId="77777777" w:rsidR="00E74A9B" w:rsidRPr="00E74A9B" w:rsidRDefault="00E74A9B" w:rsidP="00E74A9B">
      <w:pPr>
        <w:snapToGrid w:val="0"/>
        <w:contextualSpacing/>
        <w:rPr>
          <w:iCs/>
          <w:sz w:val="24"/>
        </w:rPr>
      </w:pPr>
      <w:proofErr w:type="spellStart"/>
      <w:r w:rsidRPr="00E74A9B">
        <w:rPr>
          <w:iCs/>
          <w:sz w:val="24"/>
        </w:rPr>
        <w:t>div_zero</w:t>
      </w:r>
      <w:proofErr w:type="spellEnd"/>
      <w:r w:rsidRPr="00E74A9B">
        <w:rPr>
          <w:iCs/>
          <w:sz w:val="24"/>
        </w:rPr>
        <w:t>: .</w:t>
      </w:r>
      <w:proofErr w:type="spellStart"/>
      <w:r w:rsidRPr="00E74A9B">
        <w:rPr>
          <w:iCs/>
          <w:sz w:val="24"/>
        </w:rPr>
        <w:t>asciiz</w:t>
      </w:r>
      <w:proofErr w:type="spellEnd"/>
      <w:r w:rsidRPr="00E74A9B">
        <w:rPr>
          <w:iCs/>
          <w:sz w:val="24"/>
        </w:rPr>
        <w:t xml:space="preserve"> "Division by zero error!\n"</w:t>
      </w:r>
    </w:p>
    <w:p w14:paraId="0917460C" w14:textId="77777777" w:rsidR="00E74A9B" w:rsidRPr="00E74A9B" w:rsidRDefault="00E74A9B" w:rsidP="00E74A9B">
      <w:pPr>
        <w:snapToGrid w:val="0"/>
        <w:contextualSpacing/>
        <w:rPr>
          <w:iCs/>
          <w:sz w:val="24"/>
        </w:rPr>
      </w:pPr>
    </w:p>
    <w:p w14:paraId="5CE6ED89" w14:textId="77777777" w:rsidR="00E74A9B" w:rsidRPr="00E74A9B" w:rsidRDefault="00E74A9B" w:rsidP="00E74A9B">
      <w:pPr>
        <w:snapToGrid w:val="0"/>
        <w:contextualSpacing/>
        <w:rPr>
          <w:iCs/>
          <w:sz w:val="24"/>
        </w:rPr>
      </w:pPr>
      <w:r w:rsidRPr="00E74A9B">
        <w:rPr>
          <w:iCs/>
          <w:sz w:val="24"/>
        </w:rPr>
        <w:t>.text</w:t>
      </w:r>
    </w:p>
    <w:p w14:paraId="22337CEF" w14:textId="77777777" w:rsidR="00E74A9B" w:rsidRPr="00E74A9B" w:rsidRDefault="00E74A9B" w:rsidP="00E74A9B">
      <w:pPr>
        <w:snapToGrid w:val="0"/>
        <w:contextualSpacing/>
        <w:rPr>
          <w:iCs/>
          <w:sz w:val="24"/>
        </w:rPr>
      </w:pPr>
      <w:r w:rsidRPr="00E74A9B">
        <w:rPr>
          <w:iCs/>
          <w:sz w:val="24"/>
        </w:rPr>
        <w:t>.</w:t>
      </w:r>
      <w:proofErr w:type="spellStart"/>
      <w:r w:rsidRPr="00E74A9B">
        <w:rPr>
          <w:iCs/>
          <w:sz w:val="24"/>
        </w:rPr>
        <w:t>globl</w:t>
      </w:r>
      <w:proofErr w:type="spellEnd"/>
      <w:r w:rsidRPr="00E74A9B">
        <w:rPr>
          <w:iCs/>
          <w:sz w:val="24"/>
        </w:rPr>
        <w:t xml:space="preserve"> main</w:t>
      </w:r>
    </w:p>
    <w:p w14:paraId="2C4CA056" w14:textId="77777777" w:rsidR="00E74A9B" w:rsidRPr="00E74A9B" w:rsidRDefault="00E74A9B" w:rsidP="00E74A9B">
      <w:pPr>
        <w:snapToGrid w:val="0"/>
        <w:contextualSpacing/>
        <w:rPr>
          <w:iCs/>
          <w:sz w:val="24"/>
        </w:rPr>
      </w:pPr>
    </w:p>
    <w:p w14:paraId="12AFCFF9" w14:textId="77777777" w:rsidR="00E74A9B" w:rsidRPr="00E74A9B" w:rsidRDefault="00E74A9B" w:rsidP="00E74A9B">
      <w:pPr>
        <w:snapToGrid w:val="0"/>
        <w:contextualSpacing/>
        <w:rPr>
          <w:iCs/>
          <w:sz w:val="24"/>
        </w:rPr>
      </w:pPr>
      <w:r w:rsidRPr="00E74A9B">
        <w:rPr>
          <w:iCs/>
          <w:sz w:val="24"/>
        </w:rPr>
        <w:t>main:</w:t>
      </w:r>
    </w:p>
    <w:p w14:paraId="7DCA36EE" w14:textId="77777777" w:rsidR="00E74A9B" w:rsidRPr="00E74A9B" w:rsidRDefault="00E74A9B" w:rsidP="00E74A9B">
      <w:pPr>
        <w:snapToGrid w:val="0"/>
        <w:contextualSpacing/>
        <w:rPr>
          <w:iCs/>
          <w:sz w:val="24"/>
        </w:rPr>
      </w:pPr>
      <w:r w:rsidRPr="00E74A9B">
        <w:rPr>
          <w:iCs/>
          <w:sz w:val="24"/>
        </w:rPr>
        <w:t xml:space="preserve">    li $v0, 4            </w:t>
      </w:r>
    </w:p>
    <w:p w14:paraId="51AA407F" w14:textId="77777777" w:rsidR="00E74A9B" w:rsidRPr="00E74A9B" w:rsidRDefault="00E74A9B" w:rsidP="00E74A9B">
      <w:pPr>
        <w:snapToGrid w:val="0"/>
        <w:contextualSpacing/>
        <w:rPr>
          <w:iCs/>
          <w:sz w:val="24"/>
        </w:rPr>
      </w:pPr>
      <w:r w:rsidRPr="00E74A9B">
        <w:rPr>
          <w:iCs/>
          <w:sz w:val="24"/>
        </w:rPr>
        <w:t xml:space="preserve">    la $a0, prompt1      </w:t>
      </w:r>
    </w:p>
    <w:p w14:paraId="0B7921AE" w14:textId="77777777" w:rsidR="00E74A9B" w:rsidRPr="00E74A9B" w:rsidRDefault="00E74A9B" w:rsidP="00E74A9B">
      <w:pPr>
        <w:snapToGrid w:val="0"/>
        <w:contextualSpacing/>
        <w:rPr>
          <w:iCs/>
          <w:sz w:val="24"/>
        </w:rPr>
      </w:pPr>
      <w:r w:rsidRPr="00E74A9B">
        <w:rPr>
          <w:iCs/>
          <w:sz w:val="24"/>
        </w:rPr>
        <w:lastRenderedPageBreak/>
        <w:t xml:space="preserve">    </w:t>
      </w:r>
      <w:proofErr w:type="spellStart"/>
      <w:r w:rsidRPr="00E74A9B">
        <w:rPr>
          <w:iCs/>
          <w:sz w:val="24"/>
        </w:rPr>
        <w:t>syscall</w:t>
      </w:r>
      <w:proofErr w:type="spellEnd"/>
      <w:r w:rsidRPr="00E74A9B">
        <w:rPr>
          <w:iCs/>
          <w:sz w:val="24"/>
        </w:rPr>
        <w:t xml:space="preserve">              # print prompt1</w:t>
      </w:r>
    </w:p>
    <w:p w14:paraId="410DC602" w14:textId="77777777" w:rsidR="00E74A9B" w:rsidRPr="00E74A9B" w:rsidRDefault="00E74A9B" w:rsidP="00E74A9B">
      <w:pPr>
        <w:snapToGrid w:val="0"/>
        <w:contextualSpacing/>
        <w:rPr>
          <w:iCs/>
          <w:sz w:val="24"/>
        </w:rPr>
      </w:pPr>
    </w:p>
    <w:p w14:paraId="4872249A" w14:textId="77777777" w:rsidR="00E74A9B" w:rsidRPr="00E74A9B" w:rsidRDefault="00E74A9B" w:rsidP="00E74A9B">
      <w:pPr>
        <w:snapToGrid w:val="0"/>
        <w:contextualSpacing/>
        <w:rPr>
          <w:iCs/>
          <w:sz w:val="24"/>
        </w:rPr>
      </w:pPr>
      <w:r w:rsidRPr="00E74A9B">
        <w:rPr>
          <w:iCs/>
          <w:sz w:val="24"/>
        </w:rPr>
        <w:t xml:space="preserve">    li $v0, 5            </w:t>
      </w:r>
    </w:p>
    <w:p w14:paraId="5DF2F4AC"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r w:rsidRPr="00E74A9B">
        <w:rPr>
          <w:iCs/>
          <w:sz w:val="24"/>
        </w:rPr>
        <w:t xml:space="preserve">              </w:t>
      </w:r>
    </w:p>
    <w:p w14:paraId="4CA14453" w14:textId="77777777" w:rsidR="00E74A9B" w:rsidRPr="00E74A9B" w:rsidRDefault="00E74A9B" w:rsidP="00E74A9B">
      <w:pPr>
        <w:snapToGrid w:val="0"/>
        <w:contextualSpacing/>
        <w:rPr>
          <w:iCs/>
          <w:sz w:val="24"/>
        </w:rPr>
      </w:pPr>
      <w:r w:rsidRPr="00E74A9B">
        <w:rPr>
          <w:iCs/>
          <w:sz w:val="24"/>
        </w:rPr>
        <w:t xml:space="preserve">    move $t2, $v0        # store input in t2</w:t>
      </w:r>
    </w:p>
    <w:p w14:paraId="61C6F5D3" w14:textId="77777777" w:rsidR="00E74A9B" w:rsidRPr="00E74A9B" w:rsidRDefault="00E74A9B" w:rsidP="00E74A9B">
      <w:pPr>
        <w:snapToGrid w:val="0"/>
        <w:contextualSpacing/>
        <w:rPr>
          <w:iCs/>
          <w:sz w:val="24"/>
        </w:rPr>
      </w:pPr>
    </w:p>
    <w:p w14:paraId="28D1790B" w14:textId="77777777" w:rsidR="00E74A9B" w:rsidRPr="00E74A9B" w:rsidRDefault="00E74A9B" w:rsidP="00E74A9B">
      <w:pPr>
        <w:snapToGrid w:val="0"/>
        <w:contextualSpacing/>
        <w:rPr>
          <w:iCs/>
          <w:sz w:val="24"/>
        </w:rPr>
      </w:pPr>
      <w:r w:rsidRPr="00E74A9B">
        <w:rPr>
          <w:iCs/>
          <w:sz w:val="24"/>
        </w:rPr>
        <w:t xml:space="preserve">    li $v0, 4            </w:t>
      </w:r>
    </w:p>
    <w:p w14:paraId="071D693A" w14:textId="77777777" w:rsidR="00E74A9B" w:rsidRPr="00E74A9B" w:rsidRDefault="00E74A9B" w:rsidP="00E74A9B">
      <w:pPr>
        <w:snapToGrid w:val="0"/>
        <w:contextualSpacing/>
        <w:rPr>
          <w:iCs/>
          <w:sz w:val="24"/>
        </w:rPr>
      </w:pPr>
      <w:r w:rsidRPr="00E74A9B">
        <w:rPr>
          <w:iCs/>
          <w:sz w:val="24"/>
        </w:rPr>
        <w:t xml:space="preserve">    la $a0, prompt2      </w:t>
      </w:r>
    </w:p>
    <w:p w14:paraId="0E5A7B77"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r w:rsidRPr="00E74A9B">
        <w:rPr>
          <w:iCs/>
          <w:sz w:val="24"/>
        </w:rPr>
        <w:t xml:space="preserve">              # print prompt2</w:t>
      </w:r>
    </w:p>
    <w:p w14:paraId="403F29D8" w14:textId="77777777" w:rsidR="00E74A9B" w:rsidRPr="00E74A9B" w:rsidRDefault="00E74A9B" w:rsidP="00E74A9B">
      <w:pPr>
        <w:snapToGrid w:val="0"/>
        <w:contextualSpacing/>
        <w:rPr>
          <w:iCs/>
          <w:sz w:val="24"/>
        </w:rPr>
      </w:pPr>
    </w:p>
    <w:p w14:paraId="5235245A" w14:textId="77777777" w:rsidR="00E74A9B" w:rsidRPr="00E74A9B" w:rsidRDefault="00E74A9B" w:rsidP="00E74A9B">
      <w:pPr>
        <w:snapToGrid w:val="0"/>
        <w:contextualSpacing/>
        <w:rPr>
          <w:iCs/>
          <w:sz w:val="24"/>
        </w:rPr>
      </w:pPr>
      <w:r w:rsidRPr="00E74A9B">
        <w:rPr>
          <w:iCs/>
          <w:sz w:val="24"/>
        </w:rPr>
        <w:t xml:space="preserve">    li $v0, 5           </w:t>
      </w:r>
    </w:p>
    <w:p w14:paraId="5BC06537"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r w:rsidRPr="00E74A9B">
        <w:rPr>
          <w:iCs/>
          <w:sz w:val="24"/>
        </w:rPr>
        <w:t xml:space="preserve">             </w:t>
      </w:r>
    </w:p>
    <w:p w14:paraId="7EF7C49F" w14:textId="77777777" w:rsidR="00E74A9B" w:rsidRPr="00E74A9B" w:rsidRDefault="00E74A9B" w:rsidP="00E74A9B">
      <w:pPr>
        <w:snapToGrid w:val="0"/>
        <w:contextualSpacing/>
        <w:rPr>
          <w:iCs/>
          <w:sz w:val="24"/>
        </w:rPr>
      </w:pPr>
      <w:r w:rsidRPr="00E74A9B">
        <w:rPr>
          <w:iCs/>
          <w:sz w:val="24"/>
        </w:rPr>
        <w:t xml:space="preserve">    move $s1, $v0        # store input in s1</w:t>
      </w:r>
    </w:p>
    <w:p w14:paraId="023EF935" w14:textId="77777777" w:rsidR="00E74A9B" w:rsidRPr="00E74A9B" w:rsidRDefault="00E74A9B" w:rsidP="00E74A9B">
      <w:pPr>
        <w:snapToGrid w:val="0"/>
        <w:contextualSpacing/>
        <w:rPr>
          <w:iCs/>
          <w:sz w:val="24"/>
        </w:rPr>
      </w:pPr>
    </w:p>
    <w:p w14:paraId="44EB1A08" w14:textId="77777777" w:rsidR="00E74A9B" w:rsidRPr="00E74A9B" w:rsidRDefault="00E74A9B" w:rsidP="00E74A9B">
      <w:pPr>
        <w:snapToGrid w:val="0"/>
        <w:contextualSpacing/>
        <w:rPr>
          <w:iCs/>
          <w:sz w:val="24"/>
        </w:rPr>
      </w:pPr>
      <w:r w:rsidRPr="00E74A9B">
        <w:rPr>
          <w:iCs/>
          <w:sz w:val="24"/>
        </w:rPr>
        <w:t xml:space="preserve">    li $t0, 54321        # load 54321 into $t0</w:t>
      </w:r>
    </w:p>
    <w:p w14:paraId="0A526C18" w14:textId="77777777" w:rsidR="00E74A9B" w:rsidRPr="00E74A9B" w:rsidRDefault="00E74A9B" w:rsidP="00E74A9B">
      <w:pPr>
        <w:snapToGrid w:val="0"/>
        <w:contextualSpacing/>
        <w:rPr>
          <w:iCs/>
          <w:sz w:val="24"/>
        </w:rPr>
      </w:pPr>
    </w:p>
    <w:p w14:paraId="17098E44" w14:textId="77777777" w:rsidR="00E74A9B" w:rsidRPr="00E74A9B" w:rsidRDefault="00E74A9B" w:rsidP="00E74A9B">
      <w:pPr>
        <w:snapToGrid w:val="0"/>
        <w:contextualSpacing/>
        <w:rPr>
          <w:iCs/>
          <w:sz w:val="24"/>
        </w:rPr>
      </w:pPr>
      <w:r w:rsidRPr="00E74A9B">
        <w:rPr>
          <w:iCs/>
          <w:sz w:val="24"/>
        </w:rPr>
        <w:t xml:space="preserve">    # Calculation s1 - 54321</w:t>
      </w:r>
    </w:p>
    <w:p w14:paraId="64A38D5C" w14:textId="77777777" w:rsidR="00E74A9B" w:rsidRPr="00E74A9B" w:rsidRDefault="00E74A9B" w:rsidP="00E74A9B">
      <w:pPr>
        <w:snapToGrid w:val="0"/>
        <w:contextualSpacing/>
        <w:rPr>
          <w:iCs/>
          <w:sz w:val="24"/>
        </w:rPr>
      </w:pPr>
      <w:r w:rsidRPr="00E74A9B">
        <w:rPr>
          <w:iCs/>
          <w:sz w:val="24"/>
        </w:rPr>
        <w:t xml:space="preserve">    sub $t1, $s1, $t0</w:t>
      </w:r>
    </w:p>
    <w:p w14:paraId="7172E746" w14:textId="77777777" w:rsidR="00E74A9B" w:rsidRPr="00E74A9B" w:rsidRDefault="00E74A9B" w:rsidP="00E74A9B">
      <w:pPr>
        <w:snapToGrid w:val="0"/>
        <w:contextualSpacing/>
        <w:rPr>
          <w:iCs/>
          <w:sz w:val="24"/>
        </w:rPr>
      </w:pPr>
    </w:p>
    <w:p w14:paraId="601F5500" w14:textId="77777777" w:rsidR="00E74A9B" w:rsidRPr="00E74A9B" w:rsidRDefault="00E74A9B" w:rsidP="00E74A9B">
      <w:pPr>
        <w:snapToGrid w:val="0"/>
        <w:contextualSpacing/>
        <w:rPr>
          <w:iCs/>
          <w:sz w:val="24"/>
        </w:rPr>
      </w:pPr>
      <w:r w:rsidRPr="00E74A9B">
        <w:rPr>
          <w:iCs/>
          <w:sz w:val="24"/>
        </w:rPr>
        <w:t xml:space="preserve">    # Check</w:t>
      </w:r>
    </w:p>
    <w:p w14:paraId="2D0CC27C"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beq</w:t>
      </w:r>
      <w:proofErr w:type="spellEnd"/>
      <w:r w:rsidRPr="00E74A9B">
        <w:rPr>
          <w:iCs/>
          <w:sz w:val="24"/>
        </w:rPr>
        <w:t xml:space="preserve"> $t1, $zero, </w:t>
      </w:r>
      <w:proofErr w:type="spellStart"/>
      <w:r w:rsidRPr="00E74A9B">
        <w:rPr>
          <w:iCs/>
          <w:sz w:val="24"/>
        </w:rPr>
        <w:t>div_by_zero</w:t>
      </w:r>
      <w:proofErr w:type="spellEnd"/>
      <w:r w:rsidRPr="00E74A9B">
        <w:rPr>
          <w:iCs/>
          <w:sz w:val="24"/>
        </w:rPr>
        <w:t xml:space="preserve"> # if (s1 - 54321 == 0), handle division by zero</w:t>
      </w:r>
    </w:p>
    <w:p w14:paraId="5D8DCE96" w14:textId="77777777" w:rsidR="00E74A9B" w:rsidRPr="00E74A9B" w:rsidRDefault="00E74A9B" w:rsidP="00E74A9B">
      <w:pPr>
        <w:snapToGrid w:val="0"/>
        <w:contextualSpacing/>
        <w:rPr>
          <w:iCs/>
          <w:sz w:val="24"/>
        </w:rPr>
      </w:pPr>
    </w:p>
    <w:p w14:paraId="243B2B88" w14:textId="77777777" w:rsidR="00E74A9B" w:rsidRPr="00E74A9B" w:rsidRDefault="00E74A9B" w:rsidP="00E74A9B">
      <w:pPr>
        <w:snapToGrid w:val="0"/>
        <w:contextualSpacing/>
        <w:rPr>
          <w:iCs/>
          <w:sz w:val="24"/>
        </w:rPr>
      </w:pPr>
      <w:r w:rsidRPr="00E74A9B">
        <w:rPr>
          <w:iCs/>
          <w:sz w:val="24"/>
        </w:rPr>
        <w:t xml:space="preserve">    # Calculate t2 / (s1 - 54321)</w:t>
      </w:r>
    </w:p>
    <w:p w14:paraId="0D01CE7C" w14:textId="77777777" w:rsidR="00E74A9B" w:rsidRPr="00E74A9B" w:rsidRDefault="00E74A9B" w:rsidP="00E74A9B">
      <w:pPr>
        <w:snapToGrid w:val="0"/>
        <w:contextualSpacing/>
        <w:rPr>
          <w:iCs/>
          <w:sz w:val="24"/>
        </w:rPr>
      </w:pPr>
      <w:r w:rsidRPr="00E74A9B">
        <w:rPr>
          <w:iCs/>
          <w:sz w:val="24"/>
        </w:rPr>
        <w:t xml:space="preserve">    div $t2, $t1        </w:t>
      </w:r>
    </w:p>
    <w:p w14:paraId="195B28DE"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mflo</w:t>
      </w:r>
      <w:proofErr w:type="spellEnd"/>
      <w:r w:rsidRPr="00E74A9B">
        <w:rPr>
          <w:iCs/>
          <w:sz w:val="24"/>
        </w:rPr>
        <w:t xml:space="preserve"> $s3   </w:t>
      </w:r>
    </w:p>
    <w:p w14:paraId="593B7A81" w14:textId="77777777" w:rsidR="00E74A9B" w:rsidRPr="00E74A9B" w:rsidRDefault="00E74A9B" w:rsidP="00E74A9B">
      <w:pPr>
        <w:snapToGrid w:val="0"/>
        <w:contextualSpacing/>
        <w:rPr>
          <w:iCs/>
          <w:sz w:val="24"/>
        </w:rPr>
      </w:pPr>
    </w:p>
    <w:p w14:paraId="59D786FF" w14:textId="77777777" w:rsidR="00E74A9B" w:rsidRPr="00E74A9B" w:rsidRDefault="00E74A9B" w:rsidP="00E74A9B">
      <w:pPr>
        <w:snapToGrid w:val="0"/>
        <w:contextualSpacing/>
        <w:rPr>
          <w:iCs/>
          <w:sz w:val="24"/>
        </w:rPr>
      </w:pPr>
      <w:r w:rsidRPr="00E74A9B">
        <w:rPr>
          <w:iCs/>
          <w:sz w:val="24"/>
        </w:rPr>
        <w:t xml:space="preserve">    li $v0, 4            </w:t>
      </w:r>
    </w:p>
    <w:p w14:paraId="3C62C033" w14:textId="77777777" w:rsidR="00E74A9B" w:rsidRPr="00E74A9B" w:rsidRDefault="00E74A9B" w:rsidP="00E74A9B">
      <w:pPr>
        <w:snapToGrid w:val="0"/>
        <w:contextualSpacing/>
        <w:rPr>
          <w:iCs/>
          <w:sz w:val="24"/>
        </w:rPr>
      </w:pPr>
      <w:r w:rsidRPr="00E74A9B">
        <w:rPr>
          <w:iCs/>
          <w:sz w:val="24"/>
        </w:rPr>
        <w:t xml:space="preserve">    la $a0, result</w:t>
      </w:r>
    </w:p>
    <w:p w14:paraId="33743D05"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r w:rsidRPr="00E74A9B">
        <w:rPr>
          <w:iCs/>
          <w:sz w:val="24"/>
        </w:rPr>
        <w:t xml:space="preserve">              # print result</w:t>
      </w:r>
    </w:p>
    <w:p w14:paraId="0D55B027" w14:textId="77777777" w:rsidR="00E74A9B" w:rsidRPr="00E74A9B" w:rsidRDefault="00E74A9B" w:rsidP="00E74A9B">
      <w:pPr>
        <w:snapToGrid w:val="0"/>
        <w:contextualSpacing/>
        <w:rPr>
          <w:iCs/>
          <w:sz w:val="24"/>
        </w:rPr>
      </w:pPr>
    </w:p>
    <w:p w14:paraId="2B5378A6" w14:textId="77777777" w:rsidR="00E74A9B" w:rsidRPr="00E74A9B" w:rsidRDefault="00E74A9B" w:rsidP="00E74A9B">
      <w:pPr>
        <w:snapToGrid w:val="0"/>
        <w:contextualSpacing/>
        <w:rPr>
          <w:iCs/>
          <w:sz w:val="24"/>
        </w:rPr>
      </w:pPr>
      <w:r w:rsidRPr="00E74A9B">
        <w:rPr>
          <w:iCs/>
          <w:sz w:val="24"/>
        </w:rPr>
        <w:t xml:space="preserve">    move $a0, $s3</w:t>
      </w:r>
    </w:p>
    <w:p w14:paraId="3C483FC9" w14:textId="77777777" w:rsidR="00E74A9B" w:rsidRPr="00E74A9B" w:rsidRDefault="00E74A9B" w:rsidP="00E74A9B">
      <w:pPr>
        <w:snapToGrid w:val="0"/>
        <w:contextualSpacing/>
        <w:rPr>
          <w:iCs/>
          <w:sz w:val="24"/>
        </w:rPr>
      </w:pPr>
      <w:r w:rsidRPr="00E74A9B">
        <w:rPr>
          <w:iCs/>
          <w:sz w:val="24"/>
        </w:rPr>
        <w:t xml:space="preserve">    li $v0, 1</w:t>
      </w:r>
    </w:p>
    <w:p w14:paraId="3AC3E6CC"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r w:rsidRPr="00E74A9B">
        <w:rPr>
          <w:iCs/>
          <w:sz w:val="24"/>
        </w:rPr>
        <w:t xml:space="preserve">              # print integer</w:t>
      </w:r>
    </w:p>
    <w:p w14:paraId="087A05B7" w14:textId="77777777" w:rsidR="00E74A9B" w:rsidRPr="00E74A9B" w:rsidRDefault="00E74A9B" w:rsidP="00E74A9B">
      <w:pPr>
        <w:snapToGrid w:val="0"/>
        <w:contextualSpacing/>
        <w:rPr>
          <w:iCs/>
          <w:sz w:val="24"/>
        </w:rPr>
      </w:pPr>
    </w:p>
    <w:p w14:paraId="4C39FCA5" w14:textId="77777777" w:rsidR="00E74A9B" w:rsidRPr="00E74A9B" w:rsidRDefault="00E74A9B" w:rsidP="00E74A9B">
      <w:pPr>
        <w:snapToGrid w:val="0"/>
        <w:contextualSpacing/>
        <w:rPr>
          <w:iCs/>
          <w:sz w:val="24"/>
        </w:rPr>
      </w:pPr>
      <w:r w:rsidRPr="00E74A9B">
        <w:rPr>
          <w:iCs/>
          <w:sz w:val="24"/>
        </w:rPr>
        <w:t xml:space="preserve">    li $v0, 10</w:t>
      </w:r>
    </w:p>
    <w:p w14:paraId="679E2480"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p>
    <w:p w14:paraId="38EB252E" w14:textId="77777777" w:rsidR="00E74A9B" w:rsidRPr="00E74A9B" w:rsidRDefault="00E74A9B" w:rsidP="00E74A9B">
      <w:pPr>
        <w:snapToGrid w:val="0"/>
        <w:contextualSpacing/>
        <w:rPr>
          <w:iCs/>
          <w:sz w:val="24"/>
        </w:rPr>
      </w:pPr>
    </w:p>
    <w:p w14:paraId="2FFE3805" w14:textId="77777777" w:rsidR="00E74A9B" w:rsidRPr="00E74A9B" w:rsidRDefault="00E74A9B" w:rsidP="00E74A9B">
      <w:pPr>
        <w:snapToGrid w:val="0"/>
        <w:contextualSpacing/>
        <w:rPr>
          <w:iCs/>
          <w:sz w:val="24"/>
        </w:rPr>
      </w:pPr>
      <w:proofErr w:type="spellStart"/>
      <w:r w:rsidRPr="00E74A9B">
        <w:rPr>
          <w:iCs/>
          <w:sz w:val="24"/>
        </w:rPr>
        <w:t>div_by_zero</w:t>
      </w:r>
      <w:proofErr w:type="spellEnd"/>
      <w:r w:rsidRPr="00E74A9B">
        <w:rPr>
          <w:iCs/>
          <w:sz w:val="24"/>
        </w:rPr>
        <w:t>:</w:t>
      </w:r>
    </w:p>
    <w:p w14:paraId="46B7D748" w14:textId="77777777" w:rsidR="00E74A9B" w:rsidRPr="00E74A9B" w:rsidRDefault="00E74A9B" w:rsidP="00E74A9B">
      <w:pPr>
        <w:snapToGrid w:val="0"/>
        <w:contextualSpacing/>
        <w:rPr>
          <w:iCs/>
          <w:sz w:val="24"/>
        </w:rPr>
      </w:pPr>
      <w:r w:rsidRPr="00E74A9B">
        <w:rPr>
          <w:iCs/>
          <w:sz w:val="24"/>
        </w:rPr>
        <w:t xml:space="preserve">    li $v0, 4            </w:t>
      </w:r>
    </w:p>
    <w:p w14:paraId="15CAB93B" w14:textId="77777777" w:rsidR="00E74A9B" w:rsidRPr="00E74A9B" w:rsidRDefault="00E74A9B" w:rsidP="00E74A9B">
      <w:pPr>
        <w:snapToGrid w:val="0"/>
        <w:contextualSpacing/>
        <w:rPr>
          <w:iCs/>
          <w:sz w:val="24"/>
        </w:rPr>
      </w:pPr>
      <w:r w:rsidRPr="00E74A9B">
        <w:rPr>
          <w:iCs/>
          <w:sz w:val="24"/>
        </w:rPr>
        <w:t xml:space="preserve">    la $a0, </w:t>
      </w:r>
      <w:proofErr w:type="spellStart"/>
      <w:r w:rsidRPr="00E74A9B">
        <w:rPr>
          <w:iCs/>
          <w:sz w:val="24"/>
        </w:rPr>
        <w:t>div_zero</w:t>
      </w:r>
      <w:proofErr w:type="spellEnd"/>
      <w:r w:rsidRPr="00E74A9B">
        <w:rPr>
          <w:iCs/>
          <w:sz w:val="24"/>
        </w:rPr>
        <w:t xml:space="preserve">     </w:t>
      </w:r>
    </w:p>
    <w:p w14:paraId="1D30B845" w14:textId="77777777" w:rsidR="00E74A9B" w:rsidRP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r w:rsidRPr="00E74A9B">
        <w:rPr>
          <w:iCs/>
          <w:sz w:val="24"/>
        </w:rPr>
        <w:t xml:space="preserve">             </w:t>
      </w:r>
    </w:p>
    <w:p w14:paraId="7119EC81" w14:textId="77777777" w:rsidR="00E74A9B" w:rsidRPr="00E74A9B" w:rsidRDefault="00E74A9B" w:rsidP="00E74A9B">
      <w:pPr>
        <w:snapToGrid w:val="0"/>
        <w:contextualSpacing/>
        <w:rPr>
          <w:iCs/>
          <w:sz w:val="24"/>
        </w:rPr>
      </w:pPr>
    </w:p>
    <w:p w14:paraId="0A930EF9" w14:textId="77777777" w:rsidR="00E74A9B" w:rsidRPr="00E74A9B" w:rsidRDefault="00E74A9B" w:rsidP="00E74A9B">
      <w:pPr>
        <w:snapToGrid w:val="0"/>
        <w:contextualSpacing/>
        <w:rPr>
          <w:iCs/>
          <w:sz w:val="24"/>
        </w:rPr>
      </w:pPr>
      <w:r w:rsidRPr="00E74A9B">
        <w:rPr>
          <w:iCs/>
          <w:sz w:val="24"/>
        </w:rPr>
        <w:t xml:space="preserve">    li $v0, 10</w:t>
      </w:r>
    </w:p>
    <w:p w14:paraId="3B008BDA" w14:textId="46B20E8B" w:rsidR="00E74A9B" w:rsidRDefault="00E74A9B" w:rsidP="00E74A9B">
      <w:pPr>
        <w:snapToGrid w:val="0"/>
        <w:contextualSpacing/>
        <w:rPr>
          <w:iCs/>
          <w:sz w:val="24"/>
        </w:rPr>
      </w:pPr>
      <w:r w:rsidRPr="00E74A9B">
        <w:rPr>
          <w:iCs/>
          <w:sz w:val="24"/>
        </w:rPr>
        <w:t xml:space="preserve">    </w:t>
      </w:r>
      <w:proofErr w:type="spellStart"/>
      <w:r w:rsidRPr="00E74A9B">
        <w:rPr>
          <w:iCs/>
          <w:sz w:val="24"/>
        </w:rPr>
        <w:t>syscall</w:t>
      </w:r>
      <w:proofErr w:type="spellEnd"/>
    </w:p>
    <w:p w14:paraId="5F527D25" w14:textId="77777777" w:rsidR="00E74A9B" w:rsidRDefault="00E74A9B" w:rsidP="00E74A9B">
      <w:pPr>
        <w:snapToGrid w:val="0"/>
        <w:contextualSpacing/>
        <w:rPr>
          <w:iCs/>
          <w:sz w:val="24"/>
        </w:rPr>
      </w:pPr>
    </w:p>
    <w:p w14:paraId="2E0AC3BC" w14:textId="77777777" w:rsidR="00E74A9B" w:rsidRDefault="00E74A9B" w:rsidP="00E74A9B">
      <w:pPr>
        <w:snapToGrid w:val="0"/>
        <w:contextualSpacing/>
        <w:rPr>
          <w:iCs/>
          <w:sz w:val="24"/>
        </w:rPr>
      </w:pPr>
    </w:p>
    <w:p w14:paraId="212588FB" w14:textId="08E547B1" w:rsidR="00E74A9B" w:rsidRDefault="00E74A9B" w:rsidP="00E74A9B">
      <w:pPr>
        <w:snapToGrid w:val="0"/>
        <w:contextualSpacing/>
        <w:jc w:val="center"/>
        <w:rPr>
          <w:iCs/>
          <w:sz w:val="24"/>
        </w:rPr>
      </w:pPr>
      <w:r>
        <w:rPr>
          <w:iCs/>
          <w:sz w:val="24"/>
        </w:rPr>
        <w:t>============================</w:t>
      </w:r>
    </w:p>
    <w:p w14:paraId="2B2F5A69" w14:textId="77777777" w:rsidR="00E74A9B" w:rsidRDefault="00E74A9B" w:rsidP="00E74A9B">
      <w:pPr>
        <w:snapToGrid w:val="0"/>
        <w:contextualSpacing/>
        <w:rPr>
          <w:iCs/>
          <w:sz w:val="24"/>
        </w:rPr>
      </w:pPr>
    </w:p>
    <w:p w14:paraId="04DA3D45" w14:textId="77777777" w:rsidR="00E74A9B" w:rsidRDefault="00E74A9B" w:rsidP="00E74A9B">
      <w:pPr>
        <w:snapToGrid w:val="0"/>
        <w:contextualSpacing/>
        <w:rPr>
          <w:iCs/>
          <w:sz w:val="24"/>
        </w:rPr>
      </w:pPr>
    </w:p>
    <w:p w14:paraId="51A0F32C" w14:textId="77777777" w:rsidR="00E74A9B" w:rsidRDefault="00E74A9B" w:rsidP="00E74A9B">
      <w:pPr>
        <w:snapToGrid w:val="0"/>
        <w:contextualSpacing/>
        <w:rPr>
          <w:iCs/>
          <w:sz w:val="24"/>
        </w:rPr>
      </w:pPr>
    </w:p>
    <w:p w14:paraId="0E0FCE13" w14:textId="77777777" w:rsidR="00E74A9B" w:rsidRPr="00E74A9B" w:rsidRDefault="00E74A9B" w:rsidP="00E74A9B">
      <w:pPr>
        <w:snapToGrid w:val="0"/>
        <w:contextualSpacing/>
        <w:rPr>
          <w:iCs/>
          <w:sz w:val="24"/>
        </w:rPr>
      </w:pPr>
    </w:p>
    <w:p w14:paraId="5B2F9AF6" w14:textId="2EBB644B" w:rsidR="00ED31C0" w:rsidRPr="00E74A9B" w:rsidRDefault="00ED31C0" w:rsidP="00ED31C0">
      <w:pPr>
        <w:pStyle w:val="ListParagraph"/>
        <w:numPr>
          <w:ilvl w:val="1"/>
          <w:numId w:val="6"/>
        </w:numPr>
        <w:snapToGrid w:val="0"/>
        <w:contextualSpacing/>
        <w:rPr>
          <w:i/>
          <w:sz w:val="24"/>
        </w:rPr>
      </w:pPr>
      <w:proofErr w:type="spellStart"/>
      <w:r w:rsidRPr="00985533">
        <w:rPr>
          <w:rFonts w:ascii="Times-New-Roman" w:hAnsi="Times-New-Roman" w:cs="Times-New-Roman"/>
          <w:i/>
          <w:sz w:val="24"/>
          <w:lang w:eastAsia="zh-CN"/>
        </w:rPr>
        <w:lastRenderedPageBreak/>
        <w:t>cout</w:t>
      </w:r>
      <w:proofErr w:type="spellEnd"/>
      <w:r w:rsidRPr="00985533">
        <w:rPr>
          <w:rFonts w:ascii="Times-New-Roman" w:hAnsi="Times-New-Roman" w:cs="Times-New-Roman"/>
          <w:i/>
          <w:sz w:val="24"/>
          <w:lang w:eastAsia="zh-CN"/>
        </w:rPr>
        <w:t xml:space="preserve"> &lt;&lt; t3;</w:t>
      </w:r>
      <w:r w:rsidRPr="00985533">
        <w:rPr>
          <w:rFonts w:ascii="Times-New-Roman" w:hAnsi="Times-New-Roman" w:cs="Times-New-Roman"/>
          <w:i/>
          <w:sz w:val="24"/>
          <w:lang w:eastAsia="zh-CN"/>
        </w:rPr>
        <w:tab/>
      </w:r>
      <w:r w:rsidRPr="00985533">
        <w:rPr>
          <w:rFonts w:ascii="Times-New-Roman" w:hAnsi="Times-New-Roman" w:cs="Times-New-Roman"/>
          <w:i/>
          <w:sz w:val="24"/>
          <w:lang w:eastAsia="zh-CN"/>
        </w:rPr>
        <w:tab/>
      </w:r>
      <w:r w:rsidRPr="00985533">
        <w:rPr>
          <w:rFonts w:ascii="Times-New-Roman" w:hAnsi="Times-New-Roman" w:cs="Times-New-Roman"/>
          <w:i/>
          <w:sz w:val="24"/>
          <w:lang w:eastAsia="zh-CN"/>
        </w:rPr>
        <w:tab/>
      </w:r>
      <w:r w:rsidRPr="00985533">
        <w:rPr>
          <w:rFonts w:ascii="Times-New-Roman" w:hAnsi="Times-New-Roman" w:cs="Times-New-Roman"/>
          <w:i/>
          <w:color w:val="4F81BD" w:themeColor="accent1"/>
          <w:sz w:val="24"/>
          <w:lang w:eastAsia="zh-CN"/>
        </w:rPr>
        <w:t>//print t3’s value</w:t>
      </w:r>
      <w:r w:rsidR="002D690C">
        <w:rPr>
          <w:rFonts w:ascii="Times-New-Roman" w:hAnsi="Times-New-Roman" w:cs="Times-New-Roman"/>
          <w:i/>
          <w:color w:val="4F81BD" w:themeColor="accent1"/>
          <w:sz w:val="24"/>
          <w:lang w:eastAsia="zh-CN"/>
        </w:rPr>
        <w:t xml:space="preserve"> in C++</w:t>
      </w:r>
    </w:p>
    <w:p w14:paraId="271348E2" w14:textId="77777777" w:rsidR="00E74A9B" w:rsidRDefault="00E74A9B" w:rsidP="00E74A9B">
      <w:pPr>
        <w:snapToGrid w:val="0"/>
        <w:contextualSpacing/>
        <w:rPr>
          <w:i/>
          <w:sz w:val="24"/>
        </w:rPr>
      </w:pPr>
    </w:p>
    <w:p w14:paraId="635D1929" w14:textId="7DED3B47" w:rsidR="00E74A9B" w:rsidRPr="00E74A9B" w:rsidRDefault="00E74A9B" w:rsidP="00E74A9B">
      <w:pPr>
        <w:snapToGrid w:val="0"/>
        <w:contextualSpacing/>
        <w:rPr>
          <w:b/>
          <w:bCs/>
          <w:iCs/>
          <w:sz w:val="24"/>
          <w:u w:val="single"/>
        </w:rPr>
      </w:pPr>
      <w:r w:rsidRPr="00E74A9B">
        <w:rPr>
          <w:b/>
          <w:bCs/>
          <w:iCs/>
          <w:sz w:val="24"/>
          <w:u w:val="single"/>
        </w:rPr>
        <w:t>Answer:</w:t>
      </w:r>
    </w:p>
    <w:p w14:paraId="11081ADE" w14:textId="77777777" w:rsidR="00E74A9B" w:rsidRPr="000C51E0" w:rsidRDefault="00E74A9B" w:rsidP="00E74A9B">
      <w:pPr>
        <w:snapToGrid w:val="0"/>
        <w:contextualSpacing/>
        <w:rPr>
          <w:b/>
          <w:bCs/>
          <w:i/>
          <w:sz w:val="24"/>
          <w:highlight w:val="green"/>
        </w:rPr>
      </w:pPr>
      <w:r w:rsidRPr="000C51E0">
        <w:rPr>
          <w:b/>
          <w:bCs/>
          <w:i/>
          <w:sz w:val="24"/>
          <w:highlight w:val="green"/>
        </w:rPr>
        <w:t>Source code (.</w:t>
      </w:r>
      <w:proofErr w:type="spellStart"/>
      <w:r w:rsidRPr="000C51E0">
        <w:rPr>
          <w:b/>
          <w:bCs/>
          <w:i/>
          <w:sz w:val="24"/>
          <w:highlight w:val="green"/>
        </w:rPr>
        <w:t>asm</w:t>
      </w:r>
      <w:proofErr w:type="spellEnd"/>
      <w:r w:rsidRPr="000C51E0">
        <w:rPr>
          <w:b/>
          <w:bCs/>
          <w:i/>
          <w:sz w:val="24"/>
          <w:highlight w:val="green"/>
        </w:rPr>
        <w:t xml:space="preserve">) file is attached to </w:t>
      </w:r>
      <w:proofErr w:type="spellStart"/>
      <w:r w:rsidRPr="000C51E0">
        <w:rPr>
          <w:b/>
          <w:bCs/>
          <w:i/>
          <w:sz w:val="24"/>
          <w:highlight w:val="green"/>
        </w:rPr>
        <w:t>Github</w:t>
      </w:r>
      <w:proofErr w:type="spellEnd"/>
      <w:r w:rsidRPr="000C51E0">
        <w:rPr>
          <w:b/>
          <w:bCs/>
          <w:i/>
          <w:sz w:val="24"/>
          <w:highlight w:val="green"/>
        </w:rPr>
        <w:t xml:space="preserve"> link and Canvas also.</w:t>
      </w:r>
    </w:p>
    <w:p w14:paraId="7EFB7044" w14:textId="77777777" w:rsidR="00E74A9B" w:rsidRDefault="00E74A9B" w:rsidP="00E74A9B">
      <w:pPr>
        <w:snapToGrid w:val="0"/>
        <w:contextualSpacing/>
        <w:rPr>
          <w:b/>
          <w:bCs/>
          <w:i/>
          <w:sz w:val="24"/>
        </w:rPr>
      </w:pPr>
      <w:r w:rsidRPr="000C51E0">
        <w:rPr>
          <w:b/>
          <w:bCs/>
          <w:i/>
          <w:sz w:val="24"/>
          <w:highlight w:val="green"/>
        </w:rPr>
        <w:t xml:space="preserve">Paste the code below. If </w:t>
      </w:r>
      <w:proofErr w:type="gramStart"/>
      <w:r w:rsidRPr="000C51E0">
        <w:rPr>
          <w:b/>
          <w:bCs/>
          <w:i/>
          <w:sz w:val="24"/>
          <w:highlight w:val="green"/>
        </w:rPr>
        <w:t>here</w:t>
      </w:r>
      <w:proofErr w:type="gramEnd"/>
      <w:r w:rsidRPr="000C51E0">
        <w:rPr>
          <w:b/>
          <w:bCs/>
          <w:i/>
          <w:sz w:val="24"/>
          <w:highlight w:val="green"/>
        </w:rPr>
        <w:t xml:space="preserve"> any error, please </w:t>
      </w:r>
      <w:r>
        <w:rPr>
          <w:b/>
          <w:bCs/>
          <w:i/>
          <w:sz w:val="24"/>
          <w:highlight w:val="green"/>
        </w:rPr>
        <w:t>consider</w:t>
      </w:r>
      <w:r w:rsidRPr="000C51E0">
        <w:rPr>
          <w:b/>
          <w:bCs/>
          <w:i/>
          <w:sz w:val="24"/>
          <w:highlight w:val="green"/>
        </w:rPr>
        <w:t xml:space="preserve"> it.</w:t>
      </w:r>
      <w:r>
        <w:rPr>
          <w:b/>
          <w:bCs/>
          <w:i/>
          <w:sz w:val="24"/>
          <w:highlight w:val="green"/>
        </w:rPr>
        <w:t xml:space="preserve"> Please</w:t>
      </w:r>
      <w:r w:rsidRPr="000C51E0">
        <w:rPr>
          <w:b/>
          <w:bCs/>
          <w:i/>
          <w:sz w:val="24"/>
          <w:highlight w:val="green"/>
        </w:rPr>
        <w:t xml:space="preserve"> </w:t>
      </w:r>
      <w:r>
        <w:rPr>
          <w:b/>
          <w:bCs/>
          <w:i/>
          <w:sz w:val="24"/>
          <w:highlight w:val="green"/>
        </w:rPr>
        <w:t>r</w:t>
      </w:r>
      <w:r w:rsidRPr="000C51E0">
        <w:rPr>
          <w:b/>
          <w:bCs/>
          <w:i/>
          <w:sz w:val="24"/>
          <w:highlight w:val="green"/>
        </w:rPr>
        <w:t>un the source code (.</w:t>
      </w:r>
      <w:proofErr w:type="spellStart"/>
      <w:r w:rsidRPr="000C51E0">
        <w:rPr>
          <w:b/>
          <w:bCs/>
          <w:i/>
          <w:sz w:val="24"/>
          <w:highlight w:val="green"/>
        </w:rPr>
        <w:t>asm</w:t>
      </w:r>
      <w:proofErr w:type="spellEnd"/>
      <w:r w:rsidRPr="000C51E0">
        <w:rPr>
          <w:b/>
          <w:bCs/>
          <w:i/>
          <w:sz w:val="24"/>
          <w:highlight w:val="green"/>
        </w:rPr>
        <w:t>) file.</w:t>
      </w:r>
    </w:p>
    <w:p w14:paraId="2A33FAC1" w14:textId="77777777" w:rsidR="00E74A9B" w:rsidRDefault="00E74A9B" w:rsidP="00E74A9B">
      <w:pPr>
        <w:snapToGrid w:val="0"/>
        <w:contextualSpacing/>
        <w:rPr>
          <w:iCs/>
          <w:sz w:val="24"/>
        </w:rPr>
      </w:pPr>
    </w:p>
    <w:p w14:paraId="3CEA690B" w14:textId="77777777" w:rsidR="006453BC" w:rsidRPr="006453BC" w:rsidRDefault="006453BC" w:rsidP="006453BC">
      <w:pPr>
        <w:snapToGrid w:val="0"/>
        <w:contextualSpacing/>
        <w:rPr>
          <w:iCs/>
          <w:sz w:val="24"/>
        </w:rPr>
      </w:pPr>
      <w:r w:rsidRPr="006453BC">
        <w:rPr>
          <w:iCs/>
          <w:sz w:val="24"/>
        </w:rPr>
        <w:t>.data</w:t>
      </w:r>
    </w:p>
    <w:p w14:paraId="07CCA07E" w14:textId="77777777" w:rsidR="006453BC" w:rsidRPr="006453BC" w:rsidRDefault="006453BC" w:rsidP="006453BC">
      <w:pPr>
        <w:snapToGrid w:val="0"/>
        <w:contextualSpacing/>
        <w:rPr>
          <w:iCs/>
          <w:sz w:val="24"/>
        </w:rPr>
      </w:pPr>
      <w:r w:rsidRPr="006453BC">
        <w:rPr>
          <w:iCs/>
          <w:sz w:val="24"/>
        </w:rPr>
        <w:t>prompt: .</w:t>
      </w:r>
      <w:proofErr w:type="spellStart"/>
      <w:r w:rsidRPr="006453BC">
        <w:rPr>
          <w:iCs/>
          <w:sz w:val="24"/>
        </w:rPr>
        <w:t>asciiz</w:t>
      </w:r>
      <w:proofErr w:type="spellEnd"/>
      <w:r w:rsidRPr="006453BC">
        <w:rPr>
          <w:iCs/>
          <w:sz w:val="24"/>
        </w:rPr>
        <w:t xml:space="preserve"> "Enter value for t3: "</w:t>
      </w:r>
    </w:p>
    <w:p w14:paraId="5035BEEA" w14:textId="77777777" w:rsidR="006453BC" w:rsidRPr="006453BC" w:rsidRDefault="006453BC" w:rsidP="006453BC">
      <w:pPr>
        <w:snapToGrid w:val="0"/>
        <w:contextualSpacing/>
        <w:rPr>
          <w:iCs/>
          <w:sz w:val="24"/>
        </w:rPr>
      </w:pPr>
      <w:r w:rsidRPr="006453BC">
        <w:rPr>
          <w:iCs/>
          <w:sz w:val="24"/>
        </w:rPr>
        <w:t>error:  .</w:t>
      </w:r>
      <w:proofErr w:type="spellStart"/>
      <w:r w:rsidRPr="006453BC">
        <w:rPr>
          <w:iCs/>
          <w:sz w:val="24"/>
        </w:rPr>
        <w:t>asciiz</w:t>
      </w:r>
      <w:proofErr w:type="spellEnd"/>
      <w:r w:rsidRPr="006453BC">
        <w:rPr>
          <w:iCs/>
          <w:sz w:val="24"/>
        </w:rPr>
        <w:t xml:space="preserve"> "Error: Invalid input (negative value)! Please enter a non-negative value.\n"</w:t>
      </w:r>
    </w:p>
    <w:p w14:paraId="38E9F93D" w14:textId="77777777" w:rsidR="006453BC" w:rsidRPr="006453BC" w:rsidRDefault="006453BC" w:rsidP="006453BC">
      <w:pPr>
        <w:snapToGrid w:val="0"/>
        <w:contextualSpacing/>
        <w:rPr>
          <w:iCs/>
          <w:sz w:val="24"/>
        </w:rPr>
      </w:pPr>
      <w:r w:rsidRPr="006453BC">
        <w:rPr>
          <w:iCs/>
          <w:sz w:val="24"/>
        </w:rPr>
        <w:t>result: .</w:t>
      </w:r>
      <w:proofErr w:type="spellStart"/>
      <w:r w:rsidRPr="006453BC">
        <w:rPr>
          <w:iCs/>
          <w:sz w:val="24"/>
        </w:rPr>
        <w:t>asciiz</w:t>
      </w:r>
      <w:proofErr w:type="spellEnd"/>
      <w:r w:rsidRPr="006453BC">
        <w:rPr>
          <w:iCs/>
          <w:sz w:val="24"/>
        </w:rPr>
        <w:t xml:space="preserve"> "The value of t3 is: "</w:t>
      </w:r>
    </w:p>
    <w:p w14:paraId="030B7806" w14:textId="77777777" w:rsidR="006453BC" w:rsidRPr="006453BC" w:rsidRDefault="006453BC" w:rsidP="006453BC">
      <w:pPr>
        <w:snapToGrid w:val="0"/>
        <w:contextualSpacing/>
        <w:rPr>
          <w:iCs/>
          <w:sz w:val="24"/>
        </w:rPr>
      </w:pPr>
    </w:p>
    <w:p w14:paraId="6A083001" w14:textId="77777777" w:rsidR="006453BC" w:rsidRPr="006453BC" w:rsidRDefault="006453BC" w:rsidP="006453BC">
      <w:pPr>
        <w:snapToGrid w:val="0"/>
        <w:contextualSpacing/>
        <w:rPr>
          <w:iCs/>
          <w:sz w:val="24"/>
        </w:rPr>
      </w:pPr>
      <w:r w:rsidRPr="006453BC">
        <w:rPr>
          <w:iCs/>
          <w:sz w:val="24"/>
        </w:rPr>
        <w:t>.text</w:t>
      </w:r>
    </w:p>
    <w:p w14:paraId="57268E8D" w14:textId="77777777" w:rsidR="006453BC" w:rsidRPr="006453BC" w:rsidRDefault="006453BC" w:rsidP="006453BC">
      <w:pPr>
        <w:snapToGrid w:val="0"/>
        <w:contextualSpacing/>
        <w:rPr>
          <w:iCs/>
          <w:sz w:val="24"/>
        </w:rPr>
      </w:pPr>
      <w:r w:rsidRPr="006453BC">
        <w:rPr>
          <w:iCs/>
          <w:sz w:val="24"/>
        </w:rPr>
        <w:t>.</w:t>
      </w:r>
      <w:proofErr w:type="spellStart"/>
      <w:r w:rsidRPr="006453BC">
        <w:rPr>
          <w:iCs/>
          <w:sz w:val="24"/>
        </w:rPr>
        <w:t>globl</w:t>
      </w:r>
      <w:proofErr w:type="spellEnd"/>
      <w:r w:rsidRPr="006453BC">
        <w:rPr>
          <w:iCs/>
          <w:sz w:val="24"/>
        </w:rPr>
        <w:t xml:space="preserve"> main</w:t>
      </w:r>
    </w:p>
    <w:p w14:paraId="7D378F2F" w14:textId="77777777" w:rsidR="006453BC" w:rsidRPr="006453BC" w:rsidRDefault="006453BC" w:rsidP="006453BC">
      <w:pPr>
        <w:snapToGrid w:val="0"/>
        <w:contextualSpacing/>
        <w:rPr>
          <w:iCs/>
          <w:sz w:val="24"/>
        </w:rPr>
      </w:pPr>
    </w:p>
    <w:p w14:paraId="577D07B7" w14:textId="77777777" w:rsidR="006453BC" w:rsidRPr="006453BC" w:rsidRDefault="006453BC" w:rsidP="006453BC">
      <w:pPr>
        <w:snapToGrid w:val="0"/>
        <w:contextualSpacing/>
        <w:rPr>
          <w:iCs/>
          <w:sz w:val="24"/>
        </w:rPr>
      </w:pPr>
      <w:r w:rsidRPr="006453BC">
        <w:rPr>
          <w:iCs/>
          <w:sz w:val="24"/>
        </w:rPr>
        <w:t>main:</w:t>
      </w:r>
    </w:p>
    <w:p w14:paraId="729DEB3E" w14:textId="77777777" w:rsidR="006453BC" w:rsidRPr="006453BC" w:rsidRDefault="006453BC" w:rsidP="006453BC">
      <w:pPr>
        <w:snapToGrid w:val="0"/>
        <w:contextualSpacing/>
        <w:rPr>
          <w:iCs/>
          <w:sz w:val="24"/>
        </w:rPr>
      </w:pPr>
      <w:proofErr w:type="spellStart"/>
      <w:r w:rsidRPr="006453BC">
        <w:rPr>
          <w:iCs/>
          <w:sz w:val="24"/>
        </w:rPr>
        <w:t>input_loop</w:t>
      </w:r>
      <w:proofErr w:type="spellEnd"/>
      <w:r w:rsidRPr="006453BC">
        <w:rPr>
          <w:iCs/>
          <w:sz w:val="24"/>
        </w:rPr>
        <w:t>:</w:t>
      </w:r>
    </w:p>
    <w:p w14:paraId="2F569BB7" w14:textId="77777777" w:rsidR="006453BC" w:rsidRPr="006453BC" w:rsidRDefault="006453BC" w:rsidP="006453BC">
      <w:pPr>
        <w:snapToGrid w:val="0"/>
        <w:contextualSpacing/>
        <w:rPr>
          <w:iCs/>
          <w:sz w:val="24"/>
        </w:rPr>
      </w:pPr>
      <w:r w:rsidRPr="006453BC">
        <w:rPr>
          <w:iCs/>
          <w:sz w:val="24"/>
        </w:rPr>
        <w:t xml:space="preserve">    li $v0, 4            </w:t>
      </w:r>
    </w:p>
    <w:p w14:paraId="28A08E6E" w14:textId="77777777" w:rsidR="006453BC" w:rsidRPr="006453BC" w:rsidRDefault="006453BC" w:rsidP="006453BC">
      <w:pPr>
        <w:snapToGrid w:val="0"/>
        <w:contextualSpacing/>
        <w:rPr>
          <w:iCs/>
          <w:sz w:val="24"/>
        </w:rPr>
      </w:pPr>
      <w:r w:rsidRPr="006453BC">
        <w:rPr>
          <w:iCs/>
          <w:sz w:val="24"/>
        </w:rPr>
        <w:t xml:space="preserve">    la $a0, prompt       </w:t>
      </w:r>
    </w:p>
    <w:p w14:paraId="3284C85C" w14:textId="77777777" w:rsidR="006453BC" w:rsidRPr="006453BC" w:rsidRDefault="006453BC" w:rsidP="006453BC">
      <w:pPr>
        <w:snapToGrid w:val="0"/>
        <w:contextualSpacing/>
        <w:rPr>
          <w:iCs/>
          <w:sz w:val="24"/>
        </w:rPr>
      </w:pPr>
      <w:r w:rsidRPr="006453BC">
        <w:rPr>
          <w:iCs/>
          <w:sz w:val="24"/>
        </w:rPr>
        <w:t xml:space="preserve">    </w:t>
      </w:r>
      <w:proofErr w:type="spellStart"/>
      <w:r w:rsidRPr="006453BC">
        <w:rPr>
          <w:iCs/>
          <w:sz w:val="24"/>
        </w:rPr>
        <w:t>syscall</w:t>
      </w:r>
      <w:proofErr w:type="spellEnd"/>
      <w:r w:rsidRPr="006453BC">
        <w:rPr>
          <w:iCs/>
          <w:sz w:val="24"/>
        </w:rPr>
        <w:t xml:space="preserve">              # print prompt</w:t>
      </w:r>
    </w:p>
    <w:p w14:paraId="2B074651" w14:textId="77777777" w:rsidR="006453BC" w:rsidRPr="006453BC" w:rsidRDefault="006453BC" w:rsidP="006453BC">
      <w:pPr>
        <w:snapToGrid w:val="0"/>
        <w:contextualSpacing/>
        <w:rPr>
          <w:iCs/>
          <w:sz w:val="24"/>
        </w:rPr>
      </w:pPr>
    </w:p>
    <w:p w14:paraId="5121638C" w14:textId="77777777" w:rsidR="006453BC" w:rsidRPr="006453BC" w:rsidRDefault="006453BC" w:rsidP="006453BC">
      <w:pPr>
        <w:snapToGrid w:val="0"/>
        <w:contextualSpacing/>
        <w:rPr>
          <w:iCs/>
          <w:sz w:val="24"/>
        </w:rPr>
      </w:pPr>
      <w:r w:rsidRPr="006453BC">
        <w:rPr>
          <w:iCs/>
          <w:sz w:val="24"/>
        </w:rPr>
        <w:t xml:space="preserve">    li $v0, 5            </w:t>
      </w:r>
    </w:p>
    <w:p w14:paraId="08F4CEB3" w14:textId="77777777" w:rsidR="006453BC" w:rsidRPr="006453BC" w:rsidRDefault="006453BC" w:rsidP="006453BC">
      <w:pPr>
        <w:snapToGrid w:val="0"/>
        <w:contextualSpacing/>
        <w:rPr>
          <w:iCs/>
          <w:sz w:val="24"/>
        </w:rPr>
      </w:pPr>
      <w:r w:rsidRPr="006453BC">
        <w:rPr>
          <w:iCs/>
          <w:sz w:val="24"/>
        </w:rPr>
        <w:t xml:space="preserve">    </w:t>
      </w:r>
      <w:proofErr w:type="spellStart"/>
      <w:r w:rsidRPr="006453BC">
        <w:rPr>
          <w:iCs/>
          <w:sz w:val="24"/>
        </w:rPr>
        <w:t>syscall</w:t>
      </w:r>
      <w:proofErr w:type="spellEnd"/>
      <w:r w:rsidRPr="006453BC">
        <w:rPr>
          <w:iCs/>
          <w:sz w:val="24"/>
        </w:rPr>
        <w:t xml:space="preserve">              </w:t>
      </w:r>
    </w:p>
    <w:p w14:paraId="32AA5E87" w14:textId="77777777" w:rsidR="006453BC" w:rsidRPr="006453BC" w:rsidRDefault="006453BC" w:rsidP="006453BC">
      <w:pPr>
        <w:snapToGrid w:val="0"/>
        <w:contextualSpacing/>
        <w:rPr>
          <w:iCs/>
          <w:sz w:val="24"/>
        </w:rPr>
      </w:pPr>
      <w:r w:rsidRPr="006453BC">
        <w:rPr>
          <w:iCs/>
          <w:sz w:val="24"/>
        </w:rPr>
        <w:t xml:space="preserve">    move $t3, $v0        </w:t>
      </w:r>
    </w:p>
    <w:p w14:paraId="4CF92F0B" w14:textId="77777777" w:rsidR="006453BC" w:rsidRPr="006453BC" w:rsidRDefault="006453BC" w:rsidP="006453BC">
      <w:pPr>
        <w:snapToGrid w:val="0"/>
        <w:contextualSpacing/>
        <w:rPr>
          <w:iCs/>
          <w:sz w:val="24"/>
        </w:rPr>
      </w:pPr>
    </w:p>
    <w:p w14:paraId="0E8E9636" w14:textId="77777777" w:rsidR="006453BC" w:rsidRPr="006453BC" w:rsidRDefault="006453BC" w:rsidP="006453BC">
      <w:pPr>
        <w:snapToGrid w:val="0"/>
        <w:contextualSpacing/>
        <w:rPr>
          <w:iCs/>
          <w:sz w:val="24"/>
        </w:rPr>
      </w:pPr>
      <w:r w:rsidRPr="006453BC">
        <w:rPr>
          <w:iCs/>
          <w:sz w:val="24"/>
        </w:rPr>
        <w:t xml:space="preserve">    # Check</w:t>
      </w:r>
    </w:p>
    <w:p w14:paraId="0F254799" w14:textId="77777777" w:rsidR="006453BC" w:rsidRPr="006453BC" w:rsidRDefault="006453BC" w:rsidP="006453BC">
      <w:pPr>
        <w:snapToGrid w:val="0"/>
        <w:contextualSpacing/>
        <w:rPr>
          <w:iCs/>
          <w:sz w:val="24"/>
        </w:rPr>
      </w:pPr>
      <w:r w:rsidRPr="006453BC">
        <w:rPr>
          <w:iCs/>
          <w:sz w:val="24"/>
        </w:rPr>
        <w:t xml:space="preserve">    </w:t>
      </w:r>
      <w:proofErr w:type="spellStart"/>
      <w:r w:rsidRPr="006453BC">
        <w:rPr>
          <w:iCs/>
          <w:sz w:val="24"/>
        </w:rPr>
        <w:t>bltz</w:t>
      </w:r>
      <w:proofErr w:type="spellEnd"/>
      <w:r w:rsidRPr="006453BC">
        <w:rPr>
          <w:iCs/>
          <w:sz w:val="24"/>
        </w:rPr>
        <w:t xml:space="preserve"> $t3, </w:t>
      </w:r>
      <w:proofErr w:type="spellStart"/>
      <w:r w:rsidRPr="006453BC">
        <w:rPr>
          <w:iCs/>
          <w:sz w:val="24"/>
        </w:rPr>
        <w:t>input_error</w:t>
      </w:r>
      <w:proofErr w:type="spellEnd"/>
      <w:r w:rsidRPr="006453BC">
        <w:rPr>
          <w:iCs/>
          <w:sz w:val="24"/>
        </w:rPr>
        <w:t xml:space="preserve"> # if t3 &lt; 0, jump to </w:t>
      </w:r>
      <w:proofErr w:type="spellStart"/>
      <w:r w:rsidRPr="006453BC">
        <w:rPr>
          <w:iCs/>
          <w:sz w:val="24"/>
        </w:rPr>
        <w:t>input_error</w:t>
      </w:r>
      <w:proofErr w:type="spellEnd"/>
    </w:p>
    <w:p w14:paraId="243871FB" w14:textId="77777777" w:rsidR="006453BC" w:rsidRPr="006453BC" w:rsidRDefault="006453BC" w:rsidP="006453BC">
      <w:pPr>
        <w:snapToGrid w:val="0"/>
        <w:contextualSpacing/>
        <w:rPr>
          <w:iCs/>
          <w:sz w:val="24"/>
        </w:rPr>
      </w:pPr>
    </w:p>
    <w:p w14:paraId="247962E8" w14:textId="77777777" w:rsidR="006453BC" w:rsidRPr="006453BC" w:rsidRDefault="006453BC" w:rsidP="006453BC">
      <w:pPr>
        <w:snapToGrid w:val="0"/>
        <w:contextualSpacing/>
        <w:rPr>
          <w:iCs/>
          <w:sz w:val="24"/>
        </w:rPr>
      </w:pPr>
      <w:r w:rsidRPr="006453BC">
        <w:rPr>
          <w:iCs/>
          <w:sz w:val="24"/>
        </w:rPr>
        <w:t xml:space="preserve">    li $v0, 4            </w:t>
      </w:r>
    </w:p>
    <w:p w14:paraId="5FD42503" w14:textId="77777777" w:rsidR="006453BC" w:rsidRPr="006453BC" w:rsidRDefault="006453BC" w:rsidP="006453BC">
      <w:pPr>
        <w:snapToGrid w:val="0"/>
        <w:contextualSpacing/>
        <w:rPr>
          <w:iCs/>
          <w:sz w:val="24"/>
        </w:rPr>
      </w:pPr>
      <w:r w:rsidRPr="006453BC">
        <w:rPr>
          <w:iCs/>
          <w:sz w:val="24"/>
        </w:rPr>
        <w:t xml:space="preserve">    la $a0, result       </w:t>
      </w:r>
    </w:p>
    <w:p w14:paraId="689CCFE9" w14:textId="77777777" w:rsidR="006453BC" w:rsidRPr="006453BC" w:rsidRDefault="006453BC" w:rsidP="006453BC">
      <w:pPr>
        <w:snapToGrid w:val="0"/>
        <w:contextualSpacing/>
        <w:rPr>
          <w:iCs/>
          <w:sz w:val="24"/>
        </w:rPr>
      </w:pPr>
      <w:r w:rsidRPr="006453BC">
        <w:rPr>
          <w:iCs/>
          <w:sz w:val="24"/>
        </w:rPr>
        <w:t xml:space="preserve">    </w:t>
      </w:r>
      <w:proofErr w:type="spellStart"/>
      <w:r w:rsidRPr="006453BC">
        <w:rPr>
          <w:iCs/>
          <w:sz w:val="24"/>
        </w:rPr>
        <w:t>syscall</w:t>
      </w:r>
      <w:proofErr w:type="spellEnd"/>
      <w:r w:rsidRPr="006453BC">
        <w:rPr>
          <w:iCs/>
          <w:sz w:val="24"/>
        </w:rPr>
        <w:t xml:space="preserve">             </w:t>
      </w:r>
    </w:p>
    <w:p w14:paraId="62E10618" w14:textId="77777777" w:rsidR="006453BC" w:rsidRPr="006453BC" w:rsidRDefault="006453BC" w:rsidP="006453BC">
      <w:pPr>
        <w:snapToGrid w:val="0"/>
        <w:contextualSpacing/>
        <w:rPr>
          <w:iCs/>
          <w:sz w:val="24"/>
        </w:rPr>
      </w:pPr>
    </w:p>
    <w:p w14:paraId="6DB3A87F" w14:textId="77777777" w:rsidR="006453BC" w:rsidRPr="006453BC" w:rsidRDefault="006453BC" w:rsidP="006453BC">
      <w:pPr>
        <w:snapToGrid w:val="0"/>
        <w:contextualSpacing/>
        <w:rPr>
          <w:iCs/>
          <w:sz w:val="24"/>
        </w:rPr>
      </w:pPr>
      <w:r w:rsidRPr="006453BC">
        <w:rPr>
          <w:iCs/>
          <w:sz w:val="24"/>
        </w:rPr>
        <w:t xml:space="preserve">    move $a0, $t3        </w:t>
      </w:r>
    </w:p>
    <w:p w14:paraId="205411EA" w14:textId="77777777" w:rsidR="006453BC" w:rsidRPr="006453BC" w:rsidRDefault="006453BC" w:rsidP="006453BC">
      <w:pPr>
        <w:snapToGrid w:val="0"/>
        <w:contextualSpacing/>
        <w:rPr>
          <w:iCs/>
          <w:sz w:val="24"/>
        </w:rPr>
      </w:pPr>
      <w:r w:rsidRPr="006453BC">
        <w:rPr>
          <w:iCs/>
          <w:sz w:val="24"/>
        </w:rPr>
        <w:t xml:space="preserve">    li $v0, 1            </w:t>
      </w:r>
    </w:p>
    <w:p w14:paraId="54400890" w14:textId="77777777" w:rsidR="006453BC" w:rsidRPr="006453BC" w:rsidRDefault="006453BC" w:rsidP="006453BC">
      <w:pPr>
        <w:snapToGrid w:val="0"/>
        <w:contextualSpacing/>
        <w:rPr>
          <w:iCs/>
          <w:sz w:val="24"/>
        </w:rPr>
      </w:pPr>
      <w:r w:rsidRPr="006453BC">
        <w:rPr>
          <w:iCs/>
          <w:sz w:val="24"/>
        </w:rPr>
        <w:t xml:space="preserve">    </w:t>
      </w:r>
      <w:proofErr w:type="spellStart"/>
      <w:r w:rsidRPr="006453BC">
        <w:rPr>
          <w:iCs/>
          <w:sz w:val="24"/>
        </w:rPr>
        <w:t>syscall</w:t>
      </w:r>
      <w:proofErr w:type="spellEnd"/>
      <w:r w:rsidRPr="006453BC">
        <w:rPr>
          <w:iCs/>
          <w:sz w:val="24"/>
        </w:rPr>
        <w:t xml:space="preserve">              # print integer</w:t>
      </w:r>
    </w:p>
    <w:p w14:paraId="37954BE3" w14:textId="77777777" w:rsidR="006453BC" w:rsidRPr="006453BC" w:rsidRDefault="006453BC" w:rsidP="006453BC">
      <w:pPr>
        <w:snapToGrid w:val="0"/>
        <w:contextualSpacing/>
        <w:rPr>
          <w:iCs/>
          <w:sz w:val="24"/>
        </w:rPr>
      </w:pPr>
    </w:p>
    <w:p w14:paraId="758D198E" w14:textId="77777777" w:rsidR="006453BC" w:rsidRPr="006453BC" w:rsidRDefault="006453BC" w:rsidP="006453BC">
      <w:pPr>
        <w:snapToGrid w:val="0"/>
        <w:contextualSpacing/>
        <w:rPr>
          <w:iCs/>
          <w:sz w:val="24"/>
        </w:rPr>
      </w:pPr>
      <w:r w:rsidRPr="006453BC">
        <w:rPr>
          <w:iCs/>
          <w:sz w:val="24"/>
        </w:rPr>
        <w:t xml:space="preserve">    li $v0, 10           </w:t>
      </w:r>
    </w:p>
    <w:p w14:paraId="411A5179" w14:textId="77777777" w:rsidR="006453BC" w:rsidRPr="006453BC" w:rsidRDefault="006453BC" w:rsidP="006453BC">
      <w:pPr>
        <w:snapToGrid w:val="0"/>
        <w:contextualSpacing/>
        <w:rPr>
          <w:iCs/>
          <w:sz w:val="24"/>
        </w:rPr>
      </w:pPr>
      <w:r w:rsidRPr="006453BC">
        <w:rPr>
          <w:iCs/>
          <w:sz w:val="24"/>
        </w:rPr>
        <w:t xml:space="preserve">    </w:t>
      </w:r>
      <w:proofErr w:type="spellStart"/>
      <w:r w:rsidRPr="006453BC">
        <w:rPr>
          <w:iCs/>
          <w:sz w:val="24"/>
        </w:rPr>
        <w:t>syscall</w:t>
      </w:r>
      <w:proofErr w:type="spellEnd"/>
      <w:r w:rsidRPr="006453BC">
        <w:rPr>
          <w:iCs/>
          <w:sz w:val="24"/>
        </w:rPr>
        <w:t xml:space="preserve">              </w:t>
      </w:r>
    </w:p>
    <w:p w14:paraId="29B47696" w14:textId="77777777" w:rsidR="006453BC" w:rsidRPr="006453BC" w:rsidRDefault="006453BC" w:rsidP="006453BC">
      <w:pPr>
        <w:snapToGrid w:val="0"/>
        <w:contextualSpacing/>
        <w:rPr>
          <w:iCs/>
          <w:sz w:val="24"/>
        </w:rPr>
      </w:pPr>
    </w:p>
    <w:p w14:paraId="0B3613FD" w14:textId="77777777" w:rsidR="006453BC" w:rsidRPr="006453BC" w:rsidRDefault="006453BC" w:rsidP="006453BC">
      <w:pPr>
        <w:snapToGrid w:val="0"/>
        <w:contextualSpacing/>
        <w:rPr>
          <w:iCs/>
          <w:sz w:val="24"/>
        </w:rPr>
      </w:pPr>
      <w:proofErr w:type="spellStart"/>
      <w:r w:rsidRPr="006453BC">
        <w:rPr>
          <w:iCs/>
          <w:sz w:val="24"/>
        </w:rPr>
        <w:t>input_error</w:t>
      </w:r>
      <w:proofErr w:type="spellEnd"/>
      <w:r w:rsidRPr="006453BC">
        <w:rPr>
          <w:iCs/>
          <w:sz w:val="24"/>
        </w:rPr>
        <w:t>:</w:t>
      </w:r>
    </w:p>
    <w:p w14:paraId="34A98CEE" w14:textId="77777777" w:rsidR="006453BC" w:rsidRPr="006453BC" w:rsidRDefault="006453BC" w:rsidP="006453BC">
      <w:pPr>
        <w:snapToGrid w:val="0"/>
        <w:contextualSpacing/>
        <w:rPr>
          <w:iCs/>
          <w:sz w:val="24"/>
        </w:rPr>
      </w:pPr>
      <w:r w:rsidRPr="006453BC">
        <w:rPr>
          <w:iCs/>
          <w:sz w:val="24"/>
        </w:rPr>
        <w:t xml:space="preserve">    li $v0, 4            </w:t>
      </w:r>
    </w:p>
    <w:p w14:paraId="67904CE4" w14:textId="77777777" w:rsidR="006453BC" w:rsidRPr="006453BC" w:rsidRDefault="006453BC" w:rsidP="006453BC">
      <w:pPr>
        <w:snapToGrid w:val="0"/>
        <w:contextualSpacing/>
        <w:rPr>
          <w:iCs/>
          <w:sz w:val="24"/>
        </w:rPr>
      </w:pPr>
      <w:r w:rsidRPr="006453BC">
        <w:rPr>
          <w:iCs/>
          <w:sz w:val="24"/>
        </w:rPr>
        <w:t xml:space="preserve">    la $a0, error        </w:t>
      </w:r>
    </w:p>
    <w:p w14:paraId="25E2BD24" w14:textId="77777777" w:rsidR="006453BC" w:rsidRPr="006453BC" w:rsidRDefault="006453BC" w:rsidP="006453BC">
      <w:pPr>
        <w:snapToGrid w:val="0"/>
        <w:contextualSpacing/>
        <w:rPr>
          <w:iCs/>
          <w:sz w:val="24"/>
        </w:rPr>
      </w:pPr>
      <w:r w:rsidRPr="006453BC">
        <w:rPr>
          <w:iCs/>
          <w:sz w:val="24"/>
        </w:rPr>
        <w:t xml:space="preserve">    </w:t>
      </w:r>
      <w:proofErr w:type="spellStart"/>
      <w:r w:rsidRPr="006453BC">
        <w:rPr>
          <w:iCs/>
          <w:sz w:val="24"/>
        </w:rPr>
        <w:t>syscall</w:t>
      </w:r>
      <w:proofErr w:type="spellEnd"/>
      <w:r w:rsidRPr="006453BC">
        <w:rPr>
          <w:iCs/>
          <w:sz w:val="24"/>
        </w:rPr>
        <w:t xml:space="preserve">              # print error message</w:t>
      </w:r>
    </w:p>
    <w:p w14:paraId="067EE0A7" w14:textId="77777777" w:rsidR="006453BC" w:rsidRPr="006453BC" w:rsidRDefault="006453BC" w:rsidP="006453BC">
      <w:pPr>
        <w:snapToGrid w:val="0"/>
        <w:contextualSpacing/>
        <w:rPr>
          <w:iCs/>
          <w:sz w:val="24"/>
        </w:rPr>
      </w:pPr>
    </w:p>
    <w:p w14:paraId="4C7D2096" w14:textId="77777777" w:rsidR="006453BC" w:rsidRPr="006453BC" w:rsidRDefault="006453BC" w:rsidP="006453BC">
      <w:pPr>
        <w:snapToGrid w:val="0"/>
        <w:contextualSpacing/>
        <w:rPr>
          <w:iCs/>
          <w:sz w:val="24"/>
        </w:rPr>
      </w:pPr>
      <w:r w:rsidRPr="006453BC">
        <w:rPr>
          <w:iCs/>
          <w:sz w:val="24"/>
        </w:rPr>
        <w:t xml:space="preserve">    # Jump back to </w:t>
      </w:r>
      <w:proofErr w:type="spellStart"/>
      <w:r w:rsidRPr="006453BC">
        <w:rPr>
          <w:iCs/>
          <w:sz w:val="24"/>
        </w:rPr>
        <w:t>input_loop</w:t>
      </w:r>
      <w:proofErr w:type="spellEnd"/>
      <w:r w:rsidRPr="006453BC">
        <w:rPr>
          <w:iCs/>
          <w:sz w:val="24"/>
        </w:rPr>
        <w:t xml:space="preserve"> to prompt user again for type input</w:t>
      </w:r>
    </w:p>
    <w:p w14:paraId="0E5FEDC5" w14:textId="775803FD" w:rsidR="006453BC" w:rsidRDefault="006453BC" w:rsidP="006453BC">
      <w:pPr>
        <w:snapToGrid w:val="0"/>
        <w:contextualSpacing/>
        <w:rPr>
          <w:iCs/>
          <w:sz w:val="24"/>
        </w:rPr>
      </w:pPr>
      <w:r w:rsidRPr="006453BC">
        <w:rPr>
          <w:iCs/>
          <w:sz w:val="24"/>
        </w:rPr>
        <w:t xml:space="preserve">    j </w:t>
      </w:r>
      <w:proofErr w:type="spellStart"/>
      <w:r w:rsidRPr="006453BC">
        <w:rPr>
          <w:iCs/>
          <w:sz w:val="24"/>
        </w:rPr>
        <w:t>input_loop</w:t>
      </w:r>
      <w:proofErr w:type="spellEnd"/>
    </w:p>
    <w:p w14:paraId="752D97D5" w14:textId="77777777" w:rsidR="006453BC" w:rsidRDefault="006453BC" w:rsidP="006453BC">
      <w:pPr>
        <w:snapToGrid w:val="0"/>
        <w:contextualSpacing/>
        <w:rPr>
          <w:iCs/>
          <w:sz w:val="24"/>
        </w:rPr>
      </w:pPr>
    </w:p>
    <w:p w14:paraId="77273940" w14:textId="77777777" w:rsidR="006453BC" w:rsidRDefault="006453BC" w:rsidP="006453BC">
      <w:pPr>
        <w:snapToGrid w:val="0"/>
        <w:contextualSpacing/>
        <w:rPr>
          <w:iCs/>
          <w:sz w:val="24"/>
        </w:rPr>
      </w:pPr>
    </w:p>
    <w:p w14:paraId="55395FEC" w14:textId="01BF304F" w:rsidR="006453BC" w:rsidRPr="006453BC" w:rsidRDefault="006453BC" w:rsidP="006453BC">
      <w:pPr>
        <w:snapToGrid w:val="0"/>
        <w:contextualSpacing/>
        <w:jc w:val="center"/>
        <w:rPr>
          <w:iCs/>
          <w:sz w:val="24"/>
        </w:rPr>
      </w:pPr>
      <w:r>
        <w:rPr>
          <w:iCs/>
          <w:sz w:val="24"/>
        </w:rPr>
        <w:t>================================</w:t>
      </w:r>
    </w:p>
    <w:p w14:paraId="2DBFAD4D" w14:textId="77777777" w:rsidR="00E74A9B" w:rsidRPr="00E74A9B" w:rsidRDefault="00E74A9B" w:rsidP="00E74A9B">
      <w:pPr>
        <w:snapToGrid w:val="0"/>
        <w:contextualSpacing/>
        <w:rPr>
          <w:iCs/>
          <w:sz w:val="24"/>
        </w:rPr>
      </w:pPr>
    </w:p>
    <w:p w14:paraId="32203E4B" w14:textId="77777777" w:rsidR="00E74A9B" w:rsidRDefault="00E74A9B" w:rsidP="00E74A9B">
      <w:pPr>
        <w:snapToGrid w:val="0"/>
        <w:contextualSpacing/>
        <w:rPr>
          <w:i/>
          <w:sz w:val="24"/>
        </w:rPr>
      </w:pPr>
    </w:p>
    <w:p w14:paraId="6DC1EFA8" w14:textId="77777777" w:rsidR="00E74A9B" w:rsidRDefault="00E74A9B" w:rsidP="00E74A9B">
      <w:pPr>
        <w:snapToGrid w:val="0"/>
        <w:contextualSpacing/>
        <w:rPr>
          <w:i/>
          <w:sz w:val="24"/>
        </w:rPr>
      </w:pPr>
    </w:p>
    <w:p w14:paraId="4E962CC1" w14:textId="77777777" w:rsidR="00E74A9B" w:rsidRPr="00E74A9B" w:rsidRDefault="00E74A9B" w:rsidP="00E74A9B">
      <w:pPr>
        <w:snapToGrid w:val="0"/>
        <w:contextualSpacing/>
        <w:rPr>
          <w:i/>
          <w:sz w:val="24"/>
        </w:rPr>
      </w:pPr>
    </w:p>
    <w:p w14:paraId="4C58A6CF" w14:textId="77777777" w:rsidR="00ED31C0" w:rsidRPr="006453BC" w:rsidRDefault="00ED31C0" w:rsidP="00ED31C0">
      <w:pPr>
        <w:pStyle w:val="ListParagraph"/>
        <w:numPr>
          <w:ilvl w:val="1"/>
          <w:numId w:val="6"/>
        </w:numPr>
        <w:snapToGrid w:val="0"/>
        <w:contextualSpacing/>
        <w:rPr>
          <w:i/>
          <w:sz w:val="24"/>
        </w:rPr>
      </w:pPr>
      <w:r w:rsidRPr="00985533">
        <w:rPr>
          <w:rFonts w:ascii="Times-New-Roman" w:hAnsi="Times-New-Roman" w:cs="Times-New-Roman"/>
          <w:i/>
          <w:sz w:val="24"/>
          <w:lang w:eastAsia="zh-CN"/>
        </w:rPr>
        <w:t xml:space="preserve"> t8 = Mem(a0</w:t>
      </w:r>
      <w:proofErr w:type="gramStart"/>
      <w:r w:rsidRPr="00985533">
        <w:rPr>
          <w:rFonts w:ascii="Times-New-Roman" w:hAnsi="Times-New-Roman" w:cs="Times-New-Roman"/>
          <w:i/>
          <w:sz w:val="24"/>
          <w:lang w:eastAsia="zh-CN"/>
        </w:rPr>
        <w:t>);</w:t>
      </w:r>
      <w:proofErr w:type="gramEnd"/>
    </w:p>
    <w:p w14:paraId="6CD86417" w14:textId="77777777" w:rsidR="006453BC" w:rsidRDefault="006453BC" w:rsidP="006453BC">
      <w:pPr>
        <w:snapToGrid w:val="0"/>
        <w:contextualSpacing/>
        <w:rPr>
          <w:i/>
          <w:sz w:val="24"/>
        </w:rPr>
      </w:pPr>
    </w:p>
    <w:p w14:paraId="5BEF8C46" w14:textId="77777777" w:rsidR="006453BC" w:rsidRPr="00E74A9B" w:rsidRDefault="006453BC" w:rsidP="006453BC">
      <w:pPr>
        <w:snapToGrid w:val="0"/>
        <w:contextualSpacing/>
        <w:rPr>
          <w:b/>
          <w:bCs/>
          <w:iCs/>
          <w:sz w:val="24"/>
          <w:u w:val="single"/>
        </w:rPr>
      </w:pPr>
      <w:r w:rsidRPr="00E74A9B">
        <w:rPr>
          <w:b/>
          <w:bCs/>
          <w:iCs/>
          <w:sz w:val="24"/>
          <w:u w:val="single"/>
        </w:rPr>
        <w:t>Answer:</w:t>
      </w:r>
    </w:p>
    <w:p w14:paraId="0FE549E6" w14:textId="77777777" w:rsidR="006453BC" w:rsidRPr="000C51E0" w:rsidRDefault="006453BC" w:rsidP="006453BC">
      <w:pPr>
        <w:snapToGrid w:val="0"/>
        <w:contextualSpacing/>
        <w:rPr>
          <w:b/>
          <w:bCs/>
          <w:i/>
          <w:sz w:val="24"/>
          <w:highlight w:val="green"/>
        </w:rPr>
      </w:pPr>
      <w:r w:rsidRPr="000C51E0">
        <w:rPr>
          <w:b/>
          <w:bCs/>
          <w:i/>
          <w:sz w:val="24"/>
          <w:highlight w:val="green"/>
        </w:rPr>
        <w:t>Source code (.</w:t>
      </w:r>
      <w:proofErr w:type="spellStart"/>
      <w:r w:rsidRPr="000C51E0">
        <w:rPr>
          <w:b/>
          <w:bCs/>
          <w:i/>
          <w:sz w:val="24"/>
          <w:highlight w:val="green"/>
        </w:rPr>
        <w:t>asm</w:t>
      </w:r>
      <w:proofErr w:type="spellEnd"/>
      <w:r w:rsidRPr="000C51E0">
        <w:rPr>
          <w:b/>
          <w:bCs/>
          <w:i/>
          <w:sz w:val="24"/>
          <w:highlight w:val="green"/>
        </w:rPr>
        <w:t xml:space="preserve">) file is attached to </w:t>
      </w:r>
      <w:proofErr w:type="spellStart"/>
      <w:r w:rsidRPr="000C51E0">
        <w:rPr>
          <w:b/>
          <w:bCs/>
          <w:i/>
          <w:sz w:val="24"/>
          <w:highlight w:val="green"/>
        </w:rPr>
        <w:t>Github</w:t>
      </w:r>
      <w:proofErr w:type="spellEnd"/>
      <w:r w:rsidRPr="000C51E0">
        <w:rPr>
          <w:b/>
          <w:bCs/>
          <w:i/>
          <w:sz w:val="24"/>
          <w:highlight w:val="green"/>
        </w:rPr>
        <w:t xml:space="preserve"> link and Canvas also.</w:t>
      </w:r>
    </w:p>
    <w:p w14:paraId="6A50C8AE" w14:textId="77777777" w:rsidR="006453BC" w:rsidRDefault="006453BC" w:rsidP="006453BC">
      <w:pPr>
        <w:snapToGrid w:val="0"/>
        <w:contextualSpacing/>
        <w:rPr>
          <w:b/>
          <w:bCs/>
          <w:i/>
          <w:sz w:val="24"/>
        </w:rPr>
      </w:pPr>
      <w:r w:rsidRPr="000C51E0">
        <w:rPr>
          <w:b/>
          <w:bCs/>
          <w:i/>
          <w:sz w:val="24"/>
          <w:highlight w:val="green"/>
        </w:rPr>
        <w:t xml:space="preserve">Paste the code below. If </w:t>
      </w:r>
      <w:proofErr w:type="gramStart"/>
      <w:r w:rsidRPr="000C51E0">
        <w:rPr>
          <w:b/>
          <w:bCs/>
          <w:i/>
          <w:sz w:val="24"/>
          <w:highlight w:val="green"/>
        </w:rPr>
        <w:t>here</w:t>
      </w:r>
      <w:proofErr w:type="gramEnd"/>
      <w:r w:rsidRPr="000C51E0">
        <w:rPr>
          <w:b/>
          <w:bCs/>
          <w:i/>
          <w:sz w:val="24"/>
          <w:highlight w:val="green"/>
        </w:rPr>
        <w:t xml:space="preserve"> any error, please </w:t>
      </w:r>
      <w:r>
        <w:rPr>
          <w:b/>
          <w:bCs/>
          <w:i/>
          <w:sz w:val="24"/>
          <w:highlight w:val="green"/>
        </w:rPr>
        <w:t>consider</w:t>
      </w:r>
      <w:r w:rsidRPr="000C51E0">
        <w:rPr>
          <w:b/>
          <w:bCs/>
          <w:i/>
          <w:sz w:val="24"/>
          <w:highlight w:val="green"/>
        </w:rPr>
        <w:t xml:space="preserve"> it.</w:t>
      </w:r>
      <w:r>
        <w:rPr>
          <w:b/>
          <w:bCs/>
          <w:i/>
          <w:sz w:val="24"/>
          <w:highlight w:val="green"/>
        </w:rPr>
        <w:t xml:space="preserve"> Please</w:t>
      </w:r>
      <w:r w:rsidRPr="000C51E0">
        <w:rPr>
          <w:b/>
          <w:bCs/>
          <w:i/>
          <w:sz w:val="24"/>
          <w:highlight w:val="green"/>
        </w:rPr>
        <w:t xml:space="preserve"> </w:t>
      </w:r>
      <w:r>
        <w:rPr>
          <w:b/>
          <w:bCs/>
          <w:i/>
          <w:sz w:val="24"/>
          <w:highlight w:val="green"/>
        </w:rPr>
        <w:t>r</w:t>
      </w:r>
      <w:r w:rsidRPr="000C51E0">
        <w:rPr>
          <w:b/>
          <w:bCs/>
          <w:i/>
          <w:sz w:val="24"/>
          <w:highlight w:val="green"/>
        </w:rPr>
        <w:t>un the source code (.</w:t>
      </w:r>
      <w:proofErr w:type="spellStart"/>
      <w:r w:rsidRPr="000C51E0">
        <w:rPr>
          <w:b/>
          <w:bCs/>
          <w:i/>
          <w:sz w:val="24"/>
          <w:highlight w:val="green"/>
        </w:rPr>
        <w:t>asm</w:t>
      </w:r>
      <w:proofErr w:type="spellEnd"/>
      <w:r w:rsidRPr="000C51E0">
        <w:rPr>
          <w:b/>
          <w:bCs/>
          <w:i/>
          <w:sz w:val="24"/>
          <w:highlight w:val="green"/>
        </w:rPr>
        <w:t>) file.</w:t>
      </w:r>
    </w:p>
    <w:p w14:paraId="11E366E8" w14:textId="77777777" w:rsidR="006453BC" w:rsidRDefault="006453BC" w:rsidP="006453BC">
      <w:pPr>
        <w:snapToGrid w:val="0"/>
        <w:contextualSpacing/>
        <w:rPr>
          <w:iCs/>
          <w:sz w:val="24"/>
        </w:rPr>
      </w:pPr>
    </w:p>
    <w:p w14:paraId="1C62ED78" w14:textId="77777777" w:rsidR="00954328" w:rsidRPr="00954328" w:rsidRDefault="00954328" w:rsidP="00954328">
      <w:pPr>
        <w:snapToGrid w:val="0"/>
        <w:contextualSpacing/>
        <w:rPr>
          <w:iCs/>
          <w:sz w:val="24"/>
        </w:rPr>
      </w:pPr>
      <w:r w:rsidRPr="00954328">
        <w:rPr>
          <w:iCs/>
          <w:sz w:val="24"/>
        </w:rPr>
        <w:t>.data</w:t>
      </w:r>
    </w:p>
    <w:p w14:paraId="1A3CD868" w14:textId="77777777" w:rsidR="00954328" w:rsidRPr="00954328" w:rsidRDefault="00954328" w:rsidP="00954328">
      <w:pPr>
        <w:snapToGrid w:val="0"/>
        <w:contextualSpacing/>
        <w:rPr>
          <w:iCs/>
          <w:sz w:val="24"/>
        </w:rPr>
      </w:pPr>
      <w:r w:rsidRPr="00954328">
        <w:rPr>
          <w:iCs/>
          <w:sz w:val="24"/>
        </w:rPr>
        <w:t>prompt: .</w:t>
      </w:r>
      <w:proofErr w:type="spellStart"/>
      <w:r w:rsidRPr="00954328">
        <w:rPr>
          <w:iCs/>
          <w:sz w:val="24"/>
        </w:rPr>
        <w:t>asciiz</w:t>
      </w:r>
      <w:proofErr w:type="spellEnd"/>
      <w:r w:rsidRPr="00954328">
        <w:rPr>
          <w:iCs/>
          <w:sz w:val="24"/>
        </w:rPr>
        <w:t xml:space="preserve"> "Enter a value of a0: "</w:t>
      </w:r>
    </w:p>
    <w:p w14:paraId="2B46D005" w14:textId="77777777" w:rsidR="00954328" w:rsidRPr="00954328" w:rsidRDefault="00954328" w:rsidP="00954328">
      <w:pPr>
        <w:snapToGrid w:val="0"/>
        <w:contextualSpacing/>
        <w:rPr>
          <w:iCs/>
          <w:sz w:val="24"/>
        </w:rPr>
      </w:pPr>
      <w:proofErr w:type="spellStart"/>
      <w:r w:rsidRPr="00954328">
        <w:rPr>
          <w:iCs/>
          <w:sz w:val="24"/>
        </w:rPr>
        <w:t>result_msg</w:t>
      </w:r>
      <w:proofErr w:type="spellEnd"/>
      <w:r w:rsidRPr="00954328">
        <w:rPr>
          <w:iCs/>
          <w:sz w:val="24"/>
        </w:rPr>
        <w:t>: .</w:t>
      </w:r>
      <w:proofErr w:type="spellStart"/>
      <w:r w:rsidRPr="00954328">
        <w:rPr>
          <w:iCs/>
          <w:sz w:val="24"/>
        </w:rPr>
        <w:t>asciiz</w:t>
      </w:r>
      <w:proofErr w:type="spellEnd"/>
      <w:r w:rsidRPr="00954328">
        <w:rPr>
          <w:iCs/>
          <w:sz w:val="24"/>
        </w:rPr>
        <w:t xml:space="preserve"> "Memory value loaded into t8: "</w:t>
      </w:r>
    </w:p>
    <w:p w14:paraId="56A7192C" w14:textId="77777777" w:rsidR="00954328" w:rsidRPr="00954328" w:rsidRDefault="00954328" w:rsidP="00954328">
      <w:pPr>
        <w:snapToGrid w:val="0"/>
        <w:contextualSpacing/>
        <w:rPr>
          <w:iCs/>
          <w:sz w:val="24"/>
        </w:rPr>
      </w:pPr>
      <w:proofErr w:type="spellStart"/>
      <w:r w:rsidRPr="00954328">
        <w:rPr>
          <w:iCs/>
          <w:sz w:val="24"/>
        </w:rPr>
        <w:t>memory_value</w:t>
      </w:r>
      <w:proofErr w:type="spellEnd"/>
      <w:r w:rsidRPr="00954328">
        <w:rPr>
          <w:iCs/>
          <w:sz w:val="24"/>
        </w:rPr>
        <w:t>: .word 0</w:t>
      </w:r>
    </w:p>
    <w:p w14:paraId="637D8027" w14:textId="77777777" w:rsidR="00954328" w:rsidRPr="00954328" w:rsidRDefault="00954328" w:rsidP="00954328">
      <w:pPr>
        <w:snapToGrid w:val="0"/>
        <w:contextualSpacing/>
        <w:rPr>
          <w:iCs/>
          <w:sz w:val="24"/>
        </w:rPr>
      </w:pPr>
    </w:p>
    <w:p w14:paraId="60AA49D5" w14:textId="77777777" w:rsidR="00954328" w:rsidRPr="00954328" w:rsidRDefault="00954328" w:rsidP="00954328">
      <w:pPr>
        <w:snapToGrid w:val="0"/>
        <w:contextualSpacing/>
        <w:rPr>
          <w:iCs/>
          <w:sz w:val="24"/>
        </w:rPr>
      </w:pPr>
      <w:r w:rsidRPr="00954328">
        <w:rPr>
          <w:iCs/>
          <w:sz w:val="24"/>
        </w:rPr>
        <w:t>.text</w:t>
      </w:r>
    </w:p>
    <w:p w14:paraId="7FDF5F45" w14:textId="77777777" w:rsidR="00954328" w:rsidRPr="00954328" w:rsidRDefault="00954328" w:rsidP="00954328">
      <w:pPr>
        <w:snapToGrid w:val="0"/>
        <w:contextualSpacing/>
        <w:rPr>
          <w:iCs/>
          <w:sz w:val="24"/>
        </w:rPr>
      </w:pPr>
      <w:r w:rsidRPr="00954328">
        <w:rPr>
          <w:iCs/>
          <w:sz w:val="24"/>
        </w:rPr>
        <w:t>.</w:t>
      </w:r>
      <w:proofErr w:type="spellStart"/>
      <w:r w:rsidRPr="00954328">
        <w:rPr>
          <w:iCs/>
          <w:sz w:val="24"/>
        </w:rPr>
        <w:t>globl</w:t>
      </w:r>
      <w:proofErr w:type="spellEnd"/>
      <w:r w:rsidRPr="00954328">
        <w:rPr>
          <w:iCs/>
          <w:sz w:val="24"/>
        </w:rPr>
        <w:t xml:space="preserve"> main</w:t>
      </w:r>
    </w:p>
    <w:p w14:paraId="3756D3AD" w14:textId="77777777" w:rsidR="00954328" w:rsidRPr="00954328" w:rsidRDefault="00954328" w:rsidP="00954328">
      <w:pPr>
        <w:snapToGrid w:val="0"/>
        <w:contextualSpacing/>
        <w:rPr>
          <w:iCs/>
          <w:sz w:val="24"/>
        </w:rPr>
      </w:pPr>
    </w:p>
    <w:p w14:paraId="19036632" w14:textId="77777777" w:rsidR="00954328" w:rsidRPr="00954328" w:rsidRDefault="00954328" w:rsidP="00954328">
      <w:pPr>
        <w:snapToGrid w:val="0"/>
        <w:contextualSpacing/>
        <w:rPr>
          <w:iCs/>
          <w:sz w:val="24"/>
        </w:rPr>
      </w:pPr>
      <w:r w:rsidRPr="00954328">
        <w:rPr>
          <w:iCs/>
          <w:sz w:val="24"/>
        </w:rPr>
        <w:t>main:</w:t>
      </w:r>
    </w:p>
    <w:p w14:paraId="3274578B" w14:textId="77777777" w:rsidR="00954328" w:rsidRPr="00954328" w:rsidRDefault="00954328" w:rsidP="00954328">
      <w:pPr>
        <w:snapToGrid w:val="0"/>
        <w:contextualSpacing/>
        <w:rPr>
          <w:iCs/>
          <w:sz w:val="24"/>
        </w:rPr>
      </w:pPr>
      <w:r w:rsidRPr="00954328">
        <w:rPr>
          <w:iCs/>
          <w:sz w:val="24"/>
        </w:rPr>
        <w:t xml:space="preserve">    li $v0, 4            </w:t>
      </w:r>
    </w:p>
    <w:p w14:paraId="344F3EFF" w14:textId="77777777" w:rsidR="00954328" w:rsidRPr="00954328" w:rsidRDefault="00954328" w:rsidP="00954328">
      <w:pPr>
        <w:snapToGrid w:val="0"/>
        <w:contextualSpacing/>
        <w:rPr>
          <w:iCs/>
          <w:sz w:val="24"/>
        </w:rPr>
      </w:pPr>
      <w:r w:rsidRPr="00954328">
        <w:rPr>
          <w:iCs/>
          <w:sz w:val="24"/>
        </w:rPr>
        <w:t xml:space="preserve">    la $a0, prompt       </w:t>
      </w:r>
    </w:p>
    <w:p w14:paraId="5F308BC2" w14:textId="77777777" w:rsidR="00954328" w:rsidRPr="00954328" w:rsidRDefault="00954328" w:rsidP="00954328">
      <w:pPr>
        <w:snapToGrid w:val="0"/>
        <w:contextualSpacing/>
        <w:rPr>
          <w:iCs/>
          <w:sz w:val="24"/>
        </w:rPr>
      </w:pPr>
      <w:r w:rsidRPr="00954328">
        <w:rPr>
          <w:iCs/>
          <w:sz w:val="24"/>
        </w:rPr>
        <w:t xml:space="preserve">    </w:t>
      </w:r>
      <w:proofErr w:type="spellStart"/>
      <w:r w:rsidRPr="00954328">
        <w:rPr>
          <w:iCs/>
          <w:sz w:val="24"/>
        </w:rPr>
        <w:t>syscall</w:t>
      </w:r>
      <w:proofErr w:type="spellEnd"/>
      <w:r w:rsidRPr="00954328">
        <w:rPr>
          <w:iCs/>
          <w:sz w:val="24"/>
        </w:rPr>
        <w:t xml:space="preserve">            </w:t>
      </w:r>
    </w:p>
    <w:p w14:paraId="646E8A7C" w14:textId="77777777" w:rsidR="00954328" w:rsidRPr="00954328" w:rsidRDefault="00954328" w:rsidP="00954328">
      <w:pPr>
        <w:snapToGrid w:val="0"/>
        <w:contextualSpacing/>
        <w:rPr>
          <w:iCs/>
          <w:sz w:val="24"/>
        </w:rPr>
      </w:pPr>
    </w:p>
    <w:p w14:paraId="7FC39E4B" w14:textId="77777777" w:rsidR="00954328" w:rsidRPr="00954328" w:rsidRDefault="00954328" w:rsidP="00954328">
      <w:pPr>
        <w:snapToGrid w:val="0"/>
        <w:contextualSpacing/>
        <w:rPr>
          <w:iCs/>
          <w:sz w:val="24"/>
        </w:rPr>
      </w:pPr>
      <w:r w:rsidRPr="00954328">
        <w:rPr>
          <w:iCs/>
          <w:sz w:val="24"/>
        </w:rPr>
        <w:t xml:space="preserve">    li $v0, 5            </w:t>
      </w:r>
    </w:p>
    <w:p w14:paraId="0E9CAEFE" w14:textId="77777777" w:rsidR="00954328" w:rsidRPr="00954328" w:rsidRDefault="00954328" w:rsidP="00954328">
      <w:pPr>
        <w:snapToGrid w:val="0"/>
        <w:contextualSpacing/>
        <w:rPr>
          <w:iCs/>
          <w:sz w:val="24"/>
        </w:rPr>
      </w:pPr>
      <w:r w:rsidRPr="00954328">
        <w:rPr>
          <w:iCs/>
          <w:sz w:val="24"/>
        </w:rPr>
        <w:t xml:space="preserve">    </w:t>
      </w:r>
      <w:proofErr w:type="spellStart"/>
      <w:r w:rsidRPr="00954328">
        <w:rPr>
          <w:iCs/>
          <w:sz w:val="24"/>
        </w:rPr>
        <w:t>syscall</w:t>
      </w:r>
      <w:proofErr w:type="spellEnd"/>
      <w:r w:rsidRPr="00954328">
        <w:rPr>
          <w:iCs/>
          <w:sz w:val="24"/>
        </w:rPr>
        <w:t xml:space="preserve">             </w:t>
      </w:r>
    </w:p>
    <w:p w14:paraId="2BF1F09C" w14:textId="77777777" w:rsidR="00954328" w:rsidRPr="00954328" w:rsidRDefault="00954328" w:rsidP="00954328">
      <w:pPr>
        <w:snapToGrid w:val="0"/>
        <w:contextualSpacing/>
        <w:rPr>
          <w:iCs/>
          <w:sz w:val="24"/>
        </w:rPr>
      </w:pPr>
      <w:r w:rsidRPr="00954328">
        <w:rPr>
          <w:iCs/>
          <w:sz w:val="24"/>
        </w:rPr>
        <w:t xml:space="preserve">    move $t0, $v0        </w:t>
      </w:r>
    </w:p>
    <w:p w14:paraId="7BA85C32" w14:textId="77777777" w:rsidR="00954328" w:rsidRPr="00954328" w:rsidRDefault="00954328" w:rsidP="00954328">
      <w:pPr>
        <w:snapToGrid w:val="0"/>
        <w:contextualSpacing/>
        <w:rPr>
          <w:iCs/>
          <w:sz w:val="24"/>
        </w:rPr>
      </w:pPr>
    </w:p>
    <w:p w14:paraId="04E5EDF8" w14:textId="77777777" w:rsidR="00954328" w:rsidRPr="00954328" w:rsidRDefault="00954328" w:rsidP="00954328">
      <w:pPr>
        <w:snapToGrid w:val="0"/>
        <w:contextualSpacing/>
        <w:rPr>
          <w:iCs/>
          <w:sz w:val="24"/>
        </w:rPr>
      </w:pPr>
      <w:r w:rsidRPr="00954328">
        <w:rPr>
          <w:iCs/>
          <w:sz w:val="24"/>
        </w:rPr>
        <w:t xml:space="preserve">    </w:t>
      </w:r>
      <w:proofErr w:type="spellStart"/>
      <w:r w:rsidRPr="00954328">
        <w:rPr>
          <w:iCs/>
          <w:sz w:val="24"/>
        </w:rPr>
        <w:t>sw</w:t>
      </w:r>
      <w:proofErr w:type="spellEnd"/>
      <w:r w:rsidRPr="00954328">
        <w:rPr>
          <w:iCs/>
          <w:sz w:val="24"/>
        </w:rPr>
        <w:t xml:space="preserve"> $t0, </w:t>
      </w:r>
      <w:proofErr w:type="spellStart"/>
      <w:r w:rsidRPr="00954328">
        <w:rPr>
          <w:iCs/>
          <w:sz w:val="24"/>
        </w:rPr>
        <w:t>memory_value</w:t>
      </w:r>
      <w:proofErr w:type="spellEnd"/>
      <w:r w:rsidRPr="00954328">
        <w:rPr>
          <w:iCs/>
          <w:sz w:val="24"/>
        </w:rPr>
        <w:t xml:space="preserve"> </w:t>
      </w:r>
    </w:p>
    <w:p w14:paraId="03E6E3B1" w14:textId="77777777" w:rsidR="00954328" w:rsidRPr="00954328" w:rsidRDefault="00954328" w:rsidP="00954328">
      <w:pPr>
        <w:snapToGrid w:val="0"/>
        <w:contextualSpacing/>
        <w:rPr>
          <w:iCs/>
          <w:sz w:val="24"/>
        </w:rPr>
      </w:pPr>
    </w:p>
    <w:p w14:paraId="4BB9B14D" w14:textId="77777777" w:rsidR="00954328" w:rsidRPr="00954328" w:rsidRDefault="00954328" w:rsidP="00954328">
      <w:pPr>
        <w:snapToGrid w:val="0"/>
        <w:contextualSpacing/>
        <w:rPr>
          <w:iCs/>
          <w:sz w:val="24"/>
        </w:rPr>
      </w:pPr>
    </w:p>
    <w:p w14:paraId="2DD3B310" w14:textId="77777777" w:rsidR="00954328" w:rsidRPr="00954328" w:rsidRDefault="00954328" w:rsidP="00954328">
      <w:pPr>
        <w:snapToGrid w:val="0"/>
        <w:contextualSpacing/>
        <w:rPr>
          <w:iCs/>
          <w:sz w:val="24"/>
        </w:rPr>
      </w:pPr>
      <w:r w:rsidRPr="00954328">
        <w:rPr>
          <w:iCs/>
          <w:sz w:val="24"/>
        </w:rPr>
        <w:t xml:space="preserve">    </w:t>
      </w:r>
      <w:proofErr w:type="spellStart"/>
      <w:r w:rsidRPr="00954328">
        <w:rPr>
          <w:iCs/>
          <w:sz w:val="24"/>
        </w:rPr>
        <w:t>lw</w:t>
      </w:r>
      <w:proofErr w:type="spellEnd"/>
      <w:r w:rsidRPr="00954328">
        <w:rPr>
          <w:iCs/>
          <w:sz w:val="24"/>
        </w:rPr>
        <w:t xml:space="preserve"> $t8, </w:t>
      </w:r>
      <w:proofErr w:type="spellStart"/>
      <w:r w:rsidRPr="00954328">
        <w:rPr>
          <w:iCs/>
          <w:sz w:val="24"/>
        </w:rPr>
        <w:t>memory_value</w:t>
      </w:r>
      <w:proofErr w:type="spellEnd"/>
      <w:r w:rsidRPr="00954328">
        <w:rPr>
          <w:iCs/>
          <w:sz w:val="24"/>
        </w:rPr>
        <w:t xml:space="preserve"> </w:t>
      </w:r>
    </w:p>
    <w:p w14:paraId="2D89295B" w14:textId="77777777" w:rsidR="00954328" w:rsidRPr="00954328" w:rsidRDefault="00954328" w:rsidP="00954328">
      <w:pPr>
        <w:snapToGrid w:val="0"/>
        <w:contextualSpacing/>
        <w:rPr>
          <w:iCs/>
          <w:sz w:val="24"/>
        </w:rPr>
      </w:pPr>
    </w:p>
    <w:p w14:paraId="020458E9" w14:textId="77777777" w:rsidR="00954328" w:rsidRPr="00954328" w:rsidRDefault="00954328" w:rsidP="00954328">
      <w:pPr>
        <w:snapToGrid w:val="0"/>
        <w:contextualSpacing/>
        <w:rPr>
          <w:iCs/>
          <w:sz w:val="24"/>
        </w:rPr>
      </w:pPr>
      <w:r w:rsidRPr="00954328">
        <w:rPr>
          <w:iCs/>
          <w:sz w:val="24"/>
        </w:rPr>
        <w:t xml:space="preserve">    li $v0, 4            </w:t>
      </w:r>
    </w:p>
    <w:p w14:paraId="7BD395BE" w14:textId="77777777" w:rsidR="00954328" w:rsidRPr="00954328" w:rsidRDefault="00954328" w:rsidP="00954328">
      <w:pPr>
        <w:snapToGrid w:val="0"/>
        <w:contextualSpacing/>
        <w:rPr>
          <w:iCs/>
          <w:sz w:val="24"/>
        </w:rPr>
      </w:pPr>
      <w:r w:rsidRPr="00954328">
        <w:rPr>
          <w:iCs/>
          <w:sz w:val="24"/>
        </w:rPr>
        <w:t xml:space="preserve">    la $a0, </w:t>
      </w:r>
      <w:proofErr w:type="spellStart"/>
      <w:r w:rsidRPr="00954328">
        <w:rPr>
          <w:iCs/>
          <w:sz w:val="24"/>
        </w:rPr>
        <w:t>result_msg</w:t>
      </w:r>
      <w:proofErr w:type="spellEnd"/>
      <w:r w:rsidRPr="00954328">
        <w:rPr>
          <w:iCs/>
          <w:sz w:val="24"/>
        </w:rPr>
        <w:t xml:space="preserve">   </w:t>
      </w:r>
    </w:p>
    <w:p w14:paraId="7F249594" w14:textId="77777777" w:rsidR="00954328" w:rsidRPr="00954328" w:rsidRDefault="00954328" w:rsidP="00954328">
      <w:pPr>
        <w:snapToGrid w:val="0"/>
        <w:contextualSpacing/>
        <w:rPr>
          <w:iCs/>
          <w:sz w:val="24"/>
        </w:rPr>
      </w:pPr>
      <w:r w:rsidRPr="00954328">
        <w:rPr>
          <w:iCs/>
          <w:sz w:val="24"/>
        </w:rPr>
        <w:t xml:space="preserve">    </w:t>
      </w:r>
      <w:proofErr w:type="spellStart"/>
      <w:r w:rsidRPr="00954328">
        <w:rPr>
          <w:iCs/>
          <w:sz w:val="24"/>
        </w:rPr>
        <w:t>syscall</w:t>
      </w:r>
      <w:proofErr w:type="spellEnd"/>
      <w:r w:rsidRPr="00954328">
        <w:rPr>
          <w:iCs/>
          <w:sz w:val="24"/>
        </w:rPr>
        <w:t xml:space="preserve">              </w:t>
      </w:r>
    </w:p>
    <w:p w14:paraId="398B53C4" w14:textId="77777777" w:rsidR="00954328" w:rsidRPr="00954328" w:rsidRDefault="00954328" w:rsidP="00954328">
      <w:pPr>
        <w:snapToGrid w:val="0"/>
        <w:contextualSpacing/>
        <w:rPr>
          <w:iCs/>
          <w:sz w:val="24"/>
        </w:rPr>
      </w:pPr>
    </w:p>
    <w:p w14:paraId="31194991" w14:textId="77777777" w:rsidR="00954328" w:rsidRPr="00954328" w:rsidRDefault="00954328" w:rsidP="00954328">
      <w:pPr>
        <w:snapToGrid w:val="0"/>
        <w:contextualSpacing/>
        <w:rPr>
          <w:iCs/>
          <w:sz w:val="24"/>
        </w:rPr>
      </w:pPr>
      <w:r w:rsidRPr="00954328">
        <w:rPr>
          <w:iCs/>
          <w:sz w:val="24"/>
        </w:rPr>
        <w:t xml:space="preserve">    move $a0, $t8        </w:t>
      </w:r>
    </w:p>
    <w:p w14:paraId="3227FE78" w14:textId="77777777" w:rsidR="00954328" w:rsidRPr="00954328" w:rsidRDefault="00954328" w:rsidP="00954328">
      <w:pPr>
        <w:snapToGrid w:val="0"/>
        <w:contextualSpacing/>
        <w:rPr>
          <w:iCs/>
          <w:sz w:val="24"/>
        </w:rPr>
      </w:pPr>
      <w:r w:rsidRPr="00954328">
        <w:rPr>
          <w:iCs/>
          <w:sz w:val="24"/>
        </w:rPr>
        <w:t xml:space="preserve">    li $v0, 1            </w:t>
      </w:r>
    </w:p>
    <w:p w14:paraId="4359FD50" w14:textId="77777777" w:rsidR="00954328" w:rsidRPr="00954328" w:rsidRDefault="00954328" w:rsidP="00954328">
      <w:pPr>
        <w:snapToGrid w:val="0"/>
        <w:contextualSpacing/>
        <w:rPr>
          <w:iCs/>
          <w:sz w:val="24"/>
        </w:rPr>
      </w:pPr>
      <w:r w:rsidRPr="00954328">
        <w:rPr>
          <w:iCs/>
          <w:sz w:val="24"/>
        </w:rPr>
        <w:t xml:space="preserve">    </w:t>
      </w:r>
      <w:proofErr w:type="spellStart"/>
      <w:r w:rsidRPr="00954328">
        <w:rPr>
          <w:iCs/>
          <w:sz w:val="24"/>
        </w:rPr>
        <w:t>syscall</w:t>
      </w:r>
      <w:proofErr w:type="spellEnd"/>
      <w:r w:rsidRPr="00954328">
        <w:rPr>
          <w:iCs/>
          <w:sz w:val="24"/>
        </w:rPr>
        <w:t xml:space="preserve">              </w:t>
      </w:r>
    </w:p>
    <w:p w14:paraId="6E57B6FC" w14:textId="77777777" w:rsidR="00954328" w:rsidRPr="00954328" w:rsidRDefault="00954328" w:rsidP="00954328">
      <w:pPr>
        <w:snapToGrid w:val="0"/>
        <w:contextualSpacing/>
        <w:rPr>
          <w:iCs/>
          <w:sz w:val="24"/>
        </w:rPr>
      </w:pPr>
    </w:p>
    <w:p w14:paraId="3613C1FB" w14:textId="77777777" w:rsidR="00954328" w:rsidRPr="00954328" w:rsidRDefault="00954328" w:rsidP="00954328">
      <w:pPr>
        <w:snapToGrid w:val="0"/>
        <w:contextualSpacing/>
        <w:rPr>
          <w:iCs/>
          <w:sz w:val="24"/>
        </w:rPr>
      </w:pPr>
      <w:r w:rsidRPr="00954328">
        <w:rPr>
          <w:iCs/>
          <w:sz w:val="24"/>
        </w:rPr>
        <w:t xml:space="preserve">    li $v0, 10           </w:t>
      </w:r>
    </w:p>
    <w:p w14:paraId="72C2DD23" w14:textId="2F058B55" w:rsidR="006453BC" w:rsidRDefault="00954328" w:rsidP="00954328">
      <w:pPr>
        <w:snapToGrid w:val="0"/>
        <w:contextualSpacing/>
        <w:rPr>
          <w:iCs/>
          <w:sz w:val="24"/>
        </w:rPr>
      </w:pPr>
      <w:r w:rsidRPr="00954328">
        <w:rPr>
          <w:iCs/>
          <w:sz w:val="24"/>
        </w:rPr>
        <w:t xml:space="preserve">    </w:t>
      </w:r>
      <w:proofErr w:type="spellStart"/>
      <w:r w:rsidRPr="00954328">
        <w:rPr>
          <w:iCs/>
          <w:sz w:val="24"/>
        </w:rPr>
        <w:t>syscall</w:t>
      </w:r>
      <w:proofErr w:type="spellEnd"/>
      <w:r w:rsidRPr="00954328">
        <w:rPr>
          <w:iCs/>
          <w:sz w:val="24"/>
        </w:rPr>
        <w:t xml:space="preserve">           </w:t>
      </w:r>
    </w:p>
    <w:p w14:paraId="76103844" w14:textId="77777777" w:rsidR="00954328" w:rsidRDefault="00954328" w:rsidP="00954328">
      <w:pPr>
        <w:snapToGrid w:val="0"/>
        <w:contextualSpacing/>
        <w:rPr>
          <w:iCs/>
          <w:sz w:val="24"/>
        </w:rPr>
      </w:pPr>
    </w:p>
    <w:p w14:paraId="554F11DF" w14:textId="77777777" w:rsidR="00954328" w:rsidRDefault="00954328" w:rsidP="00954328">
      <w:pPr>
        <w:snapToGrid w:val="0"/>
        <w:contextualSpacing/>
        <w:rPr>
          <w:iCs/>
          <w:sz w:val="24"/>
        </w:rPr>
      </w:pPr>
    </w:p>
    <w:p w14:paraId="6211B13D" w14:textId="7936FE22" w:rsidR="00954328" w:rsidRDefault="00954328" w:rsidP="00954328">
      <w:pPr>
        <w:snapToGrid w:val="0"/>
        <w:contextualSpacing/>
        <w:jc w:val="center"/>
        <w:rPr>
          <w:iCs/>
          <w:sz w:val="24"/>
        </w:rPr>
      </w:pPr>
      <w:r>
        <w:rPr>
          <w:iCs/>
          <w:sz w:val="24"/>
        </w:rPr>
        <w:t>==================================</w:t>
      </w:r>
    </w:p>
    <w:p w14:paraId="6596DABF" w14:textId="77777777" w:rsidR="00954328" w:rsidRPr="006453BC" w:rsidRDefault="00954328" w:rsidP="00954328">
      <w:pPr>
        <w:snapToGrid w:val="0"/>
        <w:contextualSpacing/>
        <w:jc w:val="center"/>
        <w:rPr>
          <w:iCs/>
          <w:sz w:val="24"/>
        </w:rPr>
      </w:pPr>
    </w:p>
    <w:p w14:paraId="2FF31029" w14:textId="77777777" w:rsidR="006453BC" w:rsidRDefault="006453BC" w:rsidP="006453BC">
      <w:pPr>
        <w:snapToGrid w:val="0"/>
        <w:contextualSpacing/>
        <w:rPr>
          <w:iCs/>
          <w:sz w:val="24"/>
        </w:rPr>
      </w:pPr>
    </w:p>
    <w:p w14:paraId="70199EF0" w14:textId="77777777" w:rsidR="00954328" w:rsidRDefault="00954328" w:rsidP="006453BC">
      <w:pPr>
        <w:snapToGrid w:val="0"/>
        <w:contextualSpacing/>
        <w:rPr>
          <w:iCs/>
          <w:sz w:val="24"/>
        </w:rPr>
      </w:pPr>
    </w:p>
    <w:p w14:paraId="105E1690" w14:textId="77777777" w:rsidR="00954328" w:rsidRDefault="00954328" w:rsidP="006453BC">
      <w:pPr>
        <w:snapToGrid w:val="0"/>
        <w:contextualSpacing/>
        <w:rPr>
          <w:iCs/>
          <w:sz w:val="24"/>
        </w:rPr>
      </w:pPr>
    </w:p>
    <w:p w14:paraId="45C7D941" w14:textId="77777777" w:rsidR="00954328" w:rsidRDefault="00954328" w:rsidP="006453BC">
      <w:pPr>
        <w:snapToGrid w:val="0"/>
        <w:contextualSpacing/>
        <w:rPr>
          <w:iCs/>
          <w:sz w:val="24"/>
        </w:rPr>
      </w:pPr>
    </w:p>
    <w:p w14:paraId="0A70BD95" w14:textId="77777777" w:rsidR="00954328" w:rsidRDefault="00954328" w:rsidP="006453BC">
      <w:pPr>
        <w:snapToGrid w:val="0"/>
        <w:contextualSpacing/>
        <w:rPr>
          <w:iCs/>
          <w:sz w:val="24"/>
        </w:rPr>
      </w:pPr>
    </w:p>
    <w:p w14:paraId="1A0C2675" w14:textId="77777777" w:rsidR="00954328" w:rsidRDefault="00954328" w:rsidP="006453BC">
      <w:pPr>
        <w:snapToGrid w:val="0"/>
        <w:contextualSpacing/>
        <w:rPr>
          <w:iCs/>
          <w:sz w:val="24"/>
        </w:rPr>
      </w:pPr>
    </w:p>
    <w:p w14:paraId="3B7E6634" w14:textId="77777777" w:rsidR="00954328" w:rsidRDefault="00954328" w:rsidP="006453BC">
      <w:pPr>
        <w:snapToGrid w:val="0"/>
        <w:contextualSpacing/>
        <w:rPr>
          <w:iCs/>
          <w:sz w:val="24"/>
        </w:rPr>
      </w:pPr>
    </w:p>
    <w:p w14:paraId="23F11D15" w14:textId="77777777" w:rsidR="00954328" w:rsidRPr="00074C44" w:rsidRDefault="00954328" w:rsidP="006453BC">
      <w:pPr>
        <w:snapToGrid w:val="0"/>
        <w:contextualSpacing/>
        <w:rPr>
          <w:iCs/>
          <w:sz w:val="24"/>
        </w:rPr>
      </w:pPr>
    </w:p>
    <w:p w14:paraId="00042C12" w14:textId="77777777" w:rsidR="00ED31C0" w:rsidRPr="00D91E6D" w:rsidRDefault="00ED31C0" w:rsidP="00ED31C0">
      <w:pPr>
        <w:pStyle w:val="ListParagraph"/>
        <w:numPr>
          <w:ilvl w:val="1"/>
          <w:numId w:val="6"/>
        </w:numPr>
        <w:snapToGrid w:val="0"/>
        <w:contextualSpacing/>
        <w:rPr>
          <w:i/>
          <w:sz w:val="24"/>
        </w:rPr>
      </w:pPr>
      <w:r w:rsidRPr="00985533">
        <w:rPr>
          <w:rFonts w:ascii="Times-New-Roman" w:hAnsi="Times-New-Roman" w:cs="Times-New-Roman"/>
          <w:i/>
          <w:sz w:val="24"/>
          <w:lang w:eastAsia="zh-CN"/>
        </w:rPr>
        <w:lastRenderedPageBreak/>
        <w:t xml:space="preserve">Mem(a0+ 16) = </w:t>
      </w:r>
      <w:proofErr w:type="gramStart"/>
      <w:r w:rsidRPr="00985533">
        <w:rPr>
          <w:rFonts w:ascii="Times-New-Roman" w:hAnsi="Times-New-Roman" w:cs="Times-New-Roman"/>
          <w:i/>
          <w:sz w:val="24"/>
          <w:lang w:eastAsia="zh-CN"/>
        </w:rPr>
        <w:t>32768;</w:t>
      </w:r>
      <w:proofErr w:type="gramEnd"/>
    </w:p>
    <w:p w14:paraId="18AB279B" w14:textId="77777777" w:rsidR="00D91E6D" w:rsidRDefault="00D91E6D" w:rsidP="00074C44">
      <w:pPr>
        <w:snapToGrid w:val="0"/>
        <w:contextualSpacing/>
        <w:rPr>
          <w:rFonts w:ascii="Times-New-Roman" w:hAnsi="Times-New-Roman" w:cs="Times-New-Roman"/>
          <w:i/>
          <w:sz w:val="24"/>
          <w:lang w:eastAsia="zh-CN"/>
        </w:rPr>
      </w:pPr>
    </w:p>
    <w:p w14:paraId="068BE035" w14:textId="77777777" w:rsidR="00074C44" w:rsidRPr="00E74A9B" w:rsidRDefault="00074C44" w:rsidP="00074C44">
      <w:pPr>
        <w:snapToGrid w:val="0"/>
        <w:contextualSpacing/>
        <w:rPr>
          <w:b/>
          <w:bCs/>
          <w:iCs/>
          <w:sz w:val="24"/>
          <w:u w:val="single"/>
        </w:rPr>
      </w:pPr>
      <w:r w:rsidRPr="00E74A9B">
        <w:rPr>
          <w:b/>
          <w:bCs/>
          <w:iCs/>
          <w:sz w:val="24"/>
          <w:u w:val="single"/>
        </w:rPr>
        <w:t>Answer:</w:t>
      </w:r>
    </w:p>
    <w:p w14:paraId="3F251297" w14:textId="77777777" w:rsidR="00074C44" w:rsidRPr="000C51E0" w:rsidRDefault="00074C44" w:rsidP="00074C44">
      <w:pPr>
        <w:snapToGrid w:val="0"/>
        <w:contextualSpacing/>
        <w:rPr>
          <w:b/>
          <w:bCs/>
          <w:i/>
          <w:sz w:val="24"/>
          <w:highlight w:val="green"/>
        </w:rPr>
      </w:pPr>
      <w:r w:rsidRPr="000C51E0">
        <w:rPr>
          <w:b/>
          <w:bCs/>
          <w:i/>
          <w:sz w:val="24"/>
          <w:highlight w:val="green"/>
        </w:rPr>
        <w:t>Source code (.</w:t>
      </w:r>
      <w:proofErr w:type="spellStart"/>
      <w:r w:rsidRPr="000C51E0">
        <w:rPr>
          <w:b/>
          <w:bCs/>
          <w:i/>
          <w:sz w:val="24"/>
          <w:highlight w:val="green"/>
        </w:rPr>
        <w:t>asm</w:t>
      </w:r>
      <w:proofErr w:type="spellEnd"/>
      <w:r w:rsidRPr="000C51E0">
        <w:rPr>
          <w:b/>
          <w:bCs/>
          <w:i/>
          <w:sz w:val="24"/>
          <w:highlight w:val="green"/>
        </w:rPr>
        <w:t xml:space="preserve">) file is attached to </w:t>
      </w:r>
      <w:proofErr w:type="spellStart"/>
      <w:r w:rsidRPr="000C51E0">
        <w:rPr>
          <w:b/>
          <w:bCs/>
          <w:i/>
          <w:sz w:val="24"/>
          <w:highlight w:val="green"/>
        </w:rPr>
        <w:t>Github</w:t>
      </w:r>
      <w:proofErr w:type="spellEnd"/>
      <w:r w:rsidRPr="000C51E0">
        <w:rPr>
          <w:b/>
          <w:bCs/>
          <w:i/>
          <w:sz w:val="24"/>
          <w:highlight w:val="green"/>
        </w:rPr>
        <w:t xml:space="preserve"> link and Canvas also.</w:t>
      </w:r>
    </w:p>
    <w:p w14:paraId="0C4713AF" w14:textId="77777777" w:rsidR="00074C44" w:rsidRDefault="00074C44" w:rsidP="00074C44">
      <w:pPr>
        <w:snapToGrid w:val="0"/>
        <w:contextualSpacing/>
        <w:rPr>
          <w:b/>
          <w:bCs/>
          <w:i/>
          <w:sz w:val="24"/>
        </w:rPr>
      </w:pPr>
      <w:r w:rsidRPr="000C51E0">
        <w:rPr>
          <w:b/>
          <w:bCs/>
          <w:i/>
          <w:sz w:val="24"/>
          <w:highlight w:val="green"/>
        </w:rPr>
        <w:t xml:space="preserve">Paste the code below. If </w:t>
      </w:r>
      <w:proofErr w:type="gramStart"/>
      <w:r w:rsidRPr="000C51E0">
        <w:rPr>
          <w:b/>
          <w:bCs/>
          <w:i/>
          <w:sz w:val="24"/>
          <w:highlight w:val="green"/>
        </w:rPr>
        <w:t>here</w:t>
      </w:r>
      <w:proofErr w:type="gramEnd"/>
      <w:r w:rsidRPr="000C51E0">
        <w:rPr>
          <w:b/>
          <w:bCs/>
          <w:i/>
          <w:sz w:val="24"/>
          <w:highlight w:val="green"/>
        </w:rPr>
        <w:t xml:space="preserve"> any error, please </w:t>
      </w:r>
      <w:r>
        <w:rPr>
          <w:b/>
          <w:bCs/>
          <w:i/>
          <w:sz w:val="24"/>
          <w:highlight w:val="green"/>
        </w:rPr>
        <w:t>consider</w:t>
      </w:r>
      <w:r w:rsidRPr="000C51E0">
        <w:rPr>
          <w:b/>
          <w:bCs/>
          <w:i/>
          <w:sz w:val="24"/>
          <w:highlight w:val="green"/>
        </w:rPr>
        <w:t xml:space="preserve"> it.</w:t>
      </w:r>
      <w:r>
        <w:rPr>
          <w:b/>
          <w:bCs/>
          <w:i/>
          <w:sz w:val="24"/>
          <w:highlight w:val="green"/>
        </w:rPr>
        <w:t xml:space="preserve"> Please</w:t>
      </w:r>
      <w:r w:rsidRPr="000C51E0">
        <w:rPr>
          <w:b/>
          <w:bCs/>
          <w:i/>
          <w:sz w:val="24"/>
          <w:highlight w:val="green"/>
        </w:rPr>
        <w:t xml:space="preserve"> </w:t>
      </w:r>
      <w:r>
        <w:rPr>
          <w:b/>
          <w:bCs/>
          <w:i/>
          <w:sz w:val="24"/>
          <w:highlight w:val="green"/>
        </w:rPr>
        <w:t>r</w:t>
      </w:r>
      <w:r w:rsidRPr="000C51E0">
        <w:rPr>
          <w:b/>
          <w:bCs/>
          <w:i/>
          <w:sz w:val="24"/>
          <w:highlight w:val="green"/>
        </w:rPr>
        <w:t>un the source code (.</w:t>
      </w:r>
      <w:proofErr w:type="spellStart"/>
      <w:r w:rsidRPr="000C51E0">
        <w:rPr>
          <w:b/>
          <w:bCs/>
          <w:i/>
          <w:sz w:val="24"/>
          <w:highlight w:val="green"/>
        </w:rPr>
        <w:t>asm</w:t>
      </w:r>
      <w:proofErr w:type="spellEnd"/>
      <w:r w:rsidRPr="000C51E0">
        <w:rPr>
          <w:b/>
          <w:bCs/>
          <w:i/>
          <w:sz w:val="24"/>
          <w:highlight w:val="green"/>
        </w:rPr>
        <w:t>) file.</w:t>
      </w:r>
    </w:p>
    <w:p w14:paraId="29F71275" w14:textId="77777777" w:rsidR="00074C44" w:rsidRDefault="00074C44" w:rsidP="00074C44">
      <w:pPr>
        <w:snapToGrid w:val="0"/>
        <w:contextualSpacing/>
        <w:rPr>
          <w:rFonts w:ascii="Times-New-Roman" w:hAnsi="Times-New-Roman" w:cs="Times-New-Roman"/>
          <w:i/>
          <w:sz w:val="24"/>
          <w:lang w:eastAsia="zh-CN"/>
        </w:rPr>
      </w:pPr>
    </w:p>
    <w:p w14:paraId="57ADD9DE"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.data</w:t>
      </w:r>
    </w:p>
    <w:p w14:paraId="438C0086"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w:t>
      </w:r>
      <w:proofErr w:type="spellStart"/>
      <w:r w:rsidRPr="00B710C9">
        <w:rPr>
          <w:rFonts w:ascii="Times-New-Roman" w:hAnsi="Times-New-Roman" w:cs="Times-New-Roman"/>
          <w:i/>
          <w:sz w:val="24"/>
          <w:lang w:eastAsia="zh-CN"/>
        </w:rPr>
        <w:t>result_msg</w:t>
      </w:r>
      <w:proofErr w:type="spellEnd"/>
      <w:r w:rsidRPr="00B710C9">
        <w:rPr>
          <w:rFonts w:ascii="Times-New-Roman" w:hAnsi="Times-New-Roman" w:cs="Times-New-Roman"/>
          <w:i/>
          <w:sz w:val="24"/>
          <w:lang w:eastAsia="zh-CN"/>
        </w:rPr>
        <w:t>: .</w:t>
      </w:r>
      <w:proofErr w:type="spellStart"/>
      <w:r w:rsidRPr="00B710C9">
        <w:rPr>
          <w:rFonts w:ascii="Times-New-Roman" w:hAnsi="Times-New-Roman" w:cs="Times-New-Roman"/>
          <w:i/>
          <w:sz w:val="24"/>
          <w:lang w:eastAsia="zh-CN"/>
        </w:rPr>
        <w:t>asciiz</w:t>
      </w:r>
      <w:proofErr w:type="spellEnd"/>
      <w:r w:rsidRPr="00B710C9">
        <w:rPr>
          <w:rFonts w:ascii="Times-New-Roman" w:hAnsi="Times-New-Roman" w:cs="Times-New-Roman"/>
          <w:i/>
          <w:sz w:val="24"/>
          <w:lang w:eastAsia="zh-CN"/>
        </w:rPr>
        <w:t xml:space="preserve"> "Value 32768 stored at memory address: "</w:t>
      </w:r>
    </w:p>
    <w:p w14:paraId="6CFCFD94" w14:textId="77777777" w:rsidR="00B710C9" w:rsidRPr="00B710C9" w:rsidRDefault="00B710C9" w:rsidP="00B710C9">
      <w:pPr>
        <w:snapToGrid w:val="0"/>
        <w:contextualSpacing/>
        <w:rPr>
          <w:rFonts w:ascii="Times-New-Roman" w:hAnsi="Times-New-Roman" w:cs="Times-New-Roman"/>
          <w:i/>
          <w:sz w:val="24"/>
          <w:lang w:eastAsia="zh-CN"/>
        </w:rPr>
      </w:pPr>
    </w:p>
    <w:p w14:paraId="4098FBFE"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.text</w:t>
      </w:r>
    </w:p>
    <w:p w14:paraId="48082866"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w:t>
      </w:r>
      <w:proofErr w:type="spellStart"/>
      <w:r w:rsidRPr="00B710C9">
        <w:rPr>
          <w:rFonts w:ascii="Times-New-Roman" w:hAnsi="Times-New-Roman" w:cs="Times-New-Roman"/>
          <w:i/>
          <w:sz w:val="24"/>
          <w:lang w:eastAsia="zh-CN"/>
        </w:rPr>
        <w:t>globl</w:t>
      </w:r>
      <w:proofErr w:type="spellEnd"/>
      <w:r w:rsidRPr="00B710C9">
        <w:rPr>
          <w:rFonts w:ascii="Times-New-Roman" w:hAnsi="Times-New-Roman" w:cs="Times-New-Roman"/>
          <w:i/>
          <w:sz w:val="24"/>
          <w:lang w:eastAsia="zh-CN"/>
        </w:rPr>
        <w:t xml:space="preserve"> main</w:t>
      </w:r>
    </w:p>
    <w:p w14:paraId="7C02A4D2" w14:textId="77777777" w:rsidR="00B710C9" w:rsidRPr="00B710C9" w:rsidRDefault="00B710C9" w:rsidP="00B710C9">
      <w:pPr>
        <w:snapToGrid w:val="0"/>
        <w:contextualSpacing/>
        <w:rPr>
          <w:rFonts w:ascii="Times-New-Roman" w:hAnsi="Times-New-Roman" w:cs="Times-New-Roman"/>
          <w:i/>
          <w:sz w:val="24"/>
          <w:lang w:eastAsia="zh-CN"/>
        </w:rPr>
      </w:pPr>
    </w:p>
    <w:p w14:paraId="0C7A0F58"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main:</w:t>
      </w:r>
    </w:p>
    <w:p w14:paraId="41AB4A9B"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w:t>
      </w:r>
      <w:proofErr w:type="spellStart"/>
      <w:r w:rsidRPr="00B710C9">
        <w:rPr>
          <w:rFonts w:ascii="Times-New-Roman" w:hAnsi="Times-New-Roman" w:cs="Times-New-Roman"/>
          <w:i/>
          <w:sz w:val="24"/>
          <w:lang w:eastAsia="zh-CN"/>
        </w:rPr>
        <w:t>addi</w:t>
      </w:r>
      <w:proofErr w:type="spellEnd"/>
      <w:r w:rsidRPr="00B710C9">
        <w:rPr>
          <w:rFonts w:ascii="Times-New-Roman" w:hAnsi="Times-New-Roman" w:cs="Times-New-Roman"/>
          <w:i/>
          <w:sz w:val="24"/>
          <w:lang w:eastAsia="zh-CN"/>
        </w:rPr>
        <w:t xml:space="preserve"> $t0, $a0, 16      </w:t>
      </w:r>
    </w:p>
    <w:p w14:paraId="6359F984"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w:t>
      </w:r>
      <w:proofErr w:type="spellStart"/>
      <w:r w:rsidRPr="00B710C9">
        <w:rPr>
          <w:rFonts w:ascii="Times-New-Roman" w:hAnsi="Times-New-Roman" w:cs="Times-New-Roman"/>
          <w:i/>
          <w:sz w:val="24"/>
          <w:lang w:eastAsia="zh-CN"/>
        </w:rPr>
        <w:t>andi</w:t>
      </w:r>
      <w:proofErr w:type="spellEnd"/>
      <w:r w:rsidRPr="00B710C9">
        <w:rPr>
          <w:rFonts w:ascii="Times-New-Roman" w:hAnsi="Times-New-Roman" w:cs="Times-New-Roman"/>
          <w:i/>
          <w:sz w:val="24"/>
          <w:lang w:eastAsia="zh-CN"/>
        </w:rPr>
        <w:t xml:space="preserve"> $t0, $t0, -4      </w:t>
      </w:r>
    </w:p>
    <w:p w14:paraId="0DC63BA9" w14:textId="77777777" w:rsidR="00B710C9" w:rsidRPr="00B710C9" w:rsidRDefault="00B710C9" w:rsidP="00B710C9">
      <w:pPr>
        <w:snapToGrid w:val="0"/>
        <w:contextualSpacing/>
        <w:rPr>
          <w:rFonts w:ascii="Times-New-Roman" w:hAnsi="Times-New-Roman" w:cs="Times-New-Roman"/>
          <w:i/>
          <w:sz w:val="24"/>
          <w:lang w:eastAsia="zh-CN"/>
        </w:rPr>
      </w:pPr>
    </w:p>
    <w:p w14:paraId="08EB7BCB"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li $t1, 32768          </w:t>
      </w:r>
    </w:p>
    <w:p w14:paraId="4CF8D377"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w:t>
      </w:r>
      <w:proofErr w:type="spellStart"/>
      <w:r w:rsidRPr="00B710C9">
        <w:rPr>
          <w:rFonts w:ascii="Times-New-Roman" w:hAnsi="Times-New-Roman" w:cs="Times-New-Roman"/>
          <w:i/>
          <w:sz w:val="24"/>
          <w:lang w:eastAsia="zh-CN"/>
        </w:rPr>
        <w:t>sw</w:t>
      </w:r>
      <w:proofErr w:type="spellEnd"/>
      <w:r w:rsidRPr="00B710C9">
        <w:rPr>
          <w:rFonts w:ascii="Times-New-Roman" w:hAnsi="Times-New-Roman" w:cs="Times-New-Roman"/>
          <w:i/>
          <w:sz w:val="24"/>
          <w:lang w:eastAsia="zh-CN"/>
        </w:rPr>
        <w:t xml:space="preserve"> $t1, 0($t0)        </w:t>
      </w:r>
    </w:p>
    <w:p w14:paraId="00D56955" w14:textId="77777777" w:rsidR="00B710C9" w:rsidRPr="00B710C9" w:rsidRDefault="00B710C9" w:rsidP="00B710C9">
      <w:pPr>
        <w:snapToGrid w:val="0"/>
        <w:contextualSpacing/>
        <w:rPr>
          <w:rFonts w:ascii="Times-New-Roman" w:hAnsi="Times-New-Roman" w:cs="Times-New-Roman"/>
          <w:i/>
          <w:sz w:val="24"/>
          <w:lang w:eastAsia="zh-CN"/>
        </w:rPr>
      </w:pPr>
    </w:p>
    <w:p w14:paraId="163680FA" w14:textId="77777777" w:rsidR="00B710C9" w:rsidRPr="00B710C9" w:rsidRDefault="00B710C9" w:rsidP="00B710C9">
      <w:pPr>
        <w:snapToGrid w:val="0"/>
        <w:contextualSpacing/>
        <w:rPr>
          <w:rFonts w:ascii="Times-New-Roman" w:hAnsi="Times-New-Roman" w:cs="Times-New-Roman"/>
          <w:i/>
          <w:sz w:val="24"/>
          <w:lang w:eastAsia="zh-CN"/>
        </w:rPr>
      </w:pPr>
    </w:p>
    <w:p w14:paraId="43FEB8E9"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li $v0, 4              </w:t>
      </w:r>
    </w:p>
    <w:p w14:paraId="1E088991"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la $a0, </w:t>
      </w:r>
      <w:proofErr w:type="spellStart"/>
      <w:r w:rsidRPr="00B710C9">
        <w:rPr>
          <w:rFonts w:ascii="Times-New-Roman" w:hAnsi="Times-New-Roman" w:cs="Times-New-Roman"/>
          <w:i/>
          <w:sz w:val="24"/>
          <w:lang w:eastAsia="zh-CN"/>
        </w:rPr>
        <w:t>result_msg</w:t>
      </w:r>
      <w:proofErr w:type="spellEnd"/>
      <w:r w:rsidRPr="00B710C9">
        <w:rPr>
          <w:rFonts w:ascii="Times-New-Roman" w:hAnsi="Times-New-Roman" w:cs="Times-New-Roman"/>
          <w:i/>
          <w:sz w:val="24"/>
          <w:lang w:eastAsia="zh-CN"/>
        </w:rPr>
        <w:t xml:space="preserve">     </w:t>
      </w:r>
    </w:p>
    <w:p w14:paraId="48924369"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w:t>
      </w:r>
      <w:proofErr w:type="spellStart"/>
      <w:r w:rsidRPr="00B710C9">
        <w:rPr>
          <w:rFonts w:ascii="Times-New-Roman" w:hAnsi="Times-New-Roman" w:cs="Times-New-Roman"/>
          <w:i/>
          <w:sz w:val="24"/>
          <w:lang w:eastAsia="zh-CN"/>
        </w:rPr>
        <w:t>syscall</w:t>
      </w:r>
      <w:proofErr w:type="spellEnd"/>
      <w:r w:rsidRPr="00B710C9">
        <w:rPr>
          <w:rFonts w:ascii="Times-New-Roman" w:hAnsi="Times-New-Roman" w:cs="Times-New-Roman"/>
          <w:i/>
          <w:sz w:val="24"/>
          <w:lang w:eastAsia="zh-CN"/>
        </w:rPr>
        <w:t xml:space="preserve">                </w:t>
      </w:r>
    </w:p>
    <w:p w14:paraId="2E30F4C7" w14:textId="77777777" w:rsidR="00B710C9" w:rsidRPr="00B710C9" w:rsidRDefault="00B710C9" w:rsidP="00B710C9">
      <w:pPr>
        <w:snapToGrid w:val="0"/>
        <w:contextualSpacing/>
        <w:rPr>
          <w:rFonts w:ascii="Times-New-Roman" w:hAnsi="Times-New-Roman" w:cs="Times-New-Roman"/>
          <w:i/>
          <w:sz w:val="24"/>
          <w:lang w:eastAsia="zh-CN"/>
        </w:rPr>
      </w:pPr>
    </w:p>
    <w:p w14:paraId="272B43C5" w14:textId="77777777" w:rsidR="00B710C9" w:rsidRPr="00B710C9" w:rsidRDefault="00B710C9" w:rsidP="00B710C9">
      <w:pPr>
        <w:snapToGrid w:val="0"/>
        <w:contextualSpacing/>
        <w:rPr>
          <w:rFonts w:ascii="Times-New-Roman" w:hAnsi="Times-New-Roman" w:cs="Times-New-Roman"/>
          <w:i/>
          <w:sz w:val="24"/>
          <w:lang w:eastAsia="zh-CN"/>
        </w:rPr>
      </w:pPr>
    </w:p>
    <w:p w14:paraId="41D3AF5D"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li $v0, 1              </w:t>
      </w:r>
    </w:p>
    <w:p w14:paraId="70FB519B"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move $a0, $t0          </w:t>
      </w:r>
    </w:p>
    <w:p w14:paraId="7476AACE"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w:t>
      </w:r>
      <w:proofErr w:type="spellStart"/>
      <w:r w:rsidRPr="00B710C9">
        <w:rPr>
          <w:rFonts w:ascii="Times-New-Roman" w:hAnsi="Times-New-Roman" w:cs="Times-New-Roman"/>
          <w:i/>
          <w:sz w:val="24"/>
          <w:lang w:eastAsia="zh-CN"/>
        </w:rPr>
        <w:t>syscall</w:t>
      </w:r>
      <w:proofErr w:type="spellEnd"/>
      <w:r w:rsidRPr="00B710C9">
        <w:rPr>
          <w:rFonts w:ascii="Times-New-Roman" w:hAnsi="Times-New-Roman" w:cs="Times-New-Roman"/>
          <w:i/>
          <w:sz w:val="24"/>
          <w:lang w:eastAsia="zh-CN"/>
        </w:rPr>
        <w:t xml:space="preserve">             </w:t>
      </w:r>
    </w:p>
    <w:p w14:paraId="078398A6" w14:textId="77777777" w:rsidR="00B710C9" w:rsidRPr="00B710C9" w:rsidRDefault="00B710C9" w:rsidP="00B710C9">
      <w:pPr>
        <w:snapToGrid w:val="0"/>
        <w:contextualSpacing/>
        <w:rPr>
          <w:rFonts w:ascii="Times-New-Roman" w:hAnsi="Times-New-Roman" w:cs="Times-New-Roman"/>
          <w:i/>
          <w:sz w:val="24"/>
          <w:lang w:eastAsia="zh-CN"/>
        </w:rPr>
      </w:pPr>
    </w:p>
    <w:p w14:paraId="5E83DCDD" w14:textId="77777777" w:rsidR="00B710C9" w:rsidRP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li $v0, 10             </w:t>
      </w:r>
    </w:p>
    <w:p w14:paraId="0F4F8C8C" w14:textId="03BCEBD9" w:rsidR="00B710C9" w:rsidRDefault="00B710C9" w:rsidP="00B710C9">
      <w:pPr>
        <w:snapToGrid w:val="0"/>
        <w:contextualSpacing/>
        <w:rPr>
          <w:rFonts w:ascii="Times-New-Roman" w:hAnsi="Times-New-Roman" w:cs="Times-New-Roman"/>
          <w:i/>
          <w:sz w:val="24"/>
          <w:lang w:eastAsia="zh-CN"/>
        </w:rPr>
      </w:pPr>
      <w:r w:rsidRPr="00B710C9">
        <w:rPr>
          <w:rFonts w:ascii="Times-New-Roman" w:hAnsi="Times-New-Roman" w:cs="Times-New-Roman"/>
          <w:i/>
          <w:sz w:val="24"/>
          <w:lang w:eastAsia="zh-CN"/>
        </w:rPr>
        <w:t xml:space="preserve">  </w:t>
      </w:r>
      <w:proofErr w:type="spellStart"/>
      <w:r w:rsidRPr="00B710C9">
        <w:rPr>
          <w:rFonts w:ascii="Times-New-Roman" w:hAnsi="Times-New-Roman" w:cs="Times-New-Roman"/>
          <w:i/>
          <w:sz w:val="24"/>
          <w:lang w:eastAsia="zh-CN"/>
        </w:rPr>
        <w:t>syscall</w:t>
      </w:r>
      <w:proofErr w:type="spellEnd"/>
      <w:r w:rsidRPr="00B710C9">
        <w:rPr>
          <w:rFonts w:ascii="Times-New-Roman" w:hAnsi="Times-New-Roman" w:cs="Times-New-Roman"/>
          <w:i/>
          <w:sz w:val="24"/>
          <w:lang w:eastAsia="zh-CN"/>
        </w:rPr>
        <w:t xml:space="preserve">            </w:t>
      </w:r>
    </w:p>
    <w:p w14:paraId="5D6BD91F" w14:textId="77777777" w:rsidR="003A31AF" w:rsidRPr="003A31AF" w:rsidRDefault="003A31AF" w:rsidP="00074C44">
      <w:pPr>
        <w:snapToGrid w:val="0"/>
        <w:contextualSpacing/>
        <w:rPr>
          <w:rFonts w:ascii="Times-New-Roman" w:hAnsi="Times-New-Roman" w:cs="Times-New-Roman"/>
          <w:iCs/>
          <w:sz w:val="24"/>
          <w:lang w:eastAsia="zh-CN"/>
        </w:rPr>
      </w:pPr>
    </w:p>
    <w:p w14:paraId="28664EBA" w14:textId="77777777" w:rsidR="00D91E6D" w:rsidRDefault="00D91E6D" w:rsidP="00D91E6D">
      <w:pPr>
        <w:pStyle w:val="ListParagraph"/>
        <w:snapToGrid w:val="0"/>
        <w:ind w:left="1440"/>
        <w:contextualSpacing/>
        <w:rPr>
          <w:rFonts w:ascii="Times-New-Roman" w:hAnsi="Times-New-Roman" w:cs="Times-New-Roman"/>
          <w:i/>
          <w:sz w:val="24"/>
          <w:lang w:eastAsia="zh-CN"/>
        </w:rPr>
      </w:pPr>
    </w:p>
    <w:p w14:paraId="24CC636E" w14:textId="77777777" w:rsidR="00D91E6D" w:rsidRDefault="00D91E6D" w:rsidP="00D91E6D">
      <w:pPr>
        <w:pStyle w:val="ListParagraph"/>
        <w:snapToGrid w:val="0"/>
        <w:ind w:left="1440"/>
        <w:contextualSpacing/>
        <w:rPr>
          <w:rFonts w:ascii="Times-New-Roman" w:hAnsi="Times-New-Roman" w:cs="Times-New-Roman"/>
          <w:i/>
          <w:sz w:val="24"/>
          <w:lang w:eastAsia="zh-CN"/>
        </w:rPr>
      </w:pPr>
    </w:p>
    <w:p w14:paraId="711A15A9" w14:textId="77777777" w:rsidR="00D91E6D" w:rsidRDefault="00D91E6D" w:rsidP="00D91E6D">
      <w:pPr>
        <w:pStyle w:val="ListParagraph"/>
        <w:snapToGrid w:val="0"/>
        <w:ind w:left="1440"/>
        <w:contextualSpacing/>
        <w:rPr>
          <w:iCs/>
          <w:sz w:val="24"/>
        </w:rPr>
      </w:pPr>
    </w:p>
    <w:p w14:paraId="6272E586" w14:textId="2999EE02" w:rsidR="00954328" w:rsidRDefault="00954328" w:rsidP="00D91E6D">
      <w:pPr>
        <w:pStyle w:val="ListParagraph"/>
        <w:snapToGrid w:val="0"/>
        <w:ind w:left="1440"/>
        <w:contextualSpacing/>
        <w:rPr>
          <w:iCs/>
          <w:sz w:val="24"/>
        </w:rPr>
      </w:pPr>
      <w:r>
        <w:rPr>
          <w:iCs/>
          <w:sz w:val="24"/>
        </w:rPr>
        <w:t>===========================================</w:t>
      </w:r>
    </w:p>
    <w:p w14:paraId="4324F817" w14:textId="77777777" w:rsidR="00954328" w:rsidRDefault="00954328" w:rsidP="00D91E6D">
      <w:pPr>
        <w:pStyle w:val="ListParagraph"/>
        <w:snapToGrid w:val="0"/>
        <w:ind w:left="1440"/>
        <w:contextualSpacing/>
        <w:rPr>
          <w:iCs/>
          <w:sz w:val="24"/>
        </w:rPr>
      </w:pPr>
    </w:p>
    <w:p w14:paraId="5C42CA62" w14:textId="77777777" w:rsidR="00954328" w:rsidRDefault="00954328" w:rsidP="00D91E6D">
      <w:pPr>
        <w:pStyle w:val="ListParagraph"/>
        <w:snapToGrid w:val="0"/>
        <w:ind w:left="1440"/>
        <w:contextualSpacing/>
        <w:rPr>
          <w:iCs/>
          <w:sz w:val="24"/>
        </w:rPr>
      </w:pPr>
    </w:p>
    <w:p w14:paraId="6BC3E4BC" w14:textId="77777777" w:rsidR="00B710C9" w:rsidRDefault="00B710C9" w:rsidP="00D91E6D">
      <w:pPr>
        <w:pStyle w:val="ListParagraph"/>
        <w:snapToGrid w:val="0"/>
        <w:ind w:left="1440"/>
        <w:contextualSpacing/>
        <w:rPr>
          <w:iCs/>
          <w:sz w:val="24"/>
        </w:rPr>
      </w:pPr>
    </w:p>
    <w:p w14:paraId="6C0A2AD4" w14:textId="77777777" w:rsidR="00B710C9" w:rsidRDefault="00B710C9" w:rsidP="00D91E6D">
      <w:pPr>
        <w:pStyle w:val="ListParagraph"/>
        <w:snapToGrid w:val="0"/>
        <w:ind w:left="1440"/>
        <w:contextualSpacing/>
        <w:rPr>
          <w:iCs/>
          <w:sz w:val="24"/>
        </w:rPr>
      </w:pPr>
    </w:p>
    <w:p w14:paraId="4B099BB6" w14:textId="77777777" w:rsidR="00B710C9" w:rsidRDefault="00B710C9" w:rsidP="00D91E6D">
      <w:pPr>
        <w:pStyle w:val="ListParagraph"/>
        <w:snapToGrid w:val="0"/>
        <w:ind w:left="1440"/>
        <w:contextualSpacing/>
        <w:rPr>
          <w:iCs/>
          <w:sz w:val="24"/>
        </w:rPr>
      </w:pPr>
    </w:p>
    <w:p w14:paraId="17B3F803" w14:textId="77777777" w:rsidR="00B710C9" w:rsidRDefault="00B710C9" w:rsidP="00D91E6D">
      <w:pPr>
        <w:pStyle w:val="ListParagraph"/>
        <w:snapToGrid w:val="0"/>
        <w:ind w:left="1440"/>
        <w:contextualSpacing/>
        <w:rPr>
          <w:iCs/>
          <w:sz w:val="24"/>
        </w:rPr>
      </w:pPr>
    </w:p>
    <w:p w14:paraId="64327B03" w14:textId="77777777" w:rsidR="00B710C9" w:rsidRDefault="00B710C9" w:rsidP="00D91E6D">
      <w:pPr>
        <w:pStyle w:val="ListParagraph"/>
        <w:snapToGrid w:val="0"/>
        <w:ind w:left="1440"/>
        <w:contextualSpacing/>
        <w:rPr>
          <w:iCs/>
          <w:sz w:val="24"/>
        </w:rPr>
      </w:pPr>
    </w:p>
    <w:p w14:paraId="1ED29EB8" w14:textId="77777777" w:rsidR="00B710C9" w:rsidRDefault="00B710C9" w:rsidP="00D91E6D">
      <w:pPr>
        <w:pStyle w:val="ListParagraph"/>
        <w:snapToGrid w:val="0"/>
        <w:ind w:left="1440"/>
        <w:contextualSpacing/>
        <w:rPr>
          <w:iCs/>
          <w:sz w:val="24"/>
        </w:rPr>
      </w:pPr>
    </w:p>
    <w:p w14:paraId="0B0AEA76" w14:textId="77777777" w:rsidR="00B710C9" w:rsidRDefault="00B710C9" w:rsidP="00D91E6D">
      <w:pPr>
        <w:pStyle w:val="ListParagraph"/>
        <w:snapToGrid w:val="0"/>
        <w:ind w:left="1440"/>
        <w:contextualSpacing/>
        <w:rPr>
          <w:iCs/>
          <w:sz w:val="24"/>
        </w:rPr>
      </w:pPr>
    </w:p>
    <w:p w14:paraId="45BEAFC4" w14:textId="77777777" w:rsidR="00B710C9" w:rsidRDefault="00B710C9" w:rsidP="00D91E6D">
      <w:pPr>
        <w:pStyle w:val="ListParagraph"/>
        <w:snapToGrid w:val="0"/>
        <w:ind w:left="1440"/>
        <w:contextualSpacing/>
        <w:rPr>
          <w:iCs/>
          <w:sz w:val="24"/>
        </w:rPr>
      </w:pPr>
    </w:p>
    <w:p w14:paraId="56F9A85C" w14:textId="77777777" w:rsidR="00B710C9" w:rsidRDefault="00B710C9" w:rsidP="00D91E6D">
      <w:pPr>
        <w:pStyle w:val="ListParagraph"/>
        <w:snapToGrid w:val="0"/>
        <w:ind w:left="1440"/>
        <w:contextualSpacing/>
        <w:rPr>
          <w:iCs/>
          <w:sz w:val="24"/>
        </w:rPr>
      </w:pPr>
    </w:p>
    <w:p w14:paraId="5C05AF5F" w14:textId="77777777" w:rsidR="00B710C9" w:rsidRDefault="00B710C9" w:rsidP="00D91E6D">
      <w:pPr>
        <w:pStyle w:val="ListParagraph"/>
        <w:snapToGrid w:val="0"/>
        <w:ind w:left="1440"/>
        <w:contextualSpacing/>
        <w:rPr>
          <w:iCs/>
          <w:sz w:val="24"/>
        </w:rPr>
      </w:pPr>
    </w:p>
    <w:p w14:paraId="7EB61E27" w14:textId="77777777" w:rsidR="00B710C9" w:rsidRDefault="00B710C9" w:rsidP="00D91E6D">
      <w:pPr>
        <w:pStyle w:val="ListParagraph"/>
        <w:snapToGrid w:val="0"/>
        <w:ind w:left="1440"/>
        <w:contextualSpacing/>
        <w:rPr>
          <w:iCs/>
          <w:sz w:val="24"/>
        </w:rPr>
      </w:pPr>
    </w:p>
    <w:p w14:paraId="12493BB1" w14:textId="77777777" w:rsidR="00B710C9" w:rsidRDefault="00B710C9" w:rsidP="00D91E6D">
      <w:pPr>
        <w:pStyle w:val="ListParagraph"/>
        <w:snapToGrid w:val="0"/>
        <w:ind w:left="1440"/>
        <w:contextualSpacing/>
        <w:rPr>
          <w:iCs/>
          <w:sz w:val="24"/>
        </w:rPr>
      </w:pPr>
    </w:p>
    <w:p w14:paraId="3A8D1BDF" w14:textId="77777777" w:rsidR="00B710C9" w:rsidRDefault="00B710C9" w:rsidP="00D91E6D">
      <w:pPr>
        <w:pStyle w:val="ListParagraph"/>
        <w:snapToGrid w:val="0"/>
        <w:ind w:left="1440"/>
        <w:contextualSpacing/>
        <w:rPr>
          <w:iCs/>
          <w:sz w:val="24"/>
        </w:rPr>
      </w:pPr>
    </w:p>
    <w:p w14:paraId="04820C20" w14:textId="77777777" w:rsidR="00954328" w:rsidRPr="00074C44" w:rsidRDefault="00954328" w:rsidP="00D91E6D">
      <w:pPr>
        <w:pStyle w:val="ListParagraph"/>
        <w:snapToGrid w:val="0"/>
        <w:ind w:left="1440"/>
        <w:contextualSpacing/>
        <w:rPr>
          <w:iCs/>
          <w:sz w:val="24"/>
        </w:rPr>
      </w:pPr>
    </w:p>
    <w:p w14:paraId="3B1B4BFD" w14:textId="531F7677" w:rsidR="00ED31C0" w:rsidRPr="00985533" w:rsidRDefault="00ED31C0" w:rsidP="00ED31C0">
      <w:pPr>
        <w:pStyle w:val="ListParagraph"/>
        <w:numPr>
          <w:ilvl w:val="1"/>
          <w:numId w:val="6"/>
        </w:numPr>
        <w:snapToGrid w:val="0"/>
        <w:contextualSpacing/>
        <w:rPr>
          <w:i/>
          <w:sz w:val="24"/>
        </w:rPr>
      </w:pPr>
      <w:proofErr w:type="spellStart"/>
      <w:r w:rsidRPr="00985533">
        <w:rPr>
          <w:rFonts w:ascii="Times-New-Roman" w:hAnsi="Times-New-Roman" w:cs="Times-New-Roman"/>
          <w:i/>
          <w:sz w:val="24"/>
          <w:lang w:eastAsia="zh-CN"/>
        </w:rPr>
        <w:t>cout</w:t>
      </w:r>
      <w:proofErr w:type="spellEnd"/>
      <w:r w:rsidRPr="00985533">
        <w:rPr>
          <w:rFonts w:ascii="Times-New-Roman" w:hAnsi="Times-New-Roman" w:cs="Times-New-Roman"/>
          <w:i/>
          <w:sz w:val="24"/>
          <w:lang w:eastAsia="zh-CN"/>
        </w:rPr>
        <w:t xml:space="preserve"> &lt;&lt; "Hello World";</w:t>
      </w:r>
      <w:r w:rsidRPr="00985533">
        <w:rPr>
          <w:rFonts w:ascii="Times-New-Roman" w:hAnsi="Times-New-Roman" w:cs="Times-New-Roman"/>
          <w:i/>
          <w:sz w:val="24"/>
          <w:lang w:eastAsia="zh-CN"/>
        </w:rPr>
        <w:tab/>
      </w:r>
      <w:r w:rsidRPr="00985533">
        <w:rPr>
          <w:rFonts w:ascii="Times-New-Roman" w:hAnsi="Times-New-Roman" w:cs="Times-New-Roman"/>
          <w:i/>
          <w:color w:val="4F81BD" w:themeColor="accent1"/>
          <w:sz w:val="24"/>
          <w:lang w:eastAsia="zh-CN"/>
        </w:rPr>
        <w:t>//print “Hello World”</w:t>
      </w:r>
      <w:r w:rsidRPr="00B96E4D">
        <w:rPr>
          <w:rFonts w:ascii="Times-New-Roman" w:hAnsi="Times-New-Roman" w:cs="Times-New-Roman"/>
          <w:i/>
          <w:color w:val="4F81BD" w:themeColor="accent1"/>
          <w:sz w:val="24"/>
          <w:lang w:eastAsia="zh-CN"/>
        </w:rPr>
        <w:tab/>
      </w:r>
      <w:r w:rsidR="00821495" w:rsidRPr="00B96E4D">
        <w:rPr>
          <w:rFonts w:ascii="Times-New-Roman" w:hAnsi="Times-New-Roman" w:cs="Times-New-Roman"/>
          <w:i/>
          <w:color w:val="4F81BD" w:themeColor="accent1"/>
          <w:sz w:val="24"/>
          <w:lang w:eastAsia="zh-CN"/>
        </w:rPr>
        <w:t>in C++</w:t>
      </w:r>
    </w:p>
    <w:p w14:paraId="213EEB26" w14:textId="77777777" w:rsidR="0094468D" w:rsidRDefault="0094468D" w:rsidP="00D91E6D">
      <w:pPr>
        <w:snapToGrid w:val="0"/>
        <w:contextualSpacing/>
        <w:rPr>
          <w:sz w:val="24"/>
        </w:rPr>
      </w:pPr>
    </w:p>
    <w:p w14:paraId="55B2FC42" w14:textId="77777777" w:rsidR="00D91E6D" w:rsidRPr="00E74A9B" w:rsidRDefault="00D91E6D" w:rsidP="00D91E6D">
      <w:pPr>
        <w:snapToGrid w:val="0"/>
        <w:contextualSpacing/>
        <w:rPr>
          <w:b/>
          <w:bCs/>
          <w:iCs/>
          <w:sz w:val="24"/>
          <w:u w:val="single"/>
        </w:rPr>
      </w:pPr>
      <w:r w:rsidRPr="00E74A9B">
        <w:rPr>
          <w:b/>
          <w:bCs/>
          <w:iCs/>
          <w:sz w:val="24"/>
          <w:u w:val="single"/>
        </w:rPr>
        <w:t>Answer:</w:t>
      </w:r>
    </w:p>
    <w:p w14:paraId="4E84476B" w14:textId="77777777" w:rsidR="00D91E6D" w:rsidRPr="000C51E0" w:rsidRDefault="00D91E6D" w:rsidP="00D91E6D">
      <w:pPr>
        <w:snapToGrid w:val="0"/>
        <w:contextualSpacing/>
        <w:rPr>
          <w:b/>
          <w:bCs/>
          <w:i/>
          <w:sz w:val="24"/>
          <w:highlight w:val="green"/>
        </w:rPr>
      </w:pPr>
      <w:r w:rsidRPr="000C51E0">
        <w:rPr>
          <w:b/>
          <w:bCs/>
          <w:i/>
          <w:sz w:val="24"/>
          <w:highlight w:val="green"/>
        </w:rPr>
        <w:t>Source code (.</w:t>
      </w:r>
      <w:proofErr w:type="spellStart"/>
      <w:r w:rsidRPr="000C51E0">
        <w:rPr>
          <w:b/>
          <w:bCs/>
          <w:i/>
          <w:sz w:val="24"/>
          <w:highlight w:val="green"/>
        </w:rPr>
        <w:t>asm</w:t>
      </w:r>
      <w:proofErr w:type="spellEnd"/>
      <w:r w:rsidRPr="000C51E0">
        <w:rPr>
          <w:b/>
          <w:bCs/>
          <w:i/>
          <w:sz w:val="24"/>
          <w:highlight w:val="green"/>
        </w:rPr>
        <w:t xml:space="preserve">) file is attached to </w:t>
      </w:r>
      <w:proofErr w:type="spellStart"/>
      <w:r w:rsidRPr="000C51E0">
        <w:rPr>
          <w:b/>
          <w:bCs/>
          <w:i/>
          <w:sz w:val="24"/>
          <w:highlight w:val="green"/>
        </w:rPr>
        <w:t>Github</w:t>
      </w:r>
      <w:proofErr w:type="spellEnd"/>
      <w:r w:rsidRPr="000C51E0">
        <w:rPr>
          <w:b/>
          <w:bCs/>
          <w:i/>
          <w:sz w:val="24"/>
          <w:highlight w:val="green"/>
        </w:rPr>
        <w:t xml:space="preserve"> link and Canvas also.</w:t>
      </w:r>
    </w:p>
    <w:p w14:paraId="43B4ACBC" w14:textId="77777777" w:rsidR="00D91E6D" w:rsidRDefault="00D91E6D" w:rsidP="00D91E6D">
      <w:pPr>
        <w:snapToGrid w:val="0"/>
        <w:contextualSpacing/>
        <w:rPr>
          <w:b/>
          <w:bCs/>
          <w:i/>
          <w:sz w:val="24"/>
        </w:rPr>
      </w:pPr>
      <w:r w:rsidRPr="000C51E0">
        <w:rPr>
          <w:b/>
          <w:bCs/>
          <w:i/>
          <w:sz w:val="24"/>
          <w:highlight w:val="green"/>
        </w:rPr>
        <w:t xml:space="preserve">Paste the code below. If </w:t>
      </w:r>
      <w:proofErr w:type="gramStart"/>
      <w:r w:rsidRPr="000C51E0">
        <w:rPr>
          <w:b/>
          <w:bCs/>
          <w:i/>
          <w:sz w:val="24"/>
          <w:highlight w:val="green"/>
        </w:rPr>
        <w:t>here</w:t>
      </w:r>
      <w:proofErr w:type="gramEnd"/>
      <w:r w:rsidRPr="000C51E0">
        <w:rPr>
          <w:b/>
          <w:bCs/>
          <w:i/>
          <w:sz w:val="24"/>
          <w:highlight w:val="green"/>
        </w:rPr>
        <w:t xml:space="preserve"> any error, please </w:t>
      </w:r>
      <w:r>
        <w:rPr>
          <w:b/>
          <w:bCs/>
          <w:i/>
          <w:sz w:val="24"/>
          <w:highlight w:val="green"/>
        </w:rPr>
        <w:t>consider</w:t>
      </w:r>
      <w:r w:rsidRPr="000C51E0">
        <w:rPr>
          <w:b/>
          <w:bCs/>
          <w:i/>
          <w:sz w:val="24"/>
          <w:highlight w:val="green"/>
        </w:rPr>
        <w:t xml:space="preserve"> it.</w:t>
      </w:r>
      <w:r>
        <w:rPr>
          <w:b/>
          <w:bCs/>
          <w:i/>
          <w:sz w:val="24"/>
          <w:highlight w:val="green"/>
        </w:rPr>
        <w:t xml:space="preserve"> Please</w:t>
      </w:r>
      <w:r w:rsidRPr="000C51E0">
        <w:rPr>
          <w:b/>
          <w:bCs/>
          <w:i/>
          <w:sz w:val="24"/>
          <w:highlight w:val="green"/>
        </w:rPr>
        <w:t xml:space="preserve"> </w:t>
      </w:r>
      <w:r>
        <w:rPr>
          <w:b/>
          <w:bCs/>
          <w:i/>
          <w:sz w:val="24"/>
          <w:highlight w:val="green"/>
        </w:rPr>
        <w:t>r</w:t>
      </w:r>
      <w:r w:rsidRPr="000C51E0">
        <w:rPr>
          <w:b/>
          <w:bCs/>
          <w:i/>
          <w:sz w:val="24"/>
          <w:highlight w:val="green"/>
        </w:rPr>
        <w:t>un the source code (.</w:t>
      </w:r>
      <w:proofErr w:type="spellStart"/>
      <w:r w:rsidRPr="000C51E0">
        <w:rPr>
          <w:b/>
          <w:bCs/>
          <w:i/>
          <w:sz w:val="24"/>
          <w:highlight w:val="green"/>
        </w:rPr>
        <w:t>asm</w:t>
      </w:r>
      <w:proofErr w:type="spellEnd"/>
      <w:r w:rsidRPr="000C51E0">
        <w:rPr>
          <w:b/>
          <w:bCs/>
          <w:i/>
          <w:sz w:val="24"/>
          <w:highlight w:val="green"/>
        </w:rPr>
        <w:t>) file.</w:t>
      </w:r>
    </w:p>
    <w:p w14:paraId="74798863" w14:textId="77777777" w:rsidR="00D91E6D" w:rsidRDefault="00D91E6D" w:rsidP="00D91E6D">
      <w:pPr>
        <w:snapToGrid w:val="0"/>
        <w:contextualSpacing/>
        <w:rPr>
          <w:sz w:val="24"/>
        </w:rPr>
      </w:pPr>
    </w:p>
    <w:p w14:paraId="0547A489" w14:textId="77777777" w:rsidR="00D91E6D" w:rsidRPr="00D91E6D" w:rsidRDefault="00D91E6D" w:rsidP="00D91E6D">
      <w:pPr>
        <w:snapToGrid w:val="0"/>
        <w:contextualSpacing/>
        <w:rPr>
          <w:sz w:val="24"/>
        </w:rPr>
      </w:pPr>
      <w:r w:rsidRPr="00D91E6D">
        <w:rPr>
          <w:sz w:val="24"/>
        </w:rPr>
        <w:t>.data</w:t>
      </w:r>
    </w:p>
    <w:p w14:paraId="287FCA3A" w14:textId="77777777" w:rsidR="00D91E6D" w:rsidRPr="00D91E6D" w:rsidRDefault="00D91E6D" w:rsidP="00D91E6D">
      <w:pPr>
        <w:snapToGrid w:val="0"/>
        <w:contextualSpacing/>
        <w:rPr>
          <w:sz w:val="24"/>
        </w:rPr>
      </w:pPr>
      <w:r w:rsidRPr="00D91E6D">
        <w:rPr>
          <w:sz w:val="24"/>
        </w:rPr>
        <w:t>prompt: .</w:t>
      </w:r>
      <w:proofErr w:type="spellStart"/>
      <w:r w:rsidRPr="00D91E6D">
        <w:rPr>
          <w:sz w:val="24"/>
        </w:rPr>
        <w:t>asciiz</w:t>
      </w:r>
      <w:proofErr w:type="spellEnd"/>
      <w:r w:rsidRPr="00D91E6D">
        <w:rPr>
          <w:sz w:val="24"/>
        </w:rPr>
        <w:t xml:space="preserve"> "Please type string: "</w:t>
      </w:r>
    </w:p>
    <w:p w14:paraId="497DDE39" w14:textId="77777777" w:rsidR="00D91E6D" w:rsidRPr="00D91E6D" w:rsidRDefault="00D91E6D" w:rsidP="00D91E6D">
      <w:pPr>
        <w:snapToGrid w:val="0"/>
        <w:contextualSpacing/>
        <w:rPr>
          <w:sz w:val="24"/>
        </w:rPr>
      </w:pPr>
      <w:r w:rsidRPr="00D91E6D">
        <w:rPr>
          <w:sz w:val="24"/>
        </w:rPr>
        <w:t>result: .</w:t>
      </w:r>
      <w:proofErr w:type="spellStart"/>
      <w:r w:rsidRPr="00D91E6D">
        <w:rPr>
          <w:sz w:val="24"/>
        </w:rPr>
        <w:t>asciiz</w:t>
      </w:r>
      <w:proofErr w:type="spellEnd"/>
      <w:r w:rsidRPr="00D91E6D">
        <w:rPr>
          <w:sz w:val="24"/>
        </w:rPr>
        <w:t xml:space="preserve"> "You typed: "</w:t>
      </w:r>
    </w:p>
    <w:p w14:paraId="7CC311A9" w14:textId="77777777" w:rsidR="00D91E6D" w:rsidRPr="00D91E6D" w:rsidRDefault="00D91E6D" w:rsidP="00D91E6D">
      <w:pPr>
        <w:snapToGrid w:val="0"/>
        <w:contextualSpacing/>
        <w:rPr>
          <w:sz w:val="24"/>
        </w:rPr>
      </w:pPr>
      <w:r w:rsidRPr="00D91E6D">
        <w:rPr>
          <w:sz w:val="24"/>
        </w:rPr>
        <w:t>input:  .space  256    # allocate space for the input string</w:t>
      </w:r>
    </w:p>
    <w:p w14:paraId="6289823E" w14:textId="77777777" w:rsidR="00D91E6D" w:rsidRPr="00D91E6D" w:rsidRDefault="00D91E6D" w:rsidP="00D91E6D">
      <w:pPr>
        <w:snapToGrid w:val="0"/>
        <w:contextualSpacing/>
        <w:rPr>
          <w:sz w:val="24"/>
        </w:rPr>
      </w:pPr>
    </w:p>
    <w:p w14:paraId="50567C7C" w14:textId="77777777" w:rsidR="00D91E6D" w:rsidRPr="00D91E6D" w:rsidRDefault="00D91E6D" w:rsidP="00D91E6D">
      <w:pPr>
        <w:snapToGrid w:val="0"/>
        <w:contextualSpacing/>
        <w:rPr>
          <w:sz w:val="24"/>
        </w:rPr>
      </w:pPr>
      <w:r w:rsidRPr="00D91E6D">
        <w:rPr>
          <w:sz w:val="24"/>
        </w:rPr>
        <w:t>.text</w:t>
      </w:r>
    </w:p>
    <w:p w14:paraId="20F27378" w14:textId="77777777" w:rsidR="00D91E6D" w:rsidRPr="00D91E6D" w:rsidRDefault="00D91E6D" w:rsidP="00D91E6D">
      <w:pPr>
        <w:snapToGrid w:val="0"/>
        <w:contextualSpacing/>
        <w:rPr>
          <w:sz w:val="24"/>
        </w:rPr>
      </w:pPr>
      <w:r w:rsidRPr="00D91E6D">
        <w:rPr>
          <w:sz w:val="24"/>
        </w:rPr>
        <w:t>.</w:t>
      </w:r>
      <w:proofErr w:type="spellStart"/>
      <w:r w:rsidRPr="00D91E6D">
        <w:rPr>
          <w:sz w:val="24"/>
        </w:rPr>
        <w:t>globl</w:t>
      </w:r>
      <w:proofErr w:type="spellEnd"/>
      <w:r w:rsidRPr="00D91E6D">
        <w:rPr>
          <w:sz w:val="24"/>
        </w:rPr>
        <w:t xml:space="preserve"> main</w:t>
      </w:r>
    </w:p>
    <w:p w14:paraId="104494F1" w14:textId="77777777" w:rsidR="00D91E6D" w:rsidRPr="00D91E6D" w:rsidRDefault="00D91E6D" w:rsidP="00D91E6D">
      <w:pPr>
        <w:snapToGrid w:val="0"/>
        <w:contextualSpacing/>
        <w:rPr>
          <w:sz w:val="24"/>
        </w:rPr>
      </w:pPr>
    </w:p>
    <w:p w14:paraId="3212ACEE" w14:textId="77777777" w:rsidR="00D91E6D" w:rsidRPr="00D91E6D" w:rsidRDefault="00D91E6D" w:rsidP="00D91E6D">
      <w:pPr>
        <w:snapToGrid w:val="0"/>
        <w:contextualSpacing/>
        <w:rPr>
          <w:sz w:val="24"/>
        </w:rPr>
      </w:pPr>
      <w:r w:rsidRPr="00D91E6D">
        <w:rPr>
          <w:sz w:val="24"/>
        </w:rPr>
        <w:t>main:</w:t>
      </w:r>
    </w:p>
    <w:p w14:paraId="1180F5F7" w14:textId="77777777" w:rsidR="00D91E6D" w:rsidRPr="00D91E6D" w:rsidRDefault="00D91E6D" w:rsidP="00D91E6D">
      <w:pPr>
        <w:snapToGrid w:val="0"/>
        <w:contextualSpacing/>
        <w:rPr>
          <w:sz w:val="24"/>
        </w:rPr>
      </w:pPr>
      <w:r w:rsidRPr="00D91E6D">
        <w:rPr>
          <w:sz w:val="24"/>
        </w:rPr>
        <w:t xml:space="preserve">    li $v0, 4            </w:t>
      </w:r>
    </w:p>
    <w:p w14:paraId="1B68AD7E" w14:textId="77777777" w:rsidR="00D91E6D" w:rsidRPr="00D91E6D" w:rsidRDefault="00D91E6D" w:rsidP="00D91E6D">
      <w:pPr>
        <w:snapToGrid w:val="0"/>
        <w:contextualSpacing/>
        <w:rPr>
          <w:sz w:val="24"/>
        </w:rPr>
      </w:pPr>
      <w:r w:rsidRPr="00D91E6D">
        <w:rPr>
          <w:sz w:val="24"/>
        </w:rPr>
        <w:t xml:space="preserve">    la $a0, prompt      </w:t>
      </w:r>
    </w:p>
    <w:p w14:paraId="19D48D6C" w14:textId="77777777" w:rsidR="00D91E6D" w:rsidRPr="00D91E6D" w:rsidRDefault="00D91E6D" w:rsidP="00D91E6D">
      <w:pPr>
        <w:snapToGrid w:val="0"/>
        <w:contextualSpacing/>
        <w:rPr>
          <w:sz w:val="24"/>
        </w:rPr>
      </w:pPr>
      <w:r w:rsidRPr="00D91E6D">
        <w:rPr>
          <w:sz w:val="24"/>
        </w:rPr>
        <w:t xml:space="preserve">    </w:t>
      </w:r>
      <w:proofErr w:type="spellStart"/>
      <w:r w:rsidRPr="00D91E6D">
        <w:rPr>
          <w:sz w:val="24"/>
        </w:rPr>
        <w:t>syscall</w:t>
      </w:r>
      <w:proofErr w:type="spellEnd"/>
      <w:r w:rsidRPr="00D91E6D">
        <w:rPr>
          <w:sz w:val="24"/>
        </w:rPr>
        <w:t xml:space="preserve">              # print prompt</w:t>
      </w:r>
    </w:p>
    <w:p w14:paraId="0A422920" w14:textId="77777777" w:rsidR="00D91E6D" w:rsidRPr="00D91E6D" w:rsidRDefault="00D91E6D" w:rsidP="00D91E6D">
      <w:pPr>
        <w:snapToGrid w:val="0"/>
        <w:contextualSpacing/>
        <w:rPr>
          <w:sz w:val="24"/>
        </w:rPr>
      </w:pPr>
    </w:p>
    <w:p w14:paraId="27306FA4" w14:textId="77777777" w:rsidR="00D91E6D" w:rsidRPr="00D91E6D" w:rsidRDefault="00D91E6D" w:rsidP="00D91E6D">
      <w:pPr>
        <w:snapToGrid w:val="0"/>
        <w:contextualSpacing/>
        <w:rPr>
          <w:sz w:val="24"/>
        </w:rPr>
      </w:pPr>
      <w:r w:rsidRPr="00D91E6D">
        <w:rPr>
          <w:sz w:val="24"/>
        </w:rPr>
        <w:t xml:space="preserve">    li $v0, 8           </w:t>
      </w:r>
    </w:p>
    <w:p w14:paraId="0837B734" w14:textId="77777777" w:rsidR="00D91E6D" w:rsidRPr="00D91E6D" w:rsidRDefault="00D91E6D" w:rsidP="00D91E6D">
      <w:pPr>
        <w:snapToGrid w:val="0"/>
        <w:contextualSpacing/>
        <w:rPr>
          <w:sz w:val="24"/>
        </w:rPr>
      </w:pPr>
      <w:r w:rsidRPr="00D91E6D">
        <w:rPr>
          <w:sz w:val="24"/>
        </w:rPr>
        <w:t xml:space="preserve">    la $a0, input       </w:t>
      </w:r>
    </w:p>
    <w:p w14:paraId="5C7C0A73" w14:textId="77777777" w:rsidR="00D91E6D" w:rsidRPr="00D91E6D" w:rsidRDefault="00D91E6D" w:rsidP="00D91E6D">
      <w:pPr>
        <w:snapToGrid w:val="0"/>
        <w:contextualSpacing/>
        <w:rPr>
          <w:sz w:val="24"/>
        </w:rPr>
      </w:pPr>
      <w:r w:rsidRPr="00D91E6D">
        <w:rPr>
          <w:sz w:val="24"/>
        </w:rPr>
        <w:t xml:space="preserve">    li $a1, 256          </w:t>
      </w:r>
    </w:p>
    <w:p w14:paraId="1DA9BF56" w14:textId="77777777" w:rsidR="00D91E6D" w:rsidRPr="00D91E6D" w:rsidRDefault="00D91E6D" w:rsidP="00D91E6D">
      <w:pPr>
        <w:snapToGrid w:val="0"/>
        <w:contextualSpacing/>
        <w:rPr>
          <w:sz w:val="24"/>
        </w:rPr>
      </w:pPr>
      <w:r w:rsidRPr="00D91E6D">
        <w:rPr>
          <w:sz w:val="24"/>
        </w:rPr>
        <w:t xml:space="preserve">    </w:t>
      </w:r>
      <w:proofErr w:type="spellStart"/>
      <w:r w:rsidRPr="00D91E6D">
        <w:rPr>
          <w:sz w:val="24"/>
        </w:rPr>
        <w:t>syscall</w:t>
      </w:r>
      <w:proofErr w:type="spellEnd"/>
      <w:r w:rsidRPr="00D91E6D">
        <w:rPr>
          <w:sz w:val="24"/>
        </w:rPr>
        <w:t xml:space="preserve">        </w:t>
      </w:r>
    </w:p>
    <w:p w14:paraId="141E0CC1" w14:textId="77777777" w:rsidR="00D91E6D" w:rsidRPr="00D91E6D" w:rsidRDefault="00D91E6D" w:rsidP="00D91E6D">
      <w:pPr>
        <w:snapToGrid w:val="0"/>
        <w:contextualSpacing/>
        <w:rPr>
          <w:sz w:val="24"/>
        </w:rPr>
      </w:pPr>
      <w:r w:rsidRPr="00D91E6D">
        <w:rPr>
          <w:sz w:val="24"/>
        </w:rPr>
        <w:t xml:space="preserve">    move $t0, $a0   </w:t>
      </w:r>
    </w:p>
    <w:p w14:paraId="5FDBF8AA" w14:textId="77777777" w:rsidR="00D91E6D" w:rsidRPr="00D91E6D" w:rsidRDefault="00D91E6D" w:rsidP="00D91E6D">
      <w:pPr>
        <w:snapToGrid w:val="0"/>
        <w:contextualSpacing/>
        <w:rPr>
          <w:sz w:val="24"/>
        </w:rPr>
      </w:pPr>
    </w:p>
    <w:p w14:paraId="14DF8693" w14:textId="77777777" w:rsidR="00D91E6D" w:rsidRPr="00D91E6D" w:rsidRDefault="00D91E6D" w:rsidP="00D91E6D">
      <w:pPr>
        <w:snapToGrid w:val="0"/>
        <w:contextualSpacing/>
        <w:rPr>
          <w:sz w:val="24"/>
        </w:rPr>
      </w:pPr>
      <w:r w:rsidRPr="00D91E6D">
        <w:rPr>
          <w:sz w:val="24"/>
        </w:rPr>
        <w:t xml:space="preserve">    li $v0, 4           </w:t>
      </w:r>
    </w:p>
    <w:p w14:paraId="5E3A6FB2" w14:textId="77777777" w:rsidR="00D91E6D" w:rsidRPr="00D91E6D" w:rsidRDefault="00D91E6D" w:rsidP="00D91E6D">
      <w:pPr>
        <w:snapToGrid w:val="0"/>
        <w:contextualSpacing/>
        <w:rPr>
          <w:sz w:val="24"/>
        </w:rPr>
      </w:pPr>
      <w:r w:rsidRPr="00D91E6D">
        <w:rPr>
          <w:sz w:val="24"/>
        </w:rPr>
        <w:t xml:space="preserve">    la $a0, result     </w:t>
      </w:r>
    </w:p>
    <w:p w14:paraId="02DBE5A5" w14:textId="77777777" w:rsidR="00D91E6D" w:rsidRPr="00D91E6D" w:rsidRDefault="00D91E6D" w:rsidP="00D91E6D">
      <w:pPr>
        <w:snapToGrid w:val="0"/>
        <w:contextualSpacing/>
        <w:rPr>
          <w:sz w:val="24"/>
        </w:rPr>
      </w:pPr>
      <w:r w:rsidRPr="00D91E6D">
        <w:rPr>
          <w:sz w:val="24"/>
        </w:rPr>
        <w:t xml:space="preserve">    </w:t>
      </w:r>
      <w:proofErr w:type="spellStart"/>
      <w:r w:rsidRPr="00D91E6D">
        <w:rPr>
          <w:sz w:val="24"/>
        </w:rPr>
        <w:t>syscall</w:t>
      </w:r>
      <w:proofErr w:type="spellEnd"/>
      <w:r w:rsidRPr="00D91E6D">
        <w:rPr>
          <w:sz w:val="24"/>
        </w:rPr>
        <w:t xml:space="preserve">     </w:t>
      </w:r>
    </w:p>
    <w:p w14:paraId="4905A696" w14:textId="77777777" w:rsidR="00D91E6D" w:rsidRPr="00D91E6D" w:rsidRDefault="00D91E6D" w:rsidP="00D91E6D">
      <w:pPr>
        <w:snapToGrid w:val="0"/>
        <w:contextualSpacing/>
        <w:rPr>
          <w:sz w:val="24"/>
        </w:rPr>
      </w:pPr>
    </w:p>
    <w:p w14:paraId="78D49272" w14:textId="77777777" w:rsidR="00D91E6D" w:rsidRPr="00D91E6D" w:rsidRDefault="00D91E6D" w:rsidP="00D91E6D">
      <w:pPr>
        <w:snapToGrid w:val="0"/>
        <w:contextualSpacing/>
        <w:rPr>
          <w:sz w:val="24"/>
        </w:rPr>
      </w:pPr>
      <w:r w:rsidRPr="00D91E6D">
        <w:rPr>
          <w:sz w:val="24"/>
        </w:rPr>
        <w:t xml:space="preserve">    move $a0, $t0        </w:t>
      </w:r>
    </w:p>
    <w:p w14:paraId="0E031AF9" w14:textId="77777777" w:rsidR="00D91E6D" w:rsidRPr="00D91E6D" w:rsidRDefault="00D91E6D" w:rsidP="00D91E6D">
      <w:pPr>
        <w:snapToGrid w:val="0"/>
        <w:contextualSpacing/>
        <w:rPr>
          <w:sz w:val="24"/>
        </w:rPr>
      </w:pPr>
      <w:r w:rsidRPr="00D91E6D">
        <w:rPr>
          <w:sz w:val="24"/>
        </w:rPr>
        <w:t xml:space="preserve">    li $v0, 4           </w:t>
      </w:r>
    </w:p>
    <w:p w14:paraId="282E8A2A" w14:textId="77777777" w:rsidR="00D91E6D" w:rsidRPr="00D91E6D" w:rsidRDefault="00D91E6D" w:rsidP="00D91E6D">
      <w:pPr>
        <w:snapToGrid w:val="0"/>
        <w:contextualSpacing/>
        <w:rPr>
          <w:sz w:val="24"/>
        </w:rPr>
      </w:pPr>
      <w:r w:rsidRPr="00D91E6D">
        <w:rPr>
          <w:sz w:val="24"/>
        </w:rPr>
        <w:t xml:space="preserve">    </w:t>
      </w:r>
      <w:proofErr w:type="spellStart"/>
      <w:r w:rsidRPr="00D91E6D">
        <w:rPr>
          <w:sz w:val="24"/>
        </w:rPr>
        <w:t>syscall</w:t>
      </w:r>
      <w:proofErr w:type="spellEnd"/>
      <w:r w:rsidRPr="00D91E6D">
        <w:rPr>
          <w:sz w:val="24"/>
        </w:rPr>
        <w:t xml:space="preserve">              # print the string</w:t>
      </w:r>
    </w:p>
    <w:p w14:paraId="1C774095" w14:textId="77777777" w:rsidR="00D91E6D" w:rsidRPr="00D91E6D" w:rsidRDefault="00D91E6D" w:rsidP="00D91E6D">
      <w:pPr>
        <w:snapToGrid w:val="0"/>
        <w:contextualSpacing/>
        <w:rPr>
          <w:sz w:val="24"/>
        </w:rPr>
      </w:pPr>
    </w:p>
    <w:p w14:paraId="25F54702" w14:textId="77777777" w:rsidR="00D91E6D" w:rsidRPr="00D91E6D" w:rsidRDefault="00D91E6D" w:rsidP="00D91E6D">
      <w:pPr>
        <w:snapToGrid w:val="0"/>
        <w:contextualSpacing/>
        <w:rPr>
          <w:sz w:val="24"/>
        </w:rPr>
      </w:pPr>
      <w:r w:rsidRPr="00D91E6D">
        <w:rPr>
          <w:sz w:val="24"/>
        </w:rPr>
        <w:t xml:space="preserve">    li $v0, 10           </w:t>
      </w:r>
    </w:p>
    <w:p w14:paraId="38F05E94" w14:textId="4DB1D804" w:rsidR="00D91E6D" w:rsidRDefault="00D91E6D" w:rsidP="00D91E6D">
      <w:pPr>
        <w:snapToGrid w:val="0"/>
        <w:contextualSpacing/>
        <w:rPr>
          <w:sz w:val="24"/>
        </w:rPr>
      </w:pPr>
      <w:r w:rsidRPr="00D91E6D">
        <w:rPr>
          <w:sz w:val="24"/>
        </w:rPr>
        <w:t xml:space="preserve">    </w:t>
      </w:r>
      <w:proofErr w:type="spellStart"/>
      <w:r w:rsidRPr="00D91E6D">
        <w:rPr>
          <w:sz w:val="24"/>
        </w:rPr>
        <w:t>syscall</w:t>
      </w:r>
      <w:proofErr w:type="spellEnd"/>
      <w:r w:rsidRPr="00D91E6D">
        <w:rPr>
          <w:sz w:val="24"/>
        </w:rPr>
        <w:t xml:space="preserve">            </w:t>
      </w:r>
    </w:p>
    <w:p w14:paraId="62473801" w14:textId="77777777" w:rsidR="00D91E6D" w:rsidRDefault="00D91E6D" w:rsidP="00D91E6D">
      <w:pPr>
        <w:snapToGrid w:val="0"/>
        <w:contextualSpacing/>
        <w:rPr>
          <w:sz w:val="24"/>
        </w:rPr>
      </w:pPr>
    </w:p>
    <w:p w14:paraId="652CFC3F" w14:textId="77777777" w:rsidR="00D91E6D" w:rsidRDefault="00D91E6D" w:rsidP="00D91E6D">
      <w:pPr>
        <w:snapToGrid w:val="0"/>
        <w:contextualSpacing/>
        <w:rPr>
          <w:sz w:val="24"/>
        </w:rPr>
      </w:pPr>
    </w:p>
    <w:p w14:paraId="0570EFA3" w14:textId="0E6D91ED" w:rsidR="00D91E6D" w:rsidRDefault="00D91E6D" w:rsidP="00D91E6D">
      <w:pPr>
        <w:snapToGrid w:val="0"/>
        <w:contextualSpacing/>
        <w:jc w:val="center"/>
        <w:rPr>
          <w:sz w:val="24"/>
        </w:rPr>
      </w:pPr>
      <w:r>
        <w:rPr>
          <w:sz w:val="24"/>
        </w:rPr>
        <w:t>================================</w:t>
      </w:r>
    </w:p>
    <w:p w14:paraId="702A7ABC" w14:textId="77777777" w:rsidR="00D91E6D" w:rsidRPr="00D91E6D" w:rsidRDefault="00D91E6D" w:rsidP="00D91E6D">
      <w:pPr>
        <w:snapToGrid w:val="0"/>
        <w:contextualSpacing/>
        <w:rPr>
          <w:sz w:val="24"/>
        </w:rPr>
      </w:pPr>
    </w:p>
    <w:p w14:paraId="05CFE806" w14:textId="77777777" w:rsidR="00957E72" w:rsidRPr="00957E72" w:rsidRDefault="00957E72" w:rsidP="00957E72">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 xml:space="preserve">Write the program to execute the following statement </w:t>
      </w:r>
      <w:r w:rsidRPr="00985533">
        <w:rPr>
          <w:rFonts w:ascii="Times-New-Roman" w:hAnsi="Times-New-Roman" w:cs="Times-New-Roman"/>
          <w:color w:val="FF0000"/>
          <w:sz w:val="24"/>
          <w:lang w:eastAsia="zh-CN"/>
        </w:rPr>
        <w:t>efficiently</w:t>
      </w:r>
      <w:r>
        <w:rPr>
          <w:rFonts w:ascii="Times-New-Roman" w:hAnsi="Times-New-Roman" w:cs="Times-New-Roman"/>
          <w:sz w:val="24"/>
          <w:lang w:eastAsia="zh-CN"/>
        </w:rPr>
        <w:t xml:space="preserve"> in </w:t>
      </w:r>
      <w:r w:rsidRPr="00957E72">
        <w:rPr>
          <w:rFonts w:ascii="Times-New-Roman" w:hAnsi="Times-New-Roman" w:cs="Times-New-Roman"/>
          <w:sz w:val="24"/>
          <w:lang w:eastAsia="zh-CN"/>
        </w:rPr>
        <w:t>MIPS assembly language:</w:t>
      </w:r>
    </w:p>
    <w:p w14:paraId="1404F225" w14:textId="77777777" w:rsidR="00F6372A" w:rsidRDefault="00F6372A" w:rsidP="00957E72">
      <w:pPr>
        <w:pStyle w:val="ListParagraph"/>
        <w:snapToGrid w:val="0"/>
        <w:ind w:left="270"/>
        <w:contextualSpacing/>
        <w:rPr>
          <w:rFonts w:ascii="Times-New-Roman" w:hAnsi="Times-New-Roman" w:cs="Times-New-Roman"/>
          <w:sz w:val="24"/>
          <w:lang w:eastAsia="zh-CN"/>
        </w:rPr>
      </w:pPr>
    </w:p>
    <w:p w14:paraId="1CCA1F41" w14:textId="77777777" w:rsidR="00957E72" w:rsidRPr="0094468D" w:rsidRDefault="00957E72" w:rsidP="00957E72">
      <w:pPr>
        <w:pStyle w:val="ListParagraph"/>
        <w:snapToGrid w:val="0"/>
        <w:ind w:left="270"/>
        <w:contextualSpacing/>
        <w:rPr>
          <w:rFonts w:ascii="Times-New-Roman" w:hAnsi="Times-New-Roman" w:cs="Times-New-Roman"/>
          <w:sz w:val="24"/>
          <w:lang w:eastAsia="zh-CN"/>
        </w:rPr>
      </w:pPr>
      <w:r>
        <w:rPr>
          <w:rFonts w:ascii="Times-New-Roman" w:hAnsi="Times-New-Roman" w:cs="Times-New-Roman"/>
          <w:sz w:val="24"/>
          <w:lang w:eastAsia="zh-CN"/>
        </w:rPr>
        <w:t>$t0 = $s0 / 8 - 2 * $s1 + $</w:t>
      </w:r>
      <w:proofErr w:type="gramStart"/>
      <w:r>
        <w:rPr>
          <w:rFonts w:ascii="Times-New-Roman" w:hAnsi="Times-New-Roman" w:cs="Times-New-Roman"/>
          <w:sz w:val="24"/>
          <w:lang w:eastAsia="zh-CN"/>
        </w:rPr>
        <w:t>s2;</w:t>
      </w:r>
      <w:proofErr w:type="gramEnd"/>
    </w:p>
    <w:p w14:paraId="6FA0E1FA" w14:textId="77777777" w:rsidR="00662323" w:rsidRDefault="00662323" w:rsidP="00662323">
      <w:pPr>
        <w:snapToGrid w:val="0"/>
        <w:contextualSpacing/>
        <w:rPr>
          <w:sz w:val="24"/>
        </w:rPr>
      </w:pPr>
    </w:p>
    <w:p w14:paraId="16017191" w14:textId="7D1F1A15" w:rsidR="00662323" w:rsidRPr="00662323" w:rsidRDefault="00662323" w:rsidP="00662323">
      <w:pPr>
        <w:snapToGrid w:val="0"/>
        <w:contextualSpacing/>
        <w:rPr>
          <w:b/>
          <w:bCs/>
          <w:sz w:val="24"/>
          <w:u w:val="single"/>
        </w:rPr>
      </w:pPr>
      <w:r w:rsidRPr="00662323">
        <w:rPr>
          <w:b/>
          <w:bCs/>
          <w:sz w:val="24"/>
          <w:u w:val="single"/>
        </w:rPr>
        <w:t>Answer:</w:t>
      </w:r>
    </w:p>
    <w:p w14:paraId="6C7F36A5" w14:textId="77777777" w:rsidR="00662323" w:rsidRDefault="00662323" w:rsidP="00662323">
      <w:pPr>
        <w:snapToGrid w:val="0"/>
        <w:contextualSpacing/>
        <w:rPr>
          <w:sz w:val="24"/>
        </w:rPr>
      </w:pPr>
    </w:p>
    <w:p w14:paraId="06654E4F" w14:textId="77777777" w:rsidR="00662323" w:rsidRPr="000C51E0" w:rsidRDefault="00662323" w:rsidP="00662323">
      <w:pPr>
        <w:snapToGrid w:val="0"/>
        <w:contextualSpacing/>
        <w:rPr>
          <w:b/>
          <w:bCs/>
          <w:i/>
          <w:sz w:val="24"/>
          <w:highlight w:val="green"/>
        </w:rPr>
      </w:pPr>
      <w:r w:rsidRPr="000C51E0">
        <w:rPr>
          <w:b/>
          <w:bCs/>
          <w:i/>
          <w:sz w:val="24"/>
          <w:highlight w:val="green"/>
        </w:rPr>
        <w:t>Source code (.</w:t>
      </w:r>
      <w:proofErr w:type="spellStart"/>
      <w:r w:rsidRPr="000C51E0">
        <w:rPr>
          <w:b/>
          <w:bCs/>
          <w:i/>
          <w:sz w:val="24"/>
          <w:highlight w:val="green"/>
        </w:rPr>
        <w:t>asm</w:t>
      </w:r>
      <w:proofErr w:type="spellEnd"/>
      <w:r w:rsidRPr="000C51E0">
        <w:rPr>
          <w:b/>
          <w:bCs/>
          <w:i/>
          <w:sz w:val="24"/>
          <w:highlight w:val="green"/>
        </w:rPr>
        <w:t xml:space="preserve">) file is attached to </w:t>
      </w:r>
      <w:proofErr w:type="spellStart"/>
      <w:r w:rsidRPr="000C51E0">
        <w:rPr>
          <w:b/>
          <w:bCs/>
          <w:i/>
          <w:sz w:val="24"/>
          <w:highlight w:val="green"/>
        </w:rPr>
        <w:t>Github</w:t>
      </w:r>
      <w:proofErr w:type="spellEnd"/>
      <w:r w:rsidRPr="000C51E0">
        <w:rPr>
          <w:b/>
          <w:bCs/>
          <w:i/>
          <w:sz w:val="24"/>
          <w:highlight w:val="green"/>
        </w:rPr>
        <w:t xml:space="preserve"> link and Canvas also.</w:t>
      </w:r>
    </w:p>
    <w:p w14:paraId="7779EBC9" w14:textId="77777777" w:rsidR="00662323" w:rsidRDefault="00662323" w:rsidP="00662323">
      <w:pPr>
        <w:snapToGrid w:val="0"/>
        <w:contextualSpacing/>
        <w:rPr>
          <w:b/>
          <w:bCs/>
          <w:i/>
          <w:sz w:val="24"/>
        </w:rPr>
      </w:pPr>
      <w:r w:rsidRPr="000C51E0">
        <w:rPr>
          <w:b/>
          <w:bCs/>
          <w:i/>
          <w:sz w:val="24"/>
          <w:highlight w:val="green"/>
        </w:rPr>
        <w:t xml:space="preserve">Paste the code below. If </w:t>
      </w:r>
      <w:proofErr w:type="gramStart"/>
      <w:r w:rsidRPr="000C51E0">
        <w:rPr>
          <w:b/>
          <w:bCs/>
          <w:i/>
          <w:sz w:val="24"/>
          <w:highlight w:val="green"/>
        </w:rPr>
        <w:t>here</w:t>
      </w:r>
      <w:proofErr w:type="gramEnd"/>
      <w:r w:rsidRPr="000C51E0">
        <w:rPr>
          <w:b/>
          <w:bCs/>
          <w:i/>
          <w:sz w:val="24"/>
          <w:highlight w:val="green"/>
        </w:rPr>
        <w:t xml:space="preserve"> any error, please </w:t>
      </w:r>
      <w:r>
        <w:rPr>
          <w:b/>
          <w:bCs/>
          <w:i/>
          <w:sz w:val="24"/>
          <w:highlight w:val="green"/>
        </w:rPr>
        <w:t>consider</w:t>
      </w:r>
      <w:r w:rsidRPr="000C51E0">
        <w:rPr>
          <w:b/>
          <w:bCs/>
          <w:i/>
          <w:sz w:val="24"/>
          <w:highlight w:val="green"/>
        </w:rPr>
        <w:t xml:space="preserve"> it.</w:t>
      </w:r>
      <w:r>
        <w:rPr>
          <w:b/>
          <w:bCs/>
          <w:i/>
          <w:sz w:val="24"/>
          <w:highlight w:val="green"/>
        </w:rPr>
        <w:t xml:space="preserve"> Please</w:t>
      </w:r>
      <w:r w:rsidRPr="000C51E0">
        <w:rPr>
          <w:b/>
          <w:bCs/>
          <w:i/>
          <w:sz w:val="24"/>
          <w:highlight w:val="green"/>
        </w:rPr>
        <w:t xml:space="preserve"> </w:t>
      </w:r>
      <w:r>
        <w:rPr>
          <w:b/>
          <w:bCs/>
          <w:i/>
          <w:sz w:val="24"/>
          <w:highlight w:val="green"/>
        </w:rPr>
        <w:t>r</w:t>
      </w:r>
      <w:r w:rsidRPr="000C51E0">
        <w:rPr>
          <w:b/>
          <w:bCs/>
          <w:i/>
          <w:sz w:val="24"/>
          <w:highlight w:val="green"/>
        </w:rPr>
        <w:t>un the source code (.</w:t>
      </w:r>
      <w:proofErr w:type="spellStart"/>
      <w:r w:rsidRPr="000C51E0">
        <w:rPr>
          <w:b/>
          <w:bCs/>
          <w:i/>
          <w:sz w:val="24"/>
          <w:highlight w:val="green"/>
        </w:rPr>
        <w:t>asm</w:t>
      </w:r>
      <w:proofErr w:type="spellEnd"/>
      <w:r w:rsidRPr="000C51E0">
        <w:rPr>
          <w:b/>
          <w:bCs/>
          <w:i/>
          <w:sz w:val="24"/>
          <w:highlight w:val="green"/>
        </w:rPr>
        <w:t>) file.</w:t>
      </w:r>
    </w:p>
    <w:p w14:paraId="05BFDD1B" w14:textId="77777777" w:rsidR="00662323" w:rsidRDefault="00662323" w:rsidP="00662323">
      <w:pPr>
        <w:snapToGrid w:val="0"/>
        <w:contextualSpacing/>
        <w:rPr>
          <w:sz w:val="24"/>
        </w:rPr>
      </w:pPr>
    </w:p>
    <w:p w14:paraId="4DA547D5" w14:textId="77777777" w:rsidR="00662323" w:rsidRPr="00662323" w:rsidRDefault="00662323" w:rsidP="00662323">
      <w:pPr>
        <w:snapToGrid w:val="0"/>
        <w:contextualSpacing/>
        <w:rPr>
          <w:sz w:val="24"/>
        </w:rPr>
      </w:pPr>
      <w:r w:rsidRPr="00662323">
        <w:rPr>
          <w:sz w:val="24"/>
        </w:rPr>
        <w:t>.data</w:t>
      </w:r>
    </w:p>
    <w:p w14:paraId="58C19829" w14:textId="77777777" w:rsidR="00662323" w:rsidRPr="00662323" w:rsidRDefault="00662323" w:rsidP="00662323">
      <w:pPr>
        <w:snapToGrid w:val="0"/>
        <w:contextualSpacing/>
        <w:rPr>
          <w:sz w:val="24"/>
        </w:rPr>
      </w:pPr>
      <w:r w:rsidRPr="00662323">
        <w:rPr>
          <w:sz w:val="24"/>
        </w:rPr>
        <w:t>prompt_s0: .</w:t>
      </w:r>
      <w:proofErr w:type="spellStart"/>
      <w:r w:rsidRPr="00662323">
        <w:rPr>
          <w:sz w:val="24"/>
        </w:rPr>
        <w:t>asciiz</w:t>
      </w:r>
      <w:proofErr w:type="spellEnd"/>
      <w:r w:rsidRPr="00662323">
        <w:rPr>
          <w:sz w:val="24"/>
        </w:rPr>
        <w:t xml:space="preserve"> "Enter the value of $s0: "</w:t>
      </w:r>
    </w:p>
    <w:p w14:paraId="15F7384F" w14:textId="77777777" w:rsidR="00662323" w:rsidRPr="00662323" w:rsidRDefault="00662323" w:rsidP="00662323">
      <w:pPr>
        <w:snapToGrid w:val="0"/>
        <w:contextualSpacing/>
        <w:rPr>
          <w:sz w:val="24"/>
        </w:rPr>
      </w:pPr>
      <w:r w:rsidRPr="00662323">
        <w:rPr>
          <w:sz w:val="24"/>
        </w:rPr>
        <w:lastRenderedPageBreak/>
        <w:t>prompt_s1: .</w:t>
      </w:r>
      <w:proofErr w:type="spellStart"/>
      <w:r w:rsidRPr="00662323">
        <w:rPr>
          <w:sz w:val="24"/>
        </w:rPr>
        <w:t>asciiz</w:t>
      </w:r>
      <w:proofErr w:type="spellEnd"/>
      <w:r w:rsidRPr="00662323">
        <w:rPr>
          <w:sz w:val="24"/>
        </w:rPr>
        <w:t xml:space="preserve"> "Enter the value of $s1: "</w:t>
      </w:r>
    </w:p>
    <w:p w14:paraId="4837F941" w14:textId="77777777" w:rsidR="00662323" w:rsidRPr="00662323" w:rsidRDefault="00662323" w:rsidP="00662323">
      <w:pPr>
        <w:snapToGrid w:val="0"/>
        <w:contextualSpacing/>
        <w:rPr>
          <w:sz w:val="24"/>
        </w:rPr>
      </w:pPr>
      <w:r w:rsidRPr="00662323">
        <w:rPr>
          <w:sz w:val="24"/>
        </w:rPr>
        <w:t>prompt_s2: .</w:t>
      </w:r>
      <w:proofErr w:type="spellStart"/>
      <w:r w:rsidRPr="00662323">
        <w:rPr>
          <w:sz w:val="24"/>
        </w:rPr>
        <w:t>asciiz</w:t>
      </w:r>
      <w:proofErr w:type="spellEnd"/>
      <w:r w:rsidRPr="00662323">
        <w:rPr>
          <w:sz w:val="24"/>
        </w:rPr>
        <w:t xml:space="preserve"> "Enter the value of $s2: "</w:t>
      </w:r>
    </w:p>
    <w:p w14:paraId="26620230" w14:textId="77777777" w:rsidR="00662323" w:rsidRPr="00662323" w:rsidRDefault="00662323" w:rsidP="00662323">
      <w:pPr>
        <w:snapToGrid w:val="0"/>
        <w:contextualSpacing/>
        <w:rPr>
          <w:sz w:val="24"/>
        </w:rPr>
      </w:pPr>
      <w:r w:rsidRPr="00662323">
        <w:rPr>
          <w:sz w:val="24"/>
        </w:rPr>
        <w:t>result: .</w:t>
      </w:r>
      <w:proofErr w:type="spellStart"/>
      <w:r w:rsidRPr="00662323">
        <w:rPr>
          <w:sz w:val="24"/>
        </w:rPr>
        <w:t>asciiz</w:t>
      </w:r>
      <w:proofErr w:type="spellEnd"/>
      <w:r w:rsidRPr="00662323">
        <w:rPr>
          <w:sz w:val="24"/>
        </w:rPr>
        <w:t xml:space="preserve"> "Result is: "</w:t>
      </w:r>
    </w:p>
    <w:p w14:paraId="18FAC188" w14:textId="77777777" w:rsidR="00662323" w:rsidRPr="00662323" w:rsidRDefault="00662323" w:rsidP="00662323">
      <w:pPr>
        <w:snapToGrid w:val="0"/>
        <w:contextualSpacing/>
        <w:rPr>
          <w:sz w:val="24"/>
        </w:rPr>
      </w:pPr>
    </w:p>
    <w:p w14:paraId="66DF4CEE" w14:textId="77777777" w:rsidR="00662323" w:rsidRPr="00662323" w:rsidRDefault="00662323" w:rsidP="00662323">
      <w:pPr>
        <w:snapToGrid w:val="0"/>
        <w:contextualSpacing/>
        <w:rPr>
          <w:sz w:val="24"/>
        </w:rPr>
      </w:pPr>
      <w:r w:rsidRPr="00662323">
        <w:rPr>
          <w:sz w:val="24"/>
        </w:rPr>
        <w:t>.text</w:t>
      </w:r>
    </w:p>
    <w:p w14:paraId="1F972E17" w14:textId="77777777" w:rsidR="00662323" w:rsidRPr="00662323" w:rsidRDefault="00662323" w:rsidP="00662323">
      <w:pPr>
        <w:snapToGrid w:val="0"/>
        <w:contextualSpacing/>
        <w:rPr>
          <w:sz w:val="24"/>
        </w:rPr>
      </w:pPr>
      <w:r w:rsidRPr="00662323">
        <w:rPr>
          <w:sz w:val="24"/>
        </w:rPr>
        <w:t>.</w:t>
      </w:r>
      <w:proofErr w:type="spellStart"/>
      <w:r w:rsidRPr="00662323">
        <w:rPr>
          <w:sz w:val="24"/>
        </w:rPr>
        <w:t>globl</w:t>
      </w:r>
      <w:proofErr w:type="spellEnd"/>
      <w:r w:rsidRPr="00662323">
        <w:rPr>
          <w:sz w:val="24"/>
        </w:rPr>
        <w:t xml:space="preserve"> main</w:t>
      </w:r>
    </w:p>
    <w:p w14:paraId="05CFE3DA" w14:textId="77777777" w:rsidR="00662323" w:rsidRPr="00662323" w:rsidRDefault="00662323" w:rsidP="00662323">
      <w:pPr>
        <w:snapToGrid w:val="0"/>
        <w:contextualSpacing/>
        <w:rPr>
          <w:sz w:val="24"/>
        </w:rPr>
      </w:pPr>
    </w:p>
    <w:p w14:paraId="1364DE37" w14:textId="77777777" w:rsidR="00662323" w:rsidRPr="00662323" w:rsidRDefault="00662323" w:rsidP="00662323">
      <w:pPr>
        <w:snapToGrid w:val="0"/>
        <w:contextualSpacing/>
        <w:rPr>
          <w:sz w:val="24"/>
        </w:rPr>
      </w:pPr>
      <w:r w:rsidRPr="00662323">
        <w:rPr>
          <w:sz w:val="24"/>
        </w:rPr>
        <w:t>main:</w:t>
      </w:r>
    </w:p>
    <w:p w14:paraId="1FADAA6A" w14:textId="77777777" w:rsidR="00662323" w:rsidRPr="00662323" w:rsidRDefault="00662323" w:rsidP="00662323">
      <w:pPr>
        <w:snapToGrid w:val="0"/>
        <w:contextualSpacing/>
        <w:rPr>
          <w:sz w:val="24"/>
        </w:rPr>
      </w:pPr>
      <w:r w:rsidRPr="00662323">
        <w:rPr>
          <w:sz w:val="24"/>
        </w:rPr>
        <w:t xml:space="preserve">    li $t3, 1            </w:t>
      </w:r>
    </w:p>
    <w:p w14:paraId="646F7474"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beq</w:t>
      </w:r>
      <w:proofErr w:type="spellEnd"/>
      <w:r w:rsidRPr="00662323">
        <w:rPr>
          <w:sz w:val="24"/>
        </w:rPr>
        <w:t xml:space="preserve"> $t3, $zero, skip_input_s0  </w:t>
      </w:r>
    </w:p>
    <w:p w14:paraId="22D37F14" w14:textId="77777777" w:rsidR="00662323" w:rsidRPr="00662323" w:rsidRDefault="00662323" w:rsidP="00662323">
      <w:pPr>
        <w:snapToGrid w:val="0"/>
        <w:contextualSpacing/>
        <w:rPr>
          <w:sz w:val="24"/>
        </w:rPr>
      </w:pPr>
      <w:r w:rsidRPr="00662323">
        <w:rPr>
          <w:sz w:val="24"/>
        </w:rPr>
        <w:t xml:space="preserve">    li $v0, 4          </w:t>
      </w:r>
    </w:p>
    <w:p w14:paraId="26BEDC30" w14:textId="77777777" w:rsidR="00662323" w:rsidRPr="00662323" w:rsidRDefault="00662323" w:rsidP="00662323">
      <w:pPr>
        <w:snapToGrid w:val="0"/>
        <w:contextualSpacing/>
        <w:rPr>
          <w:sz w:val="24"/>
        </w:rPr>
      </w:pPr>
      <w:r w:rsidRPr="00662323">
        <w:rPr>
          <w:sz w:val="24"/>
        </w:rPr>
        <w:t xml:space="preserve">    la $a0, prompt_s0    </w:t>
      </w:r>
    </w:p>
    <w:p w14:paraId="0311E094"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print prompt</w:t>
      </w:r>
    </w:p>
    <w:p w14:paraId="5FE137A6" w14:textId="77777777" w:rsidR="00662323" w:rsidRPr="00662323" w:rsidRDefault="00662323" w:rsidP="00662323">
      <w:pPr>
        <w:snapToGrid w:val="0"/>
        <w:contextualSpacing/>
        <w:rPr>
          <w:sz w:val="24"/>
        </w:rPr>
      </w:pPr>
      <w:r w:rsidRPr="00662323">
        <w:rPr>
          <w:sz w:val="24"/>
        </w:rPr>
        <w:t xml:space="preserve">    li $v0, 5            </w:t>
      </w:r>
    </w:p>
    <w:p w14:paraId="5E20C9C0"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read integer</w:t>
      </w:r>
    </w:p>
    <w:p w14:paraId="2AE8B18E" w14:textId="77777777" w:rsidR="00662323" w:rsidRPr="00662323" w:rsidRDefault="00662323" w:rsidP="00662323">
      <w:pPr>
        <w:snapToGrid w:val="0"/>
        <w:contextualSpacing/>
        <w:rPr>
          <w:sz w:val="24"/>
        </w:rPr>
      </w:pPr>
      <w:r w:rsidRPr="00662323">
        <w:rPr>
          <w:sz w:val="24"/>
        </w:rPr>
        <w:t xml:space="preserve">    move $s0, $v0        </w:t>
      </w:r>
    </w:p>
    <w:p w14:paraId="3BF05028" w14:textId="77777777" w:rsidR="00662323" w:rsidRPr="00662323" w:rsidRDefault="00662323" w:rsidP="00662323">
      <w:pPr>
        <w:snapToGrid w:val="0"/>
        <w:contextualSpacing/>
        <w:rPr>
          <w:sz w:val="24"/>
        </w:rPr>
      </w:pPr>
      <w:r w:rsidRPr="00662323">
        <w:rPr>
          <w:sz w:val="24"/>
        </w:rPr>
        <w:t>skip_input_s0:</w:t>
      </w:r>
    </w:p>
    <w:p w14:paraId="0D3FD185" w14:textId="77777777" w:rsidR="00662323" w:rsidRPr="00662323" w:rsidRDefault="00662323" w:rsidP="00662323">
      <w:pPr>
        <w:snapToGrid w:val="0"/>
        <w:contextualSpacing/>
        <w:rPr>
          <w:sz w:val="24"/>
        </w:rPr>
      </w:pPr>
      <w:r w:rsidRPr="00662323">
        <w:rPr>
          <w:sz w:val="24"/>
        </w:rPr>
        <w:t xml:space="preserve">    li $t3, 1           </w:t>
      </w:r>
    </w:p>
    <w:p w14:paraId="64559DA0"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beq</w:t>
      </w:r>
      <w:proofErr w:type="spellEnd"/>
      <w:r w:rsidRPr="00662323">
        <w:rPr>
          <w:sz w:val="24"/>
        </w:rPr>
        <w:t xml:space="preserve"> $t3, $zero, skip_input_s1  </w:t>
      </w:r>
    </w:p>
    <w:p w14:paraId="438CF9D0" w14:textId="77777777" w:rsidR="00662323" w:rsidRPr="00662323" w:rsidRDefault="00662323" w:rsidP="00662323">
      <w:pPr>
        <w:snapToGrid w:val="0"/>
        <w:contextualSpacing/>
        <w:rPr>
          <w:sz w:val="24"/>
        </w:rPr>
      </w:pPr>
      <w:r w:rsidRPr="00662323">
        <w:rPr>
          <w:sz w:val="24"/>
        </w:rPr>
        <w:t xml:space="preserve">    li $v0, 4            </w:t>
      </w:r>
    </w:p>
    <w:p w14:paraId="12586F9D" w14:textId="77777777" w:rsidR="00662323" w:rsidRPr="00662323" w:rsidRDefault="00662323" w:rsidP="00662323">
      <w:pPr>
        <w:snapToGrid w:val="0"/>
        <w:contextualSpacing/>
        <w:rPr>
          <w:sz w:val="24"/>
        </w:rPr>
      </w:pPr>
      <w:r w:rsidRPr="00662323">
        <w:rPr>
          <w:sz w:val="24"/>
        </w:rPr>
        <w:t xml:space="preserve">    la $a0, prompt_s1    </w:t>
      </w:r>
    </w:p>
    <w:p w14:paraId="65BEA5B6"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print prompt</w:t>
      </w:r>
    </w:p>
    <w:p w14:paraId="5DE8227D" w14:textId="77777777" w:rsidR="00662323" w:rsidRPr="00662323" w:rsidRDefault="00662323" w:rsidP="00662323">
      <w:pPr>
        <w:snapToGrid w:val="0"/>
        <w:contextualSpacing/>
        <w:rPr>
          <w:sz w:val="24"/>
        </w:rPr>
      </w:pPr>
      <w:r w:rsidRPr="00662323">
        <w:rPr>
          <w:sz w:val="24"/>
        </w:rPr>
        <w:t xml:space="preserve">    li $v0, 5          </w:t>
      </w:r>
    </w:p>
    <w:p w14:paraId="2D7FFA6A"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read integer</w:t>
      </w:r>
    </w:p>
    <w:p w14:paraId="21B688A8" w14:textId="77777777" w:rsidR="00662323" w:rsidRPr="00662323" w:rsidRDefault="00662323" w:rsidP="00662323">
      <w:pPr>
        <w:snapToGrid w:val="0"/>
        <w:contextualSpacing/>
        <w:rPr>
          <w:sz w:val="24"/>
        </w:rPr>
      </w:pPr>
      <w:r w:rsidRPr="00662323">
        <w:rPr>
          <w:sz w:val="24"/>
        </w:rPr>
        <w:t xml:space="preserve">    move $s1, $v0       </w:t>
      </w:r>
    </w:p>
    <w:p w14:paraId="72A547D4" w14:textId="77777777" w:rsidR="00662323" w:rsidRPr="00662323" w:rsidRDefault="00662323" w:rsidP="00662323">
      <w:pPr>
        <w:snapToGrid w:val="0"/>
        <w:contextualSpacing/>
        <w:rPr>
          <w:sz w:val="24"/>
        </w:rPr>
      </w:pPr>
      <w:r w:rsidRPr="00662323">
        <w:rPr>
          <w:sz w:val="24"/>
        </w:rPr>
        <w:t>skip_input_s1:</w:t>
      </w:r>
    </w:p>
    <w:p w14:paraId="49C19610" w14:textId="77777777" w:rsidR="00662323" w:rsidRPr="00662323" w:rsidRDefault="00662323" w:rsidP="00662323">
      <w:pPr>
        <w:snapToGrid w:val="0"/>
        <w:contextualSpacing/>
        <w:rPr>
          <w:sz w:val="24"/>
        </w:rPr>
      </w:pPr>
      <w:r w:rsidRPr="00662323">
        <w:rPr>
          <w:sz w:val="24"/>
        </w:rPr>
        <w:t xml:space="preserve">    li $t3, 1            </w:t>
      </w:r>
    </w:p>
    <w:p w14:paraId="22A6BC01"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beq</w:t>
      </w:r>
      <w:proofErr w:type="spellEnd"/>
      <w:r w:rsidRPr="00662323">
        <w:rPr>
          <w:sz w:val="24"/>
        </w:rPr>
        <w:t xml:space="preserve"> $t3, $zero, skip_input_s2  </w:t>
      </w:r>
    </w:p>
    <w:p w14:paraId="7187442F" w14:textId="77777777" w:rsidR="00662323" w:rsidRPr="00662323" w:rsidRDefault="00662323" w:rsidP="00662323">
      <w:pPr>
        <w:snapToGrid w:val="0"/>
        <w:contextualSpacing/>
        <w:rPr>
          <w:sz w:val="24"/>
        </w:rPr>
      </w:pPr>
      <w:r w:rsidRPr="00662323">
        <w:rPr>
          <w:sz w:val="24"/>
        </w:rPr>
        <w:t xml:space="preserve">    li $v0, 4            </w:t>
      </w:r>
    </w:p>
    <w:p w14:paraId="6D4FA666" w14:textId="77777777" w:rsidR="00662323" w:rsidRPr="00662323" w:rsidRDefault="00662323" w:rsidP="00662323">
      <w:pPr>
        <w:snapToGrid w:val="0"/>
        <w:contextualSpacing/>
        <w:rPr>
          <w:sz w:val="24"/>
        </w:rPr>
      </w:pPr>
      <w:r w:rsidRPr="00662323">
        <w:rPr>
          <w:sz w:val="24"/>
        </w:rPr>
        <w:t xml:space="preserve">    la $a0, prompt_s2    </w:t>
      </w:r>
    </w:p>
    <w:p w14:paraId="23AF837A"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print prompt</w:t>
      </w:r>
    </w:p>
    <w:p w14:paraId="1F53B2DE" w14:textId="77777777" w:rsidR="00662323" w:rsidRPr="00662323" w:rsidRDefault="00662323" w:rsidP="00662323">
      <w:pPr>
        <w:snapToGrid w:val="0"/>
        <w:contextualSpacing/>
        <w:rPr>
          <w:sz w:val="24"/>
        </w:rPr>
      </w:pPr>
      <w:r w:rsidRPr="00662323">
        <w:rPr>
          <w:sz w:val="24"/>
        </w:rPr>
        <w:t xml:space="preserve">    li $v0, 5            </w:t>
      </w:r>
    </w:p>
    <w:p w14:paraId="6901B66D"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read integer</w:t>
      </w:r>
    </w:p>
    <w:p w14:paraId="01C07441" w14:textId="77777777" w:rsidR="00662323" w:rsidRPr="00662323" w:rsidRDefault="00662323" w:rsidP="00662323">
      <w:pPr>
        <w:snapToGrid w:val="0"/>
        <w:contextualSpacing/>
        <w:rPr>
          <w:sz w:val="24"/>
        </w:rPr>
      </w:pPr>
      <w:r w:rsidRPr="00662323">
        <w:rPr>
          <w:sz w:val="24"/>
        </w:rPr>
        <w:t xml:space="preserve">    move $s2, $v0        </w:t>
      </w:r>
    </w:p>
    <w:p w14:paraId="4F38905E" w14:textId="77777777" w:rsidR="00662323" w:rsidRPr="00662323" w:rsidRDefault="00662323" w:rsidP="00662323">
      <w:pPr>
        <w:snapToGrid w:val="0"/>
        <w:contextualSpacing/>
        <w:rPr>
          <w:sz w:val="24"/>
        </w:rPr>
      </w:pPr>
      <w:r w:rsidRPr="00662323">
        <w:rPr>
          <w:sz w:val="24"/>
        </w:rPr>
        <w:t>skip_input_s2:</w:t>
      </w:r>
    </w:p>
    <w:p w14:paraId="48074D2D"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sra</w:t>
      </w:r>
      <w:proofErr w:type="spellEnd"/>
      <w:r w:rsidRPr="00662323">
        <w:rPr>
          <w:sz w:val="24"/>
        </w:rPr>
        <w:t xml:space="preserve"> $t0, $s0, 3     </w:t>
      </w:r>
    </w:p>
    <w:p w14:paraId="5B289ED3" w14:textId="77777777" w:rsidR="00662323" w:rsidRPr="00662323" w:rsidRDefault="00662323" w:rsidP="00662323">
      <w:pPr>
        <w:snapToGrid w:val="0"/>
        <w:contextualSpacing/>
        <w:rPr>
          <w:sz w:val="24"/>
        </w:rPr>
      </w:pPr>
    </w:p>
    <w:p w14:paraId="4061D893" w14:textId="77777777" w:rsidR="00662323" w:rsidRPr="00662323" w:rsidRDefault="00662323" w:rsidP="00662323">
      <w:pPr>
        <w:snapToGrid w:val="0"/>
        <w:contextualSpacing/>
        <w:rPr>
          <w:sz w:val="24"/>
        </w:rPr>
      </w:pPr>
      <w:r w:rsidRPr="00662323">
        <w:rPr>
          <w:sz w:val="24"/>
        </w:rPr>
        <w:t xml:space="preserve">    # </w:t>
      </w:r>
      <w:proofErr w:type="spellStart"/>
      <w:r w:rsidRPr="00662323">
        <w:rPr>
          <w:sz w:val="24"/>
        </w:rPr>
        <w:t>Calculatation</w:t>
      </w:r>
      <w:proofErr w:type="spellEnd"/>
      <w:r w:rsidRPr="00662323">
        <w:rPr>
          <w:sz w:val="24"/>
        </w:rPr>
        <w:t xml:space="preserve"> $t0 = $t0 - 2 * $s1</w:t>
      </w:r>
    </w:p>
    <w:p w14:paraId="04BE43AA"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sll</w:t>
      </w:r>
      <w:proofErr w:type="spellEnd"/>
      <w:r w:rsidRPr="00662323">
        <w:rPr>
          <w:sz w:val="24"/>
        </w:rPr>
        <w:t xml:space="preserve"> $t1, $s1, 1      </w:t>
      </w:r>
    </w:p>
    <w:p w14:paraId="12369672" w14:textId="77777777" w:rsidR="00662323" w:rsidRPr="00662323" w:rsidRDefault="00662323" w:rsidP="00662323">
      <w:pPr>
        <w:snapToGrid w:val="0"/>
        <w:contextualSpacing/>
        <w:rPr>
          <w:sz w:val="24"/>
        </w:rPr>
      </w:pPr>
      <w:r w:rsidRPr="00662323">
        <w:rPr>
          <w:sz w:val="24"/>
        </w:rPr>
        <w:t xml:space="preserve">    sub $t0, $t0, $t1    </w:t>
      </w:r>
    </w:p>
    <w:p w14:paraId="5336440B" w14:textId="77777777" w:rsidR="00662323" w:rsidRPr="00662323" w:rsidRDefault="00662323" w:rsidP="00662323">
      <w:pPr>
        <w:snapToGrid w:val="0"/>
        <w:contextualSpacing/>
        <w:rPr>
          <w:sz w:val="24"/>
        </w:rPr>
      </w:pPr>
    </w:p>
    <w:p w14:paraId="63DD2F6A" w14:textId="77777777" w:rsidR="00662323" w:rsidRPr="00662323" w:rsidRDefault="00662323" w:rsidP="00662323">
      <w:pPr>
        <w:snapToGrid w:val="0"/>
        <w:contextualSpacing/>
        <w:rPr>
          <w:sz w:val="24"/>
        </w:rPr>
      </w:pPr>
      <w:r w:rsidRPr="00662323">
        <w:rPr>
          <w:sz w:val="24"/>
        </w:rPr>
        <w:t xml:space="preserve">    # </w:t>
      </w:r>
      <w:proofErr w:type="spellStart"/>
      <w:r w:rsidRPr="00662323">
        <w:rPr>
          <w:sz w:val="24"/>
        </w:rPr>
        <w:t>Calculatation</w:t>
      </w:r>
      <w:proofErr w:type="spellEnd"/>
      <w:r w:rsidRPr="00662323">
        <w:rPr>
          <w:sz w:val="24"/>
        </w:rPr>
        <w:t xml:space="preserve"> $t0 = $t0 + $s2</w:t>
      </w:r>
    </w:p>
    <w:p w14:paraId="3770D20C" w14:textId="77777777" w:rsidR="00662323" w:rsidRPr="00662323" w:rsidRDefault="00662323" w:rsidP="00662323">
      <w:pPr>
        <w:snapToGrid w:val="0"/>
        <w:contextualSpacing/>
        <w:rPr>
          <w:sz w:val="24"/>
        </w:rPr>
      </w:pPr>
      <w:r w:rsidRPr="00662323">
        <w:rPr>
          <w:sz w:val="24"/>
        </w:rPr>
        <w:t xml:space="preserve">    add $t0, $t0, $s2 </w:t>
      </w:r>
    </w:p>
    <w:p w14:paraId="7E36D658" w14:textId="77777777" w:rsidR="00662323" w:rsidRPr="00662323" w:rsidRDefault="00662323" w:rsidP="00662323">
      <w:pPr>
        <w:snapToGrid w:val="0"/>
        <w:contextualSpacing/>
        <w:rPr>
          <w:sz w:val="24"/>
        </w:rPr>
      </w:pPr>
    </w:p>
    <w:p w14:paraId="18C9F2D2" w14:textId="77777777" w:rsidR="00662323" w:rsidRPr="00662323" w:rsidRDefault="00662323" w:rsidP="00662323">
      <w:pPr>
        <w:snapToGrid w:val="0"/>
        <w:contextualSpacing/>
        <w:rPr>
          <w:sz w:val="24"/>
        </w:rPr>
      </w:pPr>
      <w:r w:rsidRPr="00662323">
        <w:rPr>
          <w:sz w:val="24"/>
        </w:rPr>
        <w:t xml:space="preserve">    li $v0, 4            </w:t>
      </w:r>
    </w:p>
    <w:p w14:paraId="167517B7" w14:textId="77777777" w:rsidR="00662323" w:rsidRPr="00662323" w:rsidRDefault="00662323" w:rsidP="00662323">
      <w:pPr>
        <w:snapToGrid w:val="0"/>
        <w:contextualSpacing/>
        <w:rPr>
          <w:sz w:val="24"/>
        </w:rPr>
      </w:pPr>
      <w:r w:rsidRPr="00662323">
        <w:rPr>
          <w:sz w:val="24"/>
        </w:rPr>
        <w:t xml:space="preserve">    la $a0, result       </w:t>
      </w:r>
    </w:p>
    <w:p w14:paraId="251B8E84"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print result string</w:t>
      </w:r>
    </w:p>
    <w:p w14:paraId="2D3718EC" w14:textId="77777777" w:rsidR="00662323" w:rsidRPr="00662323" w:rsidRDefault="00662323" w:rsidP="00662323">
      <w:pPr>
        <w:snapToGrid w:val="0"/>
        <w:contextualSpacing/>
        <w:rPr>
          <w:sz w:val="24"/>
        </w:rPr>
      </w:pPr>
    </w:p>
    <w:p w14:paraId="35C3EDB3" w14:textId="77777777" w:rsidR="00662323" w:rsidRPr="00662323" w:rsidRDefault="00662323" w:rsidP="00662323">
      <w:pPr>
        <w:snapToGrid w:val="0"/>
        <w:contextualSpacing/>
        <w:rPr>
          <w:sz w:val="24"/>
        </w:rPr>
      </w:pPr>
      <w:r w:rsidRPr="00662323">
        <w:rPr>
          <w:sz w:val="24"/>
        </w:rPr>
        <w:t xml:space="preserve">    move $a0, $t0        </w:t>
      </w:r>
    </w:p>
    <w:p w14:paraId="3882CF4F" w14:textId="77777777" w:rsidR="00662323" w:rsidRPr="00662323" w:rsidRDefault="00662323" w:rsidP="00662323">
      <w:pPr>
        <w:snapToGrid w:val="0"/>
        <w:contextualSpacing/>
        <w:rPr>
          <w:sz w:val="24"/>
        </w:rPr>
      </w:pPr>
      <w:r w:rsidRPr="00662323">
        <w:rPr>
          <w:sz w:val="24"/>
        </w:rPr>
        <w:t xml:space="preserve">    li $v0, 1            </w:t>
      </w:r>
    </w:p>
    <w:p w14:paraId="0D57D707" w14:textId="77777777"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 print integer</w:t>
      </w:r>
    </w:p>
    <w:p w14:paraId="7DE0EC66" w14:textId="77777777" w:rsidR="00662323" w:rsidRPr="00662323" w:rsidRDefault="00662323" w:rsidP="00662323">
      <w:pPr>
        <w:snapToGrid w:val="0"/>
        <w:contextualSpacing/>
        <w:rPr>
          <w:sz w:val="24"/>
        </w:rPr>
      </w:pPr>
    </w:p>
    <w:p w14:paraId="38DA027C" w14:textId="77777777" w:rsidR="00662323" w:rsidRPr="00662323" w:rsidRDefault="00662323" w:rsidP="00662323">
      <w:pPr>
        <w:snapToGrid w:val="0"/>
        <w:contextualSpacing/>
        <w:rPr>
          <w:sz w:val="24"/>
        </w:rPr>
      </w:pPr>
      <w:r w:rsidRPr="00662323">
        <w:rPr>
          <w:sz w:val="24"/>
        </w:rPr>
        <w:t xml:space="preserve">    li $v0, 10           </w:t>
      </w:r>
    </w:p>
    <w:p w14:paraId="7857B592" w14:textId="1E9E2B96" w:rsidR="00662323" w:rsidRPr="00662323" w:rsidRDefault="00662323" w:rsidP="00662323">
      <w:pPr>
        <w:snapToGrid w:val="0"/>
        <w:contextualSpacing/>
        <w:rPr>
          <w:sz w:val="24"/>
        </w:rPr>
      </w:pPr>
      <w:r w:rsidRPr="00662323">
        <w:rPr>
          <w:sz w:val="24"/>
        </w:rPr>
        <w:t xml:space="preserve">    </w:t>
      </w:r>
      <w:proofErr w:type="spellStart"/>
      <w:r w:rsidRPr="00662323">
        <w:rPr>
          <w:sz w:val="24"/>
        </w:rPr>
        <w:t>syscall</w:t>
      </w:r>
      <w:proofErr w:type="spellEnd"/>
      <w:r w:rsidRPr="00662323">
        <w:rPr>
          <w:sz w:val="24"/>
        </w:rPr>
        <w:t xml:space="preserve">              </w:t>
      </w:r>
    </w:p>
    <w:sectPr w:rsidR="00662323" w:rsidRPr="00662323" w:rsidSect="00294937">
      <w:pgSz w:w="12240" w:h="15840"/>
      <w:pgMar w:top="810" w:right="81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B3BD8" w14:textId="77777777" w:rsidR="00C64918" w:rsidRDefault="00C64918" w:rsidP="00D570FB">
      <w:r>
        <w:separator/>
      </w:r>
    </w:p>
  </w:endnote>
  <w:endnote w:type="continuationSeparator" w:id="0">
    <w:p w14:paraId="00531C7C" w14:textId="77777777" w:rsidR="00C64918" w:rsidRDefault="00C64918" w:rsidP="00D5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4509A" w14:textId="77777777" w:rsidR="00C64918" w:rsidRDefault="00C64918" w:rsidP="00D570FB">
      <w:r>
        <w:separator/>
      </w:r>
    </w:p>
  </w:footnote>
  <w:footnote w:type="continuationSeparator" w:id="0">
    <w:p w14:paraId="7366D79F" w14:textId="77777777" w:rsidR="00C64918" w:rsidRDefault="00C64918" w:rsidP="00D57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13A3BE2"/>
    <w:multiLevelType w:val="hybridMultilevel"/>
    <w:tmpl w:val="13286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BF709B"/>
    <w:multiLevelType w:val="hybridMultilevel"/>
    <w:tmpl w:val="C8A8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A4094"/>
    <w:multiLevelType w:val="hybridMultilevel"/>
    <w:tmpl w:val="70608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527730"/>
    <w:multiLevelType w:val="hybridMultilevel"/>
    <w:tmpl w:val="68BE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3416EA"/>
    <w:multiLevelType w:val="hybridMultilevel"/>
    <w:tmpl w:val="C80AA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AB70E9"/>
    <w:multiLevelType w:val="hybridMultilevel"/>
    <w:tmpl w:val="CBB4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2776C"/>
    <w:multiLevelType w:val="hybridMultilevel"/>
    <w:tmpl w:val="BDCC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13928"/>
    <w:multiLevelType w:val="hybridMultilevel"/>
    <w:tmpl w:val="2706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15557"/>
    <w:multiLevelType w:val="hybridMultilevel"/>
    <w:tmpl w:val="D9B0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A6ECB"/>
    <w:multiLevelType w:val="hybridMultilevel"/>
    <w:tmpl w:val="4A6C9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493493"/>
    <w:multiLevelType w:val="hybridMultilevel"/>
    <w:tmpl w:val="6AEE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D171A"/>
    <w:multiLevelType w:val="hybridMultilevel"/>
    <w:tmpl w:val="F24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20CBC"/>
    <w:multiLevelType w:val="hybridMultilevel"/>
    <w:tmpl w:val="A3127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161028"/>
    <w:multiLevelType w:val="hybridMultilevel"/>
    <w:tmpl w:val="DDFA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C791E"/>
    <w:multiLevelType w:val="hybridMultilevel"/>
    <w:tmpl w:val="B1B03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9E53908"/>
    <w:multiLevelType w:val="hybridMultilevel"/>
    <w:tmpl w:val="FE32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6C0A"/>
    <w:multiLevelType w:val="hybridMultilevel"/>
    <w:tmpl w:val="8C6C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52264"/>
    <w:multiLevelType w:val="hybridMultilevel"/>
    <w:tmpl w:val="B57E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885331"/>
    <w:multiLevelType w:val="hybridMultilevel"/>
    <w:tmpl w:val="B7FA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E7161"/>
    <w:multiLevelType w:val="hybridMultilevel"/>
    <w:tmpl w:val="007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6861F2"/>
    <w:multiLevelType w:val="hybridMultilevel"/>
    <w:tmpl w:val="867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F23A70"/>
    <w:multiLevelType w:val="hybridMultilevel"/>
    <w:tmpl w:val="0490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C050CD"/>
    <w:multiLevelType w:val="hybridMultilevel"/>
    <w:tmpl w:val="0C94C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F55318"/>
    <w:multiLevelType w:val="singleLevel"/>
    <w:tmpl w:val="0346D732"/>
    <w:lvl w:ilvl="0">
      <w:start w:val="1"/>
      <w:numFmt w:val="decimal"/>
      <w:suff w:val="space"/>
      <w:lvlText w:val="%1."/>
      <w:lvlJc w:val="left"/>
      <w:rPr>
        <w:sz w:val="24"/>
        <w:szCs w:val="24"/>
      </w:rPr>
    </w:lvl>
  </w:abstractNum>
  <w:abstractNum w:abstractNumId="31" w15:restartNumberingAfterBreak="0">
    <w:nsid w:val="53D97E44"/>
    <w:multiLevelType w:val="hybridMultilevel"/>
    <w:tmpl w:val="739A6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40747DD"/>
    <w:multiLevelType w:val="hybridMultilevel"/>
    <w:tmpl w:val="8CEC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6001917"/>
    <w:multiLevelType w:val="hybridMultilevel"/>
    <w:tmpl w:val="227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D040B7"/>
    <w:multiLevelType w:val="hybridMultilevel"/>
    <w:tmpl w:val="C7524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71629DA"/>
    <w:multiLevelType w:val="hybridMultilevel"/>
    <w:tmpl w:val="6398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3A2839"/>
    <w:multiLevelType w:val="hybridMultilevel"/>
    <w:tmpl w:val="A822A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E250D63"/>
    <w:multiLevelType w:val="hybridMultilevel"/>
    <w:tmpl w:val="92DC8D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1484D66"/>
    <w:multiLevelType w:val="hybridMultilevel"/>
    <w:tmpl w:val="33F8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6153C"/>
    <w:multiLevelType w:val="hybridMultilevel"/>
    <w:tmpl w:val="B3B0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A369AB"/>
    <w:multiLevelType w:val="hybridMultilevel"/>
    <w:tmpl w:val="36E2E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88C12BB"/>
    <w:multiLevelType w:val="hybridMultilevel"/>
    <w:tmpl w:val="25A0D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A2C5E4C"/>
    <w:multiLevelType w:val="hybridMultilevel"/>
    <w:tmpl w:val="83D650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BE57D30"/>
    <w:multiLevelType w:val="hybridMultilevel"/>
    <w:tmpl w:val="531E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565F9B"/>
    <w:multiLevelType w:val="hybridMultilevel"/>
    <w:tmpl w:val="D306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90E75"/>
    <w:multiLevelType w:val="hybridMultilevel"/>
    <w:tmpl w:val="955ED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51C00D2"/>
    <w:multiLevelType w:val="hybridMultilevel"/>
    <w:tmpl w:val="D3E2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178377">
    <w:abstractNumId w:val="30"/>
  </w:num>
  <w:num w:numId="2" w16cid:durableId="279801063">
    <w:abstractNumId w:val="3"/>
  </w:num>
  <w:num w:numId="3" w16cid:durableId="1158377780">
    <w:abstractNumId w:val="2"/>
  </w:num>
  <w:num w:numId="4" w16cid:durableId="905803678">
    <w:abstractNumId w:val="1"/>
  </w:num>
  <w:num w:numId="5" w16cid:durableId="1802307509">
    <w:abstractNumId w:val="0"/>
  </w:num>
  <w:num w:numId="6" w16cid:durableId="1181352140">
    <w:abstractNumId w:val="16"/>
  </w:num>
  <w:num w:numId="7" w16cid:durableId="466245666">
    <w:abstractNumId w:val="8"/>
  </w:num>
  <w:num w:numId="8" w16cid:durableId="1229070696">
    <w:abstractNumId w:val="21"/>
  </w:num>
  <w:num w:numId="9" w16cid:durableId="192228153">
    <w:abstractNumId w:val="34"/>
  </w:num>
  <w:num w:numId="10" w16cid:durableId="459959849">
    <w:abstractNumId w:val="45"/>
  </w:num>
  <w:num w:numId="11" w16cid:durableId="178206956">
    <w:abstractNumId w:val="42"/>
  </w:num>
  <w:num w:numId="12" w16cid:durableId="662512991">
    <w:abstractNumId w:val="37"/>
  </w:num>
  <w:num w:numId="13" w16cid:durableId="798258988">
    <w:abstractNumId w:val="20"/>
  </w:num>
  <w:num w:numId="14" w16cid:durableId="173810958">
    <w:abstractNumId w:val="31"/>
  </w:num>
  <w:num w:numId="15" w16cid:durableId="1743673505">
    <w:abstractNumId w:val="40"/>
  </w:num>
  <w:num w:numId="16" w16cid:durableId="1675573176">
    <w:abstractNumId w:val="36"/>
  </w:num>
  <w:num w:numId="17" w16cid:durableId="605039628">
    <w:abstractNumId w:val="4"/>
  </w:num>
  <w:num w:numId="18" w16cid:durableId="1331828367">
    <w:abstractNumId w:val="6"/>
  </w:num>
  <w:num w:numId="19" w16cid:durableId="776365290">
    <w:abstractNumId w:val="17"/>
  </w:num>
  <w:num w:numId="20" w16cid:durableId="394471176">
    <w:abstractNumId w:val="7"/>
  </w:num>
  <w:num w:numId="21" w16cid:durableId="907153674">
    <w:abstractNumId w:val="39"/>
  </w:num>
  <w:num w:numId="22" w16cid:durableId="124203912">
    <w:abstractNumId w:val="10"/>
  </w:num>
  <w:num w:numId="23" w16cid:durableId="1408190732">
    <w:abstractNumId w:val="13"/>
  </w:num>
  <w:num w:numId="24" w16cid:durableId="1217546261">
    <w:abstractNumId w:val="12"/>
  </w:num>
  <w:num w:numId="25" w16cid:durableId="940071067">
    <w:abstractNumId w:val="46"/>
  </w:num>
  <w:num w:numId="26" w16cid:durableId="967200125">
    <w:abstractNumId w:val="44"/>
  </w:num>
  <w:num w:numId="27" w16cid:durableId="1320572788">
    <w:abstractNumId w:val="22"/>
  </w:num>
  <w:num w:numId="28" w16cid:durableId="68777099">
    <w:abstractNumId w:val="23"/>
  </w:num>
  <w:num w:numId="29" w16cid:durableId="583953344">
    <w:abstractNumId w:val="38"/>
  </w:num>
  <w:num w:numId="30" w16cid:durableId="300230533">
    <w:abstractNumId w:val="35"/>
  </w:num>
  <w:num w:numId="31" w16cid:durableId="1788742192">
    <w:abstractNumId w:val="5"/>
  </w:num>
  <w:num w:numId="32" w16cid:durableId="696085598">
    <w:abstractNumId w:val="11"/>
  </w:num>
  <w:num w:numId="33" w16cid:durableId="1060327130">
    <w:abstractNumId w:val="27"/>
  </w:num>
  <w:num w:numId="34" w16cid:durableId="1359575833">
    <w:abstractNumId w:val="19"/>
  </w:num>
  <w:num w:numId="35" w16cid:durableId="1774670344">
    <w:abstractNumId w:val="24"/>
  </w:num>
  <w:num w:numId="36" w16cid:durableId="1413547536">
    <w:abstractNumId w:val="26"/>
  </w:num>
  <w:num w:numId="37" w16cid:durableId="1167206928">
    <w:abstractNumId w:val="33"/>
  </w:num>
  <w:num w:numId="38" w16cid:durableId="1667242308">
    <w:abstractNumId w:val="43"/>
  </w:num>
  <w:num w:numId="39" w16cid:durableId="1253589621">
    <w:abstractNumId w:val="28"/>
  </w:num>
  <w:num w:numId="40" w16cid:durableId="61415360">
    <w:abstractNumId w:val="25"/>
  </w:num>
  <w:num w:numId="41" w16cid:durableId="1021786426">
    <w:abstractNumId w:val="15"/>
  </w:num>
  <w:num w:numId="42" w16cid:durableId="77607026">
    <w:abstractNumId w:val="32"/>
  </w:num>
  <w:num w:numId="43" w16cid:durableId="1916083493">
    <w:abstractNumId w:val="29"/>
  </w:num>
  <w:num w:numId="44" w16cid:durableId="694112650">
    <w:abstractNumId w:val="41"/>
  </w:num>
  <w:num w:numId="45" w16cid:durableId="724179215">
    <w:abstractNumId w:val="9"/>
  </w:num>
  <w:num w:numId="46" w16cid:durableId="1643461199">
    <w:abstractNumId w:val="18"/>
  </w:num>
  <w:num w:numId="47" w16cid:durableId="17546617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855"/>
    <w:rsid w:val="00013AE1"/>
    <w:rsid w:val="00024204"/>
    <w:rsid w:val="00025C67"/>
    <w:rsid w:val="0004578D"/>
    <w:rsid w:val="00065D9B"/>
    <w:rsid w:val="00072376"/>
    <w:rsid w:val="00074AC5"/>
    <w:rsid w:val="00074C44"/>
    <w:rsid w:val="00086983"/>
    <w:rsid w:val="00092850"/>
    <w:rsid w:val="000A26AD"/>
    <w:rsid w:val="000B204A"/>
    <w:rsid w:val="000C0F1B"/>
    <w:rsid w:val="000C360E"/>
    <w:rsid w:val="000C51E0"/>
    <w:rsid w:val="000C59A2"/>
    <w:rsid w:val="000E15CF"/>
    <w:rsid w:val="000E29C9"/>
    <w:rsid w:val="000F33AC"/>
    <w:rsid w:val="000F674C"/>
    <w:rsid w:val="000F6817"/>
    <w:rsid w:val="0010029F"/>
    <w:rsid w:val="00110A75"/>
    <w:rsid w:val="00113E59"/>
    <w:rsid w:val="00114315"/>
    <w:rsid w:val="00115DAB"/>
    <w:rsid w:val="00122240"/>
    <w:rsid w:val="0012477B"/>
    <w:rsid w:val="00125B78"/>
    <w:rsid w:val="00132DE9"/>
    <w:rsid w:val="00145B96"/>
    <w:rsid w:val="00145E0A"/>
    <w:rsid w:val="00155026"/>
    <w:rsid w:val="00165779"/>
    <w:rsid w:val="00166818"/>
    <w:rsid w:val="00170DCE"/>
    <w:rsid w:val="00172A27"/>
    <w:rsid w:val="00196CBE"/>
    <w:rsid w:val="001A0382"/>
    <w:rsid w:val="001A12F5"/>
    <w:rsid w:val="001A560B"/>
    <w:rsid w:val="001C3131"/>
    <w:rsid w:val="001C5034"/>
    <w:rsid w:val="001D10C6"/>
    <w:rsid w:val="001E1EDC"/>
    <w:rsid w:val="0020446C"/>
    <w:rsid w:val="00205639"/>
    <w:rsid w:val="00205FEE"/>
    <w:rsid w:val="00211265"/>
    <w:rsid w:val="0021738A"/>
    <w:rsid w:val="002176AA"/>
    <w:rsid w:val="00231536"/>
    <w:rsid w:val="00231B7C"/>
    <w:rsid w:val="002344F7"/>
    <w:rsid w:val="00253CF9"/>
    <w:rsid w:val="00270E35"/>
    <w:rsid w:val="00280EC8"/>
    <w:rsid w:val="00294937"/>
    <w:rsid w:val="002C1272"/>
    <w:rsid w:val="002C1ABC"/>
    <w:rsid w:val="002C34DE"/>
    <w:rsid w:val="002C3C6F"/>
    <w:rsid w:val="002C76F4"/>
    <w:rsid w:val="002D690C"/>
    <w:rsid w:val="002F3012"/>
    <w:rsid w:val="002F66A9"/>
    <w:rsid w:val="0030417A"/>
    <w:rsid w:val="00310CAE"/>
    <w:rsid w:val="003153A1"/>
    <w:rsid w:val="00321F6E"/>
    <w:rsid w:val="00324DC7"/>
    <w:rsid w:val="00335136"/>
    <w:rsid w:val="00335961"/>
    <w:rsid w:val="00343A66"/>
    <w:rsid w:val="003547BD"/>
    <w:rsid w:val="0036640E"/>
    <w:rsid w:val="00367E81"/>
    <w:rsid w:val="00371D22"/>
    <w:rsid w:val="00372B8F"/>
    <w:rsid w:val="00377DF0"/>
    <w:rsid w:val="00387596"/>
    <w:rsid w:val="0039396A"/>
    <w:rsid w:val="00394B1D"/>
    <w:rsid w:val="00397FAE"/>
    <w:rsid w:val="003A31AF"/>
    <w:rsid w:val="003B15EA"/>
    <w:rsid w:val="003C5CD0"/>
    <w:rsid w:val="003D0D21"/>
    <w:rsid w:val="003E3640"/>
    <w:rsid w:val="003E60E2"/>
    <w:rsid w:val="003E7222"/>
    <w:rsid w:val="003F68CD"/>
    <w:rsid w:val="00402A7B"/>
    <w:rsid w:val="0041563D"/>
    <w:rsid w:val="0041667F"/>
    <w:rsid w:val="00427D9B"/>
    <w:rsid w:val="004416EB"/>
    <w:rsid w:val="004451B3"/>
    <w:rsid w:val="004630BD"/>
    <w:rsid w:val="0046451C"/>
    <w:rsid w:val="00474441"/>
    <w:rsid w:val="00474BDD"/>
    <w:rsid w:val="00482328"/>
    <w:rsid w:val="00491506"/>
    <w:rsid w:val="00496C83"/>
    <w:rsid w:val="004973BE"/>
    <w:rsid w:val="004B0518"/>
    <w:rsid w:val="004C018E"/>
    <w:rsid w:val="004C089B"/>
    <w:rsid w:val="004C407B"/>
    <w:rsid w:val="004C44C2"/>
    <w:rsid w:val="004D0D93"/>
    <w:rsid w:val="004D1361"/>
    <w:rsid w:val="004F1B76"/>
    <w:rsid w:val="004F6D6F"/>
    <w:rsid w:val="005213FF"/>
    <w:rsid w:val="005223AD"/>
    <w:rsid w:val="005264FF"/>
    <w:rsid w:val="0052727C"/>
    <w:rsid w:val="00537897"/>
    <w:rsid w:val="00540D58"/>
    <w:rsid w:val="00542C75"/>
    <w:rsid w:val="00552597"/>
    <w:rsid w:val="00556D3E"/>
    <w:rsid w:val="00567321"/>
    <w:rsid w:val="00567417"/>
    <w:rsid w:val="005723F2"/>
    <w:rsid w:val="005865DE"/>
    <w:rsid w:val="00593210"/>
    <w:rsid w:val="005A1512"/>
    <w:rsid w:val="005A76D5"/>
    <w:rsid w:val="005D7565"/>
    <w:rsid w:val="005E73FA"/>
    <w:rsid w:val="005F62CF"/>
    <w:rsid w:val="005F6AB2"/>
    <w:rsid w:val="00605C70"/>
    <w:rsid w:val="00614759"/>
    <w:rsid w:val="0062556E"/>
    <w:rsid w:val="00627309"/>
    <w:rsid w:val="0062756C"/>
    <w:rsid w:val="00630369"/>
    <w:rsid w:val="006453BC"/>
    <w:rsid w:val="00654839"/>
    <w:rsid w:val="00662323"/>
    <w:rsid w:val="0069329C"/>
    <w:rsid w:val="00693C60"/>
    <w:rsid w:val="006A0965"/>
    <w:rsid w:val="006C25D8"/>
    <w:rsid w:val="006C3491"/>
    <w:rsid w:val="006E057F"/>
    <w:rsid w:val="006E4984"/>
    <w:rsid w:val="006E4C93"/>
    <w:rsid w:val="006E57B9"/>
    <w:rsid w:val="006F5AB5"/>
    <w:rsid w:val="006F64E6"/>
    <w:rsid w:val="0070057A"/>
    <w:rsid w:val="00702D50"/>
    <w:rsid w:val="00713654"/>
    <w:rsid w:val="007323CA"/>
    <w:rsid w:val="00736302"/>
    <w:rsid w:val="007420FD"/>
    <w:rsid w:val="0075177C"/>
    <w:rsid w:val="007607B7"/>
    <w:rsid w:val="00785D4D"/>
    <w:rsid w:val="007A104F"/>
    <w:rsid w:val="007B0C9C"/>
    <w:rsid w:val="007B5A54"/>
    <w:rsid w:val="007E4F81"/>
    <w:rsid w:val="007E68DA"/>
    <w:rsid w:val="007F486D"/>
    <w:rsid w:val="007F5EB6"/>
    <w:rsid w:val="00804790"/>
    <w:rsid w:val="0081176A"/>
    <w:rsid w:val="00813A9C"/>
    <w:rsid w:val="00821495"/>
    <w:rsid w:val="00825A18"/>
    <w:rsid w:val="008313B8"/>
    <w:rsid w:val="008374F7"/>
    <w:rsid w:val="008409F5"/>
    <w:rsid w:val="008437EE"/>
    <w:rsid w:val="00862ACC"/>
    <w:rsid w:val="0087108E"/>
    <w:rsid w:val="00875E90"/>
    <w:rsid w:val="00877E4B"/>
    <w:rsid w:val="00890ECB"/>
    <w:rsid w:val="008A5C47"/>
    <w:rsid w:val="008A7CD1"/>
    <w:rsid w:val="008B6A18"/>
    <w:rsid w:val="008D188D"/>
    <w:rsid w:val="008D6ECE"/>
    <w:rsid w:val="008D7668"/>
    <w:rsid w:val="008E2EBA"/>
    <w:rsid w:val="008F2793"/>
    <w:rsid w:val="00915E2C"/>
    <w:rsid w:val="009308F0"/>
    <w:rsid w:val="0094468D"/>
    <w:rsid w:val="00954328"/>
    <w:rsid w:val="00957E72"/>
    <w:rsid w:val="00960C6C"/>
    <w:rsid w:val="0097150F"/>
    <w:rsid w:val="0098289D"/>
    <w:rsid w:val="00985533"/>
    <w:rsid w:val="00993E1F"/>
    <w:rsid w:val="009A1FD2"/>
    <w:rsid w:val="009A5044"/>
    <w:rsid w:val="009B0B62"/>
    <w:rsid w:val="009C299B"/>
    <w:rsid w:val="00A25A0E"/>
    <w:rsid w:val="00A35095"/>
    <w:rsid w:val="00A3535E"/>
    <w:rsid w:val="00A419E9"/>
    <w:rsid w:val="00A44C07"/>
    <w:rsid w:val="00A6069C"/>
    <w:rsid w:val="00A618F9"/>
    <w:rsid w:val="00A66F6C"/>
    <w:rsid w:val="00A7084E"/>
    <w:rsid w:val="00A872C0"/>
    <w:rsid w:val="00A8731E"/>
    <w:rsid w:val="00A90277"/>
    <w:rsid w:val="00A93FE9"/>
    <w:rsid w:val="00A97F87"/>
    <w:rsid w:val="00AA34F2"/>
    <w:rsid w:val="00AB323B"/>
    <w:rsid w:val="00AC3C96"/>
    <w:rsid w:val="00AC62BA"/>
    <w:rsid w:val="00AD27BE"/>
    <w:rsid w:val="00AD3B95"/>
    <w:rsid w:val="00AD4A9A"/>
    <w:rsid w:val="00AD6826"/>
    <w:rsid w:val="00AF52D2"/>
    <w:rsid w:val="00B1182B"/>
    <w:rsid w:val="00B127ED"/>
    <w:rsid w:val="00B21505"/>
    <w:rsid w:val="00B21808"/>
    <w:rsid w:val="00B237CF"/>
    <w:rsid w:val="00B25B02"/>
    <w:rsid w:val="00B330FA"/>
    <w:rsid w:val="00B47A92"/>
    <w:rsid w:val="00B5587C"/>
    <w:rsid w:val="00B55F8C"/>
    <w:rsid w:val="00B568CE"/>
    <w:rsid w:val="00B64D47"/>
    <w:rsid w:val="00B66FAD"/>
    <w:rsid w:val="00B710C9"/>
    <w:rsid w:val="00B84CDF"/>
    <w:rsid w:val="00B87507"/>
    <w:rsid w:val="00B93B0C"/>
    <w:rsid w:val="00B96E4D"/>
    <w:rsid w:val="00BA24F8"/>
    <w:rsid w:val="00BB1601"/>
    <w:rsid w:val="00BC3AAF"/>
    <w:rsid w:val="00BD560D"/>
    <w:rsid w:val="00BE1809"/>
    <w:rsid w:val="00C21D95"/>
    <w:rsid w:val="00C27943"/>
    <w:rsid w:val="00C36299"/>
    <w:rsid w:val="00C54658"/>
    <w:rsid w:val="00C64918"/>
    <w:rsid w:val="00C6772B"/>
    <w:rsid w:val="00C9080D"/>
    <w:rsid w:val="00CB42AD"/>
    <w:rsid w:val="00CB539F"/>
    <w:rsid w:val="00CC41DE"/>
    <w:rsid w:val="00CC42BD"/>
    <w:rsid w:val="00CC6433"/>
    <w:rsid w:val="00CD25E8"/>
    <w:rsid w:val="00CE642D"/>
    <w:rsid w:val="00CF6A32"/>
    <w:rsid w:val="00D05A9D"/>
    <w:rsid w:val="00D13380"/>
    <w:rsid w:val="00D43F98"/>
    <w:rsid w:val="00D570FB"/>
    <w:rsid w:val="00D84A6C"/>
    <w:rsid w:val="00D91E6D"/>
    <w:rsid w:val="00D95285"/>
    <w:rsid w:val="00DA4EF3"/>
    <w:rsid w:val="00DA5DE6"/>
    <w:rsid w:val="00DC2150"/>
    <w:rsid w:val="00DC22DD"/>
    <w:rsid w:val="00DC7C84"/>
    <w:rsid w:val="00DE1A92"/>
    <w:rsid w:val="00DF0B5C"/>
    <w:rsid w:val="00DF3F10"/>
    <w:rsid w:val="00DF7817"/>
    <w:rsid w:val="00E01050"/>
    <w:rsid w:val="00E02FC8"/>
    <w:rsid w:val="00E04233"/>
    <w:rsid w:val="00E05000"/>
    <w:rsid w:val="00E0522C"/>
    <w:rsid w:val="00E13290"/>
    <w:rsid w:val="00E17750"/>
    <w:rsid w:val="00E2584C"/>
    <w:rsid w:val="00E25C65"/>
    <w:rsid w:val="00E317EF"/>
    <w:rsid w:val="00E339DC"/>
    <w:rsid w:val="00E43512"/>
    <w:rsid w:val="00E531D3"/>
    <w:rsid w:val="00E66A82"/>
    <w:rsid w:val="00E74A9B"/>
    <w:rsid w:val="00E77928"/>
    <w:rsid w:val="00E86EB6"/>
    <w:rsid w:val="00E87403"/>
    <w:rsid w:val="00EC4825"/>
    <w:rsid w:val="00EC5AAC"/>
    <w:rsid w:val="00ED31C0"/>
    <w:rsid w:val="00ED5CD4"/>
    <w:rsid w:val="00F14ADD"/>
    <w:rsid w:val="00F24F99"/>
    <w:rsid w:val="00F32162"/>
    <w:rsid w:val="00F345F6"/>
    <w:rsid w:val="00F37C3F"/>
    <w:rsid w:val="00F420E8"/>
    <w:rsid w:val="00F50FE0"/>
    <w:rsid w:val="00F55348"/>
    <w:rsid w:val="00F60597"/>
    <w:rsid w:val="00F6372A"/>
    <w:rsid w:val="00F6507B"/>
    <w:rsid w:val="00F765E8"/>
    <w:rsid w:val="00F76EBA"/>
    <w:rsid w:val="00F81D3D"/>
    <w:rsid w:val="00F87757"/>
    <w:rsid w:val="00FB2F6B"/>
    <w:rsid w:val="00FD4B2C"/>
    <w:rsid w:val="00FE2286"/>
    <w:rsid w:val="00FE3AC9"/>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51FAE0E"/>
  <w15:docId w15:val="{DE06D498-3F92-44ED-B3BA-3F951D41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44"/>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0FB"/>
    <w:pPr>
      <w:tabs>
        <w:tab w:val="center" w:pos="4680"/>
        <w:tab w:val="right" w:pos="9360"/>
      </w:tabs>
    </w:pPr>
  </w:style>
  <w:style w:type="character" w:customStyle="1" w:styleId="HeaderChar">
    <w:name w:val="Header Char"/>
    <w:basedOn w:val="DefaultParagraphFont"/>
    <w:link w:val="Header"/>
    <w:uiPriority w:val="99"/>
    <w:rsid w:val="00D570FB"/>
    <w:rPr>
      <w:sz w:val="28"/>
      <w:szCs w:val="24"/>
      <w:lang w:eastAsia="en-US"/>
    </w:rPr>
  </w:style>
  <w:style w:type="paragraph" w:styleId="Footer">
    <w:name w:val="footer"/>
    <w:basedOn w:val="Normal"/>
    <w:link w:val="FooterChar"/>
    <w:uiPriority w:val="99"/>
    <w:unhideWhenUsed/>
    <w:rsid w:val="00D570FB"/>
    <w:pPr>
      <w:tabs>
        <w:tab w:val="center" w:pos="4680"/>
        <w:tab w:val="right" w:pos="9360"/>
      </w:tabs>
    </w:pPr>
  </w:style>
  <w:style w:type="character" w:customStyle="1" w:styleId="FooterChar">
    <w:name w:val="Footer Char"/>
    <w:basedOn w:val="DefaultParagraphFont"/>
    <w:link w:val="Footer"/>
    <w:uiPriority w:val="99"/>
    <w:rsid w:val="00D570FB"/>
    <w:rPr>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19</Pages>
  <Words>4339</Words>
  <Characters>24735</Characters>
  <Application>Microsoft Office Word</Application>
  <DocSecurity>0</DocSecurity>
  <PresentationFormat/>
  <Lines>206</Lines>
  <Paragraphs>58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29016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20099</cp:lastModifiedBy>
  <cp:revision>529</cp:revision>
  <cp:lastPrinted>2019-09-22T05:47:00Z</cp:lastPrinted>
  <dcterms:created xsi:type="dcterms:W3CDTF">2021-01-21T21:46:00Z</dcterms:created>
  <dcterms:modified xsi:type="dcterms:W3CDTF">2024-06-25T22:04:00Z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